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EC980" w14:textId="05F80D3A" w:rsidR="000C5960" w:rsidRDefault="00470C9A">
      <w:r>
        <w:rPr>
          <w:noProof/>
        </w:rPr>
        <mc:AlternateContent>
          <mc:Choice Requires="wps">
            <w:drawing>
              <wp:anchor distT="0" distB="0" distL="114300" distR="114300" simplePos="0" relativeHeight="251656704" behindDoc="0" locked="0" layoutInCell="1" allowOverlap="1" wp14:anchorId="302CAE24" wp14:editId="32BC899D">
                <wp:simplePos x="0" y="0"/>
                <wp:positionH relativeFrom="column">
                  <wp:posOffset>3402965</wp:posOffset>
                </wp:positionH>
                <wp:positionV relativeFrom="paragraph">
                  <wp:posOffset>-909320</wp:posOffset>
                </wp:positionV>
                <wp:extent cx="124460" cy="10681970"/>
                <wp:effectExtent l="2540" t="5080" r="6350" b="0"/>
                <wp:wrapNone/>
                <wp:docPr id="20" name="Rectangle 366"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8"/>
                          <a:srcRect/>
                          <a:tile tx="0" ty="0" sx="100000" sy="100000" flip="none" algn="tl"/>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AC5EC4" id="Rectangle 366" o:spid="_x0000_s1026" alt="Light vertical" style="position:absolute;left:0;text-align:left;margin-left:267.95pt;margin-top:-71.6pt;width:9.8pt;height:841.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" stroked="f">
                <v:fill r:id="rId9" o:title="Light vertical" recolor="t" type="tile"/>
                <v:shadow color="#d8d8d8" offset="3pt,3pt"/>
              </v:rect>
            </w:pict>
          </mc:Fallback>
        </mc:AlternateContent>
      </w:r>
      <w:r>
        <w:rPr>
          <w:noProof/>
        </w:rPr>
        <mc:AlternateContent>
          <mc:Choice Requires="wps">
            <w:drawing>
              <wp:anchor distT="0" distB="0" distL="114300" distR="114300" simplePos="0" relativeHeight="251655680" behindDoc="0" locked="0" layoutInCell="1" allowOverlap="1" wp14:anchorId="3D217285" wp14:editId="428127D8">
                <wp:simplePos x="0" y="0"/>
                <wp:positionH relativeFrom="column">
                  <wp:posOffset>3527425</wp:posOffset>
                </wp:positionH>
                <wp:positionV relativeFrom="paragraph">
                  <wp:posOffset>-914400</wp:posOffset>
                </wp:positionV>
                <wp:extent cx="2889885" cy="10692130"/>
                <wp:effectExtent l="3175" t="0" r="2540" b="4445"/>
                <wp:wrapNone/>
                <wp:docPr id="19"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384F9" id="Rectangle 365" o:spid="_x0000_s1026" style="position:absolute;left:0;text-align:left;margin-left:277.75pt;margin-top:-1in;width:227.55pt;height:841.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" fillcolor="#9bbb59" stroked="f"/>
            </w:pict>
          </mc:Fallback>
        </mc:AlternateContent>
      </w:r>
    </w:p>
    <w:p w14:paraId="3954E6AD" w14:textId="77777777" w:rsidR="000C5960" w:rsidRDefault="000C5960"/>
    <w:p w14:paraId="09225703" w14:textId="77777777" w:rsidR="000C5960" w:rsidRDefault="000C5960"/>
    <w:p w14:paraId="0570D19B" w14:textId="689765AB" w:rsidR="000C5960" w:rsidRDefault="00470C9A">
      <w:pPr>
        <w:widowControl/>
        <w:jc w:val="left"/>
      </w:pPr>
      <w:r>
        <w:rPr>
          <w:noProof/>
        </w:rPr>
        <mc:AlternateContent>
          <mc:Choice Requires="wps">
            <w:drawing>
              <wp:anchor distT="0" distB="0" distL="114300" distR="114300" simplePos="0" relativeHeight="251657728" behindDoc="0" locked="0" layoutInCell="1" allowOverlap="1" wp14:anchorId="4733312E" wp14:editId="52A03ED5">
                <wp:simplePos x="0" y="0"/>
                <wp:positionH relativeFrom="column">
                  <wp:posOffset>3402965</wp:posOffset>
                </wp:positionH>
                <wp:positionV relativeFrom="paragraph">
                  <wp:posOffset>92710</wp:posOffset>
                </wp:positionV>
                <wp:extent cx="3014345" cy="1063625"/>
                <wp:effectExtent l="2540" t="0" r="2540" b="3810"/>
                <wp:wrapNone/>
                <wp:docPr id="18"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C0B44A" w14:textId="77777777" w:rsidR="00523D28" w:rsidRPr="00394576" w:rsidRDefault="00523D28" w:rsidP="00086216">
                            <w:pPr>
                              <w:pStyle w:val="ac"/>
                              <w:ind w:firstLineChars="197" w:firstLine="1424"/>
                              <w:rPr>
                                <w:rFonts w:ascii="Cambria" w:hAnsi="Cambria"/>
                                <w:b/>
                                <w:bCs/>
                                <w:i/>
                                <w:color w:val="FFFFFF"/>
                                <w:sz w:val="72"/>
                                <w:szCs w:val="72"/>
                              </w:rPr>
                            </w:pPr>
                            <w:r w:rsidRPr="00AA50A1">
                              <w:rPr>
                                <w:rFonts w:ascii="Cambria" w:hAnsi="Cambria"/>
                                <w:b/>
                                <w:i/>
                                <w:noProof/>
                                <w:color w:val="FFFFFF"/>
                                <w:sz w:val="72"/>
                                <w:szCs w:val="72"/>
                              </w:rPr>
                              <w:t>2016</w:t>
                            </w:r>
                          </w:p>
                          <w:p w14:paraId="39D153C0" w14:textId="77777777" w:rsidR="00523D28" w:rsidRDefault="00523D28">
                            <w:pPr>
                              <w:pStyle w:val="ac"/>
                              <w:ind w:firstLineChars="50" w:firstLine="361"/>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4733312E" id="Rectangle 367" o:spid="_x0000_s1026" style="position:absolute;margin-left:267.95pt;margin-top:7.3pt;width:237.35pt;height:8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" filled="f" stroked="f">
                <v:fill opacity="52428f"/>
                <v:textbox inset="28.8pt,14.4pt,14.4pt,14.4pt">
                  <w:txbxContent>
                    <w:p w14:paraId="56C0B44A" w14:textId="77777777" w:rsidR="00523D28" w:rsidRPr="00394576" w:rsidRDefault="00523D28" w:rsidP="00086216">
                      <w:pPr>
                        <w:pStyle w:val="ac"/>
                        <w:ind w:firstLineChars="197" w:firstLine="1424"/>
                        <w:rPr>
                          <w:rFonts w:ascii="Cambria" w:hAnsi="Cambria"/>
                          <w:b/>
                          <w:bCs/>
                          <w:i/>
                          <w:color w:val="FFFFFF"/>
                          <w:sz w:val="72"/>
                          <w:szCs w:val="72"/>
                        </w:rPr>
                      </w:pPr>
                      <w:r w:rsidRPr="00AA50A1">
                        <w:rPr>
                          <w:rFonts w:ascii="Cambria" w:hAnsi="Cambria"/>
                          <w:b/>
                          <w:i/>
                          <w:noProof/>
                          <w:color w:val="FFFFFF"/>
                          <w:sz w:val="72"/>
                          <w:szCs w:val="72"/>
                        </w:rPr>
                        <w:t>2016</w:t>
                      </w:r>
                    </w:p>
                    <w:p w14:paraId="39D153C0" w14:textId="77777777" w:rsidR="00523D28" w:rsidRDefault="00523D28">
                      <w:pPr>
                        <w:pStyle w:val="ac"/>
                        <w:ind w:firstLineChars="50" w:firstLine="361"/>
                        <w:rPr>
                          <w:rFonts w:ascii="Cambria" w:hAnsi="Cambria"/>
                          <w:b/>
                          <w:bCs/>
                          <w:color w:val="FFFFFF"/>
                          <w:sz w:val="72"/>
                          <w:szCs w:val="96"/>
                        </w:rPr>
                      </w:pPr>
                    </w:p>
                  </w:txbxContent>
                </v:textbox>
              </v:rect>
            </w:pict>
          </mc:Fallback>
        </mc:AlternateContent>
      </w:r>
    </w:p>
    <w:p w14:paraId="5425CDAC" w14:textId="36DB8037" w:rsidR="000C5960" w:rsidRDefault="00470C9A">
      <w:pPr>
        <w:widowControl/>
        <w:jc w:val="left"/>
      </w:pPr>
      <w:r>
        <w:rPr>
          <w:noProof/>
        </w:rPr>
        <w:drawing>
          <wp:inline distT="0" distB="0" distL="0" distR="0" wp14:anchorId="11F29BE3" wp14:editId="2742559F">
            <wp:extent cx="3419475" cy="752475"/>
            <wp:effectExtent l="0" t="0" r="0" b="0"/>
            <wp:docPr id="13"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752475"/>
                    </a:xfrm>
                    <a:prstGeom prst="rect">
                      <a:avLst/>
                    </a:prstGeom>
                    <a:noFill/>
                    <a:ln>
                      <a:noFill/>
                    </a:ln>
                  </pic:spPr>
                </pic:pic>
              </a:graphicData>
            </a:graphic>
          </wp:inline>
        </w:drawing>
      </w:r>
    </w:p>
    <w:p w14:paraId="49501953" w14:textId="1FFA34D3" w:rsidR="000C5960" w:rsidRDefault="00470C9A">
      <w:pPr>
        <w:widowControl/>
        <w:jc w:val="left"/>
      </w:pPr>
      <w:r>
        <w:rPr>
          <w:noProof/>
        </w:rPr>
        <mc:AlternateContent>
          <mc:Choice Requires="wps">
            <w:drawing>
              <wp:anchor distT="0" distB="0" distL="114300" distR="114300" simplePos="0" relativeHeight="251658752" behindDoc="0" locked="0" layoutInCell="1" allowOverlap="1" wp14:anchorId="235315B4" wp14:editId="4D430A98">
                <wp:simplePos x="0" y="0"/>
                <wp:positionH relativeFrom="column">
                  <wp:posOffset>-142875</wp:posOffset>
                </wp:positionH>
                <wp:positionV relativeFrom="paragraph">
                  <wp:posOffset>121285</wp:posOffset>
                </wp:positionV>
                <wp:extent cx="6122035" cy="725170"/>
                <wp:effectExtent l="9525" t="15240" r="12065" b="12065"/>
                <wp:wrapNone/>
                <wp:docPr id="17"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headEnd/>
                          <a:tailEnd/>
                        </a:ln>
                      </wps:spPr>
                      <wps:txbx>
                        <w:txbxContent>
                          <w:p w14:paraId="0030468E" w14:textId="77777777" w:rsidR="00523D28" w:rsidRPr="00B5427A" w:rsidRDefault="00523D28" w:rsidP="00B5427A">
                            <w:pPr>
                              <w:pStyle w:val="ac"/>
                              <w:rPr>
                                <w:rFonts w:ascii="华文中宋" w:eastAsia="华文中宋" w:hAnsi="华文中宋"/>
                                <w:color w:val="FFFFFF"/>
                                <w:sz w:val="60"/>
                                <w:szCs w:val="60"/>
                              </w:rPr>
                            </w:pPr>
                            <w:r>
                              <w:rPr>
                                <w:rFonts w:ascii="华文中宋" w:eastAsia="华文中宋" w:hAnsi="华文中宋" w:hint="eastAsia"/>
                                <w:b/>
                                <w:color w:val="FFFFFF"/>
                                <w:sz w:val="60"/>
                                <w:szCs w:val="60"/>
                              </w:rPr>
                              <w:t>计算机组成原理</w:t>
                            </w:r>
                            <w:r w:rsidRPr="00B5427A">
                              <w:rPr>
                                <w:rFonts w:ascii="华文中宋" w:eastAsia="华文中宋" w:hAnsi="华文中宋" w:hint="eastAsia"/>
                                <w:b/>
                                <w:color w:val="FFFFFF"/>
                                <w:sz w:val="60"/>
                                <w:szCs w:val="60"/>
                              </w:rPr>
                              <w:t xml:space="preserve">  </w:t>
                            </w:r>
                            <w:r>
                              <w:rPr>
                                <w:rFonts w:ascii="华文中宋" w:eastAsia="华文中宋" w:hAnsi="华文中宋"/>
                                <w:b/>
                                <w:color w:val="FFFFFF"/>
                                <w:sz w:val="60"/>
                                <w:szCs w:val="60"/>
                              </w:rPr>
                              <w:t xml:space="preserve">  课程</w:t>
                            </w:r>
                            <w:r w:rsidRPr="00B5427A">
                              <w:rPr>
                                <w:rFonts w:ascii="华文中宋" w:eastAsia="华文中宋" w:hAnsi="华文中宋" w:hint="eastAsia"/>
                                <w:b/>
                                <w:color w:val="FFFFFF"/>
                                <w:sz w:val="60"/>
                                <w:szCs w:val="60"/>
                              </w:rPr>
                              <w:t>设计报告</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35315B4" id="矩形 16" o:spid="_x0000_s1027" style="position:absolute;margin-left:-11.25pt;margin-top:9.55pt;width:482.05pt;height:57.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" fillcolor="#4f81bd" strokecolor="white" strokeweight="1pt">
                <v:textbox style="mso-fit-shape-to-text:t" inset="14.4pt,,14.4pt">
                  <w:txbxContent>
                    <w:p w14:paraId="0030468E" w14:textId="77777777" w:rsidR="00523D28" w:rsidRPr="00B5427A" w:rsidRDefault="00523D28" w:rsidP="00B5427A">
                      <w:pPr>
                        <w:pStyle w:val="ac"/>
                        <w:rPr>
                          <w:rFonts w:ascii="华文中宋" w:eastAsia="华文中宋" w:hAnsi="华文中宋"/>
                          <w:color w:val="FFFFFF"/>
                          <w:sz w:val="60"/>
                          <w:szCs w:val="60"/>
                        </w:rPr>
                      </w:pPr>
                      <w:r>
                        <w:rPr>
                          <w:rFonts w:ascii="华文中宋" w:eastAsia="华文中宋" w:hAnsi="华文中宋" w:hint="eastAsia"/>
                          <w:b/>
                          <w:color w:val="FFFFFF"/>
                          <w:sz w:val="60"/>
                          <w:szCs w:val="60"/>
                        </w:rPr>
                        <w:t>计算机组成原理</w:t>
                      </w:r>
                      <w:r w:rsidRPr="00B5427A">
                        <w:rPr>
                          <w:rFonts w:ascii="华文中宋" w:eastAsia="华文中宋" w:hAnsi="华文中宋" w:hint="eastAsia"/>
                          <w:b/>
                          <w:color w:val="FFFFFF"/>
                          <w:sz w:val="60"/>
                          <w:szCs w:val="60"/>
                        </w:rPr>
                        <w:t xml:space="preserve">  </w:t>
                      </w:r>
                      <w:r>
                        <w:rPr>
                          <w:rFonts w:ascii="华文中宋" w:eastAsia="华文中宋" w:hAnsi="华文中宋"/>
                          <w:b/>
                          <w:color w:val="FFFFFF"/>
                          <w:sz w:val="60"/>
                          <w:szCs w:val="60"/>
                        </w:rPr>
                        <w:t xml:space="preserve">  课程</w:t>
                      </w:r>
                      <w:r w:rsidRPr="00B5427A">
                        <w:rPr>
                          <w:rFonts w:ascii="华文中宋" w:eastAsia="华文中宋" w:hAnsi="华文中宋" w:hint="eastAsia"/>
                          <w:b/>
                          <w:color w:val="FFFFFF"/>
                          <w:sz w:val="60"/>
                          <w:szCs w:val="60"/>
                        </w:rPr>
                        <w:t>设计报告</w:t>
                      </w:r>
                    </w:p>
                  </w:txbxContent>
                </v:textbox>
              </v:rect>
            </w:pict>
          </mc:Fallback>
        </mc:AlternateContent>
      </w:r>
    </w:p>
    <w:p w14:paraId="20E856D4" w14:textId="77777777" w:rsidR="000C5960" w:rsidRDefault="000C5960">
      <w:pPr>
        <w:widowControl/>
        <w:jc w:val="left"/>
      </w:pPr>
    </w:p>
    <w:p w14:paraId="0C57B60C" w14:textId="77777777" w:rsidR="000C5960" w:rsidRDefault="000C5960">
      <w:pPr>
        <w:widowControl/>
        <w:jc w:val="left"/>
      </w:pPr>
    </w:p>
    <w:p w14:paraId="1BEF9239" w14:textId="77777777" w:rsidR="000C5960" w:rsidRDefault="000C5960">
      <w:pPr>
        <w:widowControl/>
        <w:jc w:val="left"/>
      </w:pPr>
    </w:p>
    <w:p w14:paraId="50C96075" w14:textId="77777777" w:rsidR="000C5960" w:rsidRDefault="000C5960">
      <w:pPr>
        <w:widowControl/>
        <w:jc w:val="left"/>
      </w:pPr>
    </w:p>
    <w:p w14:paraId="58865AD8" w14:textId="77777777" w:rsidR="000C5960" w:rsidRDefault="000C5960">
      <w:pPr>
        <w:widowControl/>
        <w:jc w:val="left"/>
      </w:pPr>
    </w:p>
    <w:p w14:paraId="3557F15A" w14:textId="77777777" w:rsidR="000C5960" w:rsidRDefault="000C5960">
      <w:pPr>
        <w:widowControl/>
        <w:jc w:val="left"/>
      </w:pPr>
    </w:p>
    <w:p w14:paraId="09D2DE38" w14:textId="77777777" w:rsidR="00BD59DA" w:rsidRDefault="00CB2392" w:rsidP="00CB2392">
      <w:pPr>
        <w:widowControl/>
        <w:tabs>
          <w:tab w:val="left" w:pos="1884"/>
        </w:tabs>
        <w:jc w:val="left"/>
      </w:pPr>
      <w:r>
        <w:tab/>
      </w:r>
    </w:p>
    <w:p w14:paraId="79A3B99F" w14:textId="77777777" w:rsidR="00BD59DA" w:rsidRDefault="00BD59DA">
      <w:pPr>
        <w:widowControl/>
        <w:jc w:val="left"/>
      </w:pPr>
    </w:p>
    <w:p w14:paraId="1914FA35" w14:textId="77777777" w:rsidR="00BD59DA" w:rsidRDefault="00BD59DA">
      <w:pPr>
        <w:widowControl/>
        <w:jc w:val="left"/>
      </w:pPr>
    </w:p>
    <w:p w14:paraId="54CF7707" w14:textId="77777777" w:rsidR="00BD59DA" w:rsidRDefault="00BD59DA">
      <w:pPr>
        <w:widowControl/>
        <w:jc w:val="left"/>
      </w:pPr>
    </w:p>
    <w:tbl>
      <w:tblPr>
        <w:tblW w:w="0" w:type="auto"/>
        <w:tblInd w:w="-176" w:type="dxa"/>
        <w:tblLayout w:type="fixed"/>
        <w:tblLook w:val="0000" w:firstRow="0" w:lastRow="0" w:firstColumn="0" w:lastColumn="0" w:noHBand="0" w:noVBand="0"/>
      </w:tblPr>
      <w:tblGrid>
        <w:gridCol w:w="1560"/>
        <w:gridCol w:w="3969"/>
      </w:tblGrid>
      <w:tr w:rsidR="000C5960" w14:paraId="404EE610" w14:textId="77777777">
        <w:trPr>
          <w:trHeight w:val="567"/>
        </w:trPr>
        <w:tc>
          <w:tcPr>
            <w:tcW w:w="1560" w:type="dxa"/>
            <w:vAlign w:val="bottom"/>
          </w:tcPr>
          <w:p w14:paraId="36163517" w14:textId="77777777" w:rsidR="000C5960" w:rsidRDefault="000C5960">
            <w:pPr>
              <w:rPr>
                <w:rFonts w:ascii="黑体" w:eastAsia="黑体" w:hAnsi="黑体"/>
                <w:sz w:val="28"/>
              </w:rPr>
            </w:pPr>
            <w:r>
              <w:rPr>
                <w:rFonts w:ascii="黑体" w:eastAsia="黑体" w:hAnsi="黑体" w:hint="eastAsia"/>
                <w:sz w:val="28"/>
              </w:rPr>
              <w:t>题    目：</w:t>
            </w:r>
          </w:p>
        </w:tc>
        <w:tc>
          <w:tcPr>
            <w:tcW w:w="3969" w:type="dxa"/>
            <w:tcBorders>
              <w:bottom w:val="single" w:sz="4" w:space="0" w:color="auto"/>
            </w:tcBorders>
            <w:vAlign w:val="bottom"/>
          </w:tcPr>
          <w:p w14:paraId="0CFF7C44" w14:textId="77777777" w:rsidR="000C5960" w:rsidRDefault="00B5427A">
            <w:pPr>
              <w:jc w:val="center"/>
              <w:rPr>
                <w:rFonts w:ascii="宋体" w:hAnsi="宋体"/>
                <w:sz w:val="28"/>
              </w:rPr>
            </w:pPr>
            <w:r>
              <w:rPr>
                <w:rFonts w:ascii="宋体" w:hAnsi="宋体" w:hint="eastAsia"/>
                <w:sz w:val="28"/>
              </w:rPr>
              <w:t>5段流水CPU设计</w:t>
            </w:r>
          </w:p>
        </w:tc>
      </w:tr>
      <w:tr w:rsidR="000C5960" w14:paraId="24079121" w14:textId="77777777">
        <w:trPr>
          <w:trHeight w:val="567"/>
        </w:trPr>
        <w:tc>
          <w:tcPr>
            <w:tcW w:w="1560" w:type="dxa"/>
            <w:vAlign w:val="bottom"/>
          </w:tcPr>
          <w:p w14:paraId="2DDCD7D8" w14:textId="77777777" w:rsidR="000C5960" w:rsidRDefault="000C5960">
            <w:pPr>
              <w:rPr>
                <w:rFonts w:ascii="黑体" w:eastAsia="黑体" w:hAnsi="黑体"/>
                <w:sz w:val="28"/>
              </w:rPr>
            </w:pPr>
            <w:r>
              <w:rPr>
                <w:rFonts w:ascii="黑体" w:eastAsia="黑体" w:hAnsi="黑体" w:hint="eastAsia"/>
                <w:sz w:val="28"/>
              </w:rPr>
              <w:t>专    业：</w:t>
            </w:r>
          </w:p>
        </w:tc>
        <w:tc>
          <w:tcPr>
            <w:tcW w:w="3969" w:type="dxa"/>
            <w:tcBorders>
              <w:top w:val="single" w:sz="4" w:space="0" w:color="auto"/>
              <w:bottom w:val="single" w:sz="4" w:space="0" w:color="auto"/>
            </w:tcBorders>
            <w:vAlign w:val="bottom"/>
          </w:tcPr>
          <w:p w14:paraId="0C513FC1" w14:textId="77777777" w:rsidR="000C5960" w:rsidRDefault="000C5960">
            <w:pPr>
              <w:jc w:val="center"/>
              <w:rPr>
                <w:rFonts w:ascii="宋体" w:hAnsi="宋体"/>
                <w:sz w:val="28"/>
              </w:rPr>
            </w:pPr>
            <w:r>
              <w:rPr>
                <w:rFonts w:ascii="宋体" w:hAnsi="宋体" w:hint="eastAsia"/>
                <w:sz w:val="28"/>
              </w:rPr>
              <w:t>计算机科学与技术</w:t>
            </w:r>
          </w:p>
        </w:tc>
      </w:tr>
      <w:tr w:rsidR="000C5960" w14:paraId="1EA287E3" w14:textId="77777777">
        <w:trPr>
          <w:trHeight w:val="567"/>
        </w:trPr>
        <w:tc>
          <w:tcPr>
            <w:tcW w:w="1560" w:type="dxa"/>
            <w:vAlign w:val="bottom"/>
          </w:tcPr>
          <w:p w14:paraId="51575370" w14:textId="77777777" w:rsidR="000C5960" w:rsidRDefault="000C5960">
            <w:pPr>
              <w:rPr>
                <w:rFonts w:ascii="黑体" w:eastAsia="黑体" w:hAnsi="黑体"/>
                <w:sz w:val="28"/>
              </w:rPr>
            </w:pPr>
            <w:r>
              <w:rPr>
                <w:rFonts w:ascii="黑体" w:eastAsia="黑体" w:hAnsi="黑体" w:hint="eastAsia"/>
                <w:sz w:val="28"/>
              </w:rPr>
              <w:t>班    级：</w:t>
            </w:r>
          </w:p>
        </w:tc>
        <w:tc>
          <w:tcPr>
            <w:tcW w:w="3969" w:type="dxa"/>
            <w:tcBorders>
              <w:top w:val="single" w:sz="4" w:space="0" w:color="auto"/>
              <w:bottom w:val="single" w:sz="4" w:space="0" w:color="auto"/>
            </w:tcBorders>
            <w:vAlign w:val="bottom"/>
          </w:tcPr>
          <w:p w14:paraId="1E28CF39" w14:textId="75C5B7FF" w:rsidR="000C5960" w:rsidRDefault="000C5960">
            <w:pPr>
              <w:jc w:val="center"/>
              <w:rPr>
                <w:rFonts w:ascii="宋体" w:hAnsi="宋体"/>
                <w:sz w:val="28"/>
              </w:rPr>
            </w:pPr>
            <w:r>
              <w:rPr>
                <w:rFonts w:ascii="宋体" w:hAnsi="宋体" w:hint="eastAsia"/>
                <w:sz w:val="28"/>
              </w:rPr>
              <w:t>CS</w:t>
            </w:r>
            <w:r w:rsidR="002F4741">
              <w:rPr>
                <w:rFonts w:ascii="宋体" w:hAnsi="宋体"/>
                <w:sz w:val="28"/>
              </w:rPr>
              <w:t>13</w:t>
            </w:r>
            <w:r w:rsidR="002F4741">
              <w:rPr>
                <w:rFonts w:ascii="宋体" w:hAnsi="宋体" w:hint="eastAsia"/>
                <w:sz w:val="28"/>
              </w:rPr>
              <w:t>07</w:t>
            </w:r>
          </w:p>
        </w:tc>
      </w:tr>
      <w:tr w:rsidR="000C5960" w14:paraId="3CD616F5" w14:textId="77777777">
        <w:trPr>
          <w:trHeight w:val="567"/>
        </w:trPr>
        <w:tc>
          <w:tcPr>
            <w:tcW w:w="1560" w:type="dxa"/>
            <w:vAlign w:val="bottom"/>
          </w:tcPr>
          <w:p w14:paraId="5C43E28F" w14:textId="77777777" w:rsidR="000C5960" w:rsidRDefault="000C5960">
            <w:pPr>
              <w:rPr>
                <w:rFonts w:ascii="黑体" w:eastAsia="黑体" w:hAnsi="黑体"/>
                <w:sz w:val="28"/>
              </w:rPr>
            </w:pPr>
            <w:r>
              <w:rPr>
                <w:rFonts w:ascii="黑体" w:eastAsia="黑体" w:hAnsi="黑体" w:hint="eastAsia"/>
                <w:sz w:val="28"/>
              </w:rPr>
              <w:t>学    号：</w:t>
            </w:r>
          </w:p>
        </w:tc>
        <w:tc>
          <w:tcPr>
            <w:tcW w:w="3969" w:type="dxa"/>
            <w:tcBorders>
              <w:top w:val="single" w:sz="4" w:space="0" w:color="auto"/>
              <w:bottom w:val="single" w:sz="4" w:space="0" w:color="auto"/>
            </w:tcBorders>
            <w:vAlign w:val="bottom"/>
          </w:tcPr>
          <w:p w14:paraId="335772A6" w14:textId="65A64646" w:rsidR="000C5960" w:rsidRDefault="002F4741">
            <w:pPr>
              <w:jc w:val="center"/>
              <w:rPr>
                <w:rFonts w:ascii="宋体" w:hAnsi="宋体"/>
                <w:sz w:val="28"/>
              </w:rPr>
            </w:pPr>
            <w:r>
              <w:rPr>
                <w:rFonts w:ascii="宋体" w:hAnsi="宋体" w:hint="eastAsia"/>
                <w:sz w:val="28"/>
              </w:rPr>
              <w:t>U201314975</w:t>
            </w:r>
          </w:p>
        </w:tc>
      </w:tr>
      <w:tr w:rsidR="000C5960" w14:paraId="14A0B4B7" w14:textId="77777777">
        <w:trPr>
          <w:trHeight w:val="567"/>
        </w:trPr>
        <w:tc>
          <w:tcPr>
            <w:tcW w:w="1560" w:type="dxa"/>
            <w:vAlign w:val="bottom"/>
          </w:tcPr>
          <w:p w14:paraId="7C3B87DF" w14:textId="77777777" w:rsidR="000C5960" w:rsidRDefault="000C5960">
            <w:pPr>
              <w:rPr>
                <w:rFonts w:ascii="黑体" w:eastAsia="黑体" w:hAnsi="黑体"/>
                <w:sz w:val="28"/>
              </w:rPr>
            </w:pPr>
            <w:r>
              <w:rPr>
                <w:rFonts w:ascii="黑体" w:eastAsia="黑体" w:hAnsi="黑体" w:hint="eastAsia"/>
                <w:sz w:val="28"/>
              </w:rPr>
              <w:t>姓    名：</w:t>
            </w:r>
          </w:p>
        </w:tc>
        <w:tc>
          <w:tcPr>
            <w:tcW w:w="3969" w:type="dxa"/>
            <w:tcBorders>
              <w:top w:val="single" w:sz="4" w:space="0" w:color="auto"/>
              <w:bottom w:val="single" w:sz="4" w:space="0" w:color="auto"/>
            </w:tcBorders>
            <w:vAlign w:val="bottom"/>
          </w:tcPr>
          <w:p w14:paraId="12D8722C" w14:textId="5DBD0417" w:rsidR="000C5960" w:rsidRDefault="002F4741">
            <w:pPr>
              <w:jc w:val="center"/>
              <w:rPr>
                <w:rFonts w:ascii="宋体" w:hAnsi="宋体"/>
                <w:sz w:val="28"/>
              </w:rPr>
            </w:pPr>
            <w:r>
              <w:rPr>
                <w:rFonts w:ascii="宋体" w:hAnsi="宋体" w:hint="eastAsia"/>
                <w:sz w:val="28"/>
              </w:rPr>
              <w:t>王映焜</w:t>
            </w:r>
          </w:p>
        </w:tc>
      </w:tr>
      <w:tr w:rsidR="000C5960" w14:paraId="425BD4F4" w14:textId="77777777">
        <w:trPr>
          <w:trHeight w:val="567"/>
        </w:trPr>
        <w:tc>
          <w:tcPr>
            <w:tcW w:w="1560" w:type="dxa"/>
            <w:vAlign w:val="bottom"/>
          </w:tcPr>
          <w:p w14:paraId="744182D4" w14:textId="77777777" w:rsidR="000C5960" w:rsidRDefault="000C5960">
            <w:pPr>
              <w:rPr>
                <w:rFonts w:ascii="黑体" w:eastAsia="黑体" w:hAnsi="黑体"/>
                <w:sz w:val="28"/>
              </w:rPr>
            </w:pPr>
            <w:r>
              <w:rPr>
                <w:rFonts w:ascii="黑体" w:eastAsia="黑体" w:hAnsi="黑体" w:hint="eastAsia"/>
                <w:sz w:val="28"/>
              </w:rPr>
              <w:t>电    话：</w:t>
            </w:r>
          </w:p>
        </w:tc>
        <w:tc>
          <w:tcPr>
            <w:tcW w:w="3969" w:type="dxa"/>
            <w:tcBorders>
              <w:top w:val="single" w:sz="4" w:space="0" w:color="auto"/>
              <w:bottom w:val="single" w:sz="4" w:space="0" w:color="auto"/>
            </w:tcBorders>
            <w:vAlign w:val="bottom"/>
          </w:tcPr>
          <w:p w14:paraId="1045019E" w14:textId="5F5C3A19" w:rsidR="000C5960" w:rsidRDefault="002F4741">
            <w:pPr>
              <w:jc w:val="center"/>
              <w:rPr>
                <w:rFonts w:ascii="宋体" w:hAnsi="宋体"/>
                <w:sz w:val="28"/>
              </w:rPr>
            </w:pPr>
            <w:r>
              <w:rPr>
                <w:rFonts w:ascii="宋体" w:hAnsi="宋体" w:hint="eastAsia"/>
                <w:sz w:val="28"/>
              </w:rPr>
              <w:t>15527366893</w:t>
            </w:r>
          </w:p>
        </w:tc>
      </w:tr>
      <w:tr w:rsidR="000C5960" w14:paraId="45BF6F6D" w14:textId="77777777">
        <w:trPr>
          <w:trHeight w:val="567"/>
        </w:trPr>
        <w:tc>
          <w:tcPr>
            <w:tcW w:w="1560" w:type="dxa"/>
            <w:vAlign w:val="bottom"/>
          </w:tcPr>
          <w:p w14:paraId="58056437" w14:textId="77777777" w:rsidR="000C5960" w:rsidRDefault="000C5960">
            <w:pPr>
              <w:rPr>
                <w:rFonts w:ascii="黑体" w:eastAsia="黑体" w:hAnsi="黑体"/>
                <w:sz w:val="28"/>
              </w:rPr>
            </w:pPr>
            <w:r>
              <w:rPr>
                <w:rFonts w:ascii="黑体" w:eastAsia="黑体" w:hAnsi="黑体" w:hint="eastAsia"/>
                <w:sz w:val="28"/>
              </w:rPr>
              <w:t>邮    件：</w:t>
            </w:r>
          </w:p>
        </w:tc>
        <w:tc>
          <w:tcPr>
            <w:tcW w:w="3969" w:type="dxa"/>
            <w:tcBorders>
              <w:top w:val="single" w:sz="4" w:space="0" w:color="auto"/>
              <w:bottom w:val="single" w:sz="4" w:space="0" w:color="auto"/>
            </w:tcBorders>
            <w:vAlign w:val="bottom"/>
          </w:tcPr>
          <w:p w14:paraId="61E26812" w14:textId="70A77FF3" w:rsidR="000C5960" w:rsidRDefault="00523D28">
            <w:pPr>
              <w:jc w:val="center"/>
              <w:rPr>
                <w:rFonts w:ascii="宋体" w:hAnsi="宋体"/>
                <w:sz w:val="28"/>
              </w:rPr>
            </w:pPr>
            <w:hyperlink r:id="rId11" w:history="1">
              <w:r w:rsidR="002F4741" w:rsidRPr="00A20195">
                <w:rPr>
                  <w:rStyle w:val="af"/>
                  <w:rFonts w:ascii="宋体" w:hAnsi="宋体" w:hint="eastAsia"/>
                  <w:sz w:val="28"/>
                </w:rPr>
                <w:t>316661644@qq.com</w:t>
              </w:r>
            </w:hyperlink>
          </w:p>
        </w:tc>
      </w:tr>
      <w:commentRangeStart w:id="0"/>
      <w:tr w:rsidR="000C5960" w14:paraId="6B65C2B1" w14:textId="77777777">
        <w:trPr>
          <w:trHeight w:val="567"/>
        </w:trPr>
        <w:tc>
          <w:tcPr>
            <w:tcW w:w="1560" w:type="dxa"/>
            <w:vAlign w:val="bottom"/>
          </w:tcPr>
          <w:p w14:paraId="5C229039" w14:textId="1D51E38A" w:rsidR="000C5960" w:rsidRDefault="00470C9A">
            <w:pPr>
              <w:rPr>
                <w:rFonts w:ascii="黑体" w:eastAsia="黑体" w:hAnsi="黑体"/>
                <w:sz w:val="28"/>
              </w:rPr>
            </w:pPr>
            <w:r>
              <w:rPr>
                <w:rFonts w:ascii="黑体" w:eastAsia="黑体" w:hAnsi="黑体" w:hint="eastAsia"/>
                <w:noProof/>
                <w:sz w:val="28"/>
              </w:rPr>
              <mc:AlternateContent>
                <mc:Choice Requires="wpg">
                  <w:drawing>
                    <wp:anchor distT="0" distB="0" distL="114300" distR="114300" simplePos="0" relativeHeight="251659776" behindDoc="0" locked="0" layoutInCell="1" allowOverlap="1" wp14:anchorId="457463BF" wp14:editId="57922993">
                      <wp:simplePos x="0" y="0"/>
                      <wp:positionH relativeFrom="column">
                        <wp:posOffset>3848100</wp:posOffset>
                      </wp:positionH>
                      <wp:positionV relativeFrom="paragraph">
                        <wp:posOffset>272415</wp:posOffset>
                      </wp:positionV>
                      <wp:extent cx="2327275" cy="2254885"/>
                      <wp:effectExtent l="2540" t="4445" r="3810" b="0"/>
                      <wp:wrapNone/>
                      <wp:docPr id="14"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327275" cy="2254885"/>
                                <a:chOff x="0" y="0"/>
                                <a:chExt cx="3665" cy="3551"/>
                              </a:xfrm>
                            </wpg:grpSpPr>
                            <pic:pic xmlns:pic="http://schemas.openxmlformats.org/drawingml/2006/picture">
                              <pic:nvPicPr>
                                <pic:cNvPr id="15" name="图片 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5" y="0"/>
                                  <a:ext cx="3510" cy="2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2953"/>
                                  <a:ext cx="3522" cy="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6BC4FA4" id="Group 9" o:spid="_x0000_s1026" style="position:absolute;left:0;text-align:left;margin-left:303pt;margin-top:21.45pt;width:183.25pt;height:177.55pt;z-index:251659776" coordsize="3665,3551"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8" o:spid="_x0000_s1027" type="#_x0000_t75" style="position:absolute;left:155;width:3510;height:2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">
                        <v:imagedata r:id="rId14" o:title=""/>
                      </v:shape>
                      <v:shape id="Picture 11" o:spid="_x0000_s1028" type="#_x0000_t75" style="position:absolute;top:2953;width:3522;height: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">
                        <v:imagedata r:id="rId15" o:title=""/>
                      </v:shape>
                    </v:group>
                  </w:pict>
                </mc:Fallback>
              </mc:AlternateContent>
            </w:r>
            <w:r w:rsidR="000C5960">
              <w:rPr>
                <w:rFonts w:ascii="黑体" w:eastAsia="黑体" w:hAnsi="黑体" w:hint="eastAsia"/>
                <w:sz w:val="28"/>
              </w:rPr>
              <w:t>完成日期：</w:t>
            </w:r>
          </w:p>
        </w:tc>
        <w:tc>
          <w:tcPr>
            <w:tcW w:w="3969" w:type="dxa"/>
            <w:tcBorders>
              <w:top w:val="single" w:sz="4" w:space="0" w:color="auto"/>
              <w:bottom w:val="single" w:sz="4" w:space="0" w:color="auto"/>
            </w:tcBorders>
            <w:vAlign w:val="bottom"/>
          </w:tcPr>
          <w:p w14:paraId="3503BC90" w14:textId="53F284CD" w:rsidR="000C5960" w:rsidRDefault="002F4741">
            <w:pPr>
              <w:jc w:val="center"/>
              <w:rPr>
                <w:rFonts w:ascii="宋体" w:hAnsi="宋体"/>
                <w:sz w:val="28"/>
              </w:rPr>
            </w:pPr>
            <w:r>
              <w:rPr>
                <w:rFonts w:ascii="宋体" w:hAnsi="宋体" w:hint="eastAsia"/>
                <w:sz w:val="28"/>
              </w:rPr>
              <w:t>2016-02</w:t>
            </w:r>
            <w:r w:rsidR="000C5960">
              <w:rPr>
                <w:rFonts w:ascii="宋体" w:hAnsi="宋体" w:hint="eastAsia"/>
                <w:sz w:val="28"/>
              </w:rPr>
              <w:t>-05 周五下午</w:t>
            </w:r>
            <w:commentRangeEnd w:id="0"/>
            <w:r w:rsidR="00D319EF">
              <w:rPr>
                <w:rStyle w:val="a8"/>
              </w:rPr>
              <w:commentReference w:id="0"/>
            </w:r>
          </w:p>
        </w:tc>
      </w:tr>
    </w:tbl>
    <w:p w14:paraId="39EAED19" w14:textId="77777777" w:rsidR="000C5960" w:rsidRDefault="000C5960">
      <w:pPr>
        <w:widowControl/>
        <w:jc w:val="left"/>
      </w:pPr>
    </w:p>
    <w:p w14:paraId="0496A809" w14:textId="77777777" w:rsidR="000C5960" w:rsidRDefault="000C5960">
      <w:pPr>
        <w:widowControl/>
        <w:jc w:val="left"/>
      </w:pPr>
    </w:p>
    <w:p w14:paraId="22B90D7B" w14:textId="77777777" w:rsidR="000C5960" w:rsidRDefault="000C5960">
      <w:pPr>
        <w:widowControl/>
        <w:jc w:val="left"/>
      </w:pPr>
    </w:p>
    <w:p w14:paraId="3046E19B" w14:textId="77777777" w:rsidR="000C5960" w:rsidRDefault="000C5960">
      <w:pPr>
        <w:widowControl/>
        <w:jc w:val="left"/>
      </w:pPr>
    </w:p>
    <w:p w14:paraId="2A49BA72" w14:textId="77777777" w:rsidR="000C5960" w:rsidRDefault="000C5960">
      <w:pPr>
        <w:widowControl/>
        <w:jc w:val="left"/>
      </w:pPr>
    </w:p>
    <w:p w14:paraId="698277A9" w14:textId="77777777" w:rsidR="000C5960" w:rsidRDefault="000C5960">
      <w:pPr>
        <w:widowControl/>
        <w:jc w:val="left"/>
      </w:pPr>
    </w:p>
    <w:p w14:paraId="4D357CD7" w14:textId="77777777" w:rsidR="000C5960" w:rsidRDefault="000C5960">
      <w:pPr>
        <w:widowControl/>
        <w:jc w:val="left"/>
      </w:pPr>
    </w:p>
    <w:p w14:paraId="180313E8" w14:textId="77777777" w:rsidR="000C5960" w:rsidRDefault="000C5960">
      <w:pPr>
        <w:jc w:val="center"/>
        <w:rPr>
          <w:rFonts w:hAnsi="宋体"/>
          <w:kern w:val="0"/>
        </w:rPr>
      </w:pPr>
    </w:p>
    <w:p w14:paraId="491F6FEA" w14:textId="77777777" w:rsidR="000C5960" w:rsidRDefault="000C5960">
      <w:pPr>
        <w:widowControl/>
        <w:jc w:val="left"/>
      </w:pPr>
    </w:p>
    <w:p w14:paraId="56154C88" w14:textId="77777777" w:rsidR="000C5960" w:rsidRDefault="000C5960">
      <w:pPr>
        <w:widowControl/>
        <w:jc w:val="left"/>
      </w:pPr>
    </w:p>
    <w:p w14:paraId="0A25E629" w14:textId="77777777" w:rsidR="000C5960" w:rsidRDefault="000C5960">
      <w:pPr>
        <w:widowControl/>
        <w:jc w:val="left"/>
        <w:sectPr w:rsidR="000C5960">
          <w:headerReference w:type="default" r:id="rId18"/>
          <w:pgSz w:w="11906" w:h="16838"/>
          <w:pgMar w:top="1440" w:right="1416" w:bottom="1440" w:left="1800" w:header="851" w:footer="992" w:gutter="0"/>
          <w:pgNumType w:start="0"/>
          <w:cols w:space="720"/>
          <w:docGrid w:type="lines" w:linePitch="326"/>
        </w:sectPr>
      </w:pPr>
    </w:p>
    <w:p w14:paraId="6AFB63D2" w14:textId="77777777" w:rsidR="000C5960" w:rsidRDefault="000C5960">
      <w:pPr>
        <w:jc w:val="center"/>
        <w:rPr>
          <w:b/>
          <w:sz w:val="44"/>
          <w:lang w:val="en-GB"/>
        </w:rPr>
      </w:pPr>
      <w:r>
        <w:rPr>
          <w:rFonts w:hint="eastAsia"/>
          <w:b/>
          <w:sz w:val="44"/>
        </w:rPr>
        <w:lastRenderedPageBreak/>
        <w:t>课程设计</w:t>
      </w:r>
      <w:r>
        <w:rPr>
          <w:rFonts w:hint="eastAsia"/>
          <w:b/>
          <w:sz w:val="44"/>
          <w:lang w:val="en-GB"/>
        </w:rPr>
        <w:t>任务书</w:t>
      </w:r>
    </w:p>
    <w:tbl>
      <w:tblPr>
        <w:tblW w:w="0" w:type="auto"/>
        <w:tblLayout w:type="fixed"/>
        <w:tblLook w:val="0000" w:firstRow="0" w:lastRow="0" w:firstColumn="0" w:lastColumn="0" w:noHBand="0" w:noVBand="0"/>
      </w:tblPr>
      <w:tblGrid>
        <w:gridCol w:w="9039"/>
      </w:tblGrid>
      <w:tr w:rsidR="000C5960" w14:paraId="0653002F" w14:textId="77777777">
        <w:tc>
          <w:tcPr>
            <w:tcW w:w="9039" w:type="dxa"/>
            <w:vAlign w:val="bottom"/>
          </w:tcPr>
          <w:p w14:paraId="49316095" w14:textId="77777777" w:rsidR="000C5960" w:rsidRDefault="000C5960">
            <w:pPr>
              <w:spacing w:line="300" w:lineRule="auto"/>
              <w:jc w:val="left"/>
              <w:rPr>
                <w:rFonts w:ascii="黑体" w:eastAsia="黑体" w:hAnsi="黑体"/>
                <w:sz w:val="28"/>
                <w:szCs w:val="28"/>
                <w:lang w:val="en-GB"/>
              </w:rPr>
            </w:pPr>
            <w:r>
              <w:rPr>
                <w:rFonts w:ascii="黑体" w:eastAsia="黑体" w:hAnsi="黑体" w:hint="eastAsia"/>
                <w:sz w:val="28"/>
                <w:szCs w:val="28"/>
                <w:lang w:val="en-GB"/>
              </w:rPr>
              <w:t>一、设计题目</w:t>
            </w:r>
          </w:p>
        </w:tc>
      </w:tr>
      <w:tr w:rsidR="000C5960" w14:paraId="1FC680B6" w14:textId="77777777">
        <w:trPr>
          <w:trHeight w:hRule="exact" w:val="746"/>
        </w:trPr>
        <w:tc>
          <w:tcPr>
            <w:tcW w:w="9039" w:type="dxa"/>
            <w:vAlign w:val="center"/>
          </w:tcPr>
          <w:p w14:paraId="393ACC90" w14:textId="77777777" w:rsidR="000C5960" w:rsidRDefault="00516C7B">
            <w:pPr>
              <w:spacing w:line="276" w:lineRule="auto"/>
              <w:ind w:firstLineChars="177" w:firstLine="426"/>
              <w:rPr>
                <w:b/>
                <w:color w:val="FF0000"/>
                <w:lang w:val="en-GB"/>
              </w:rPr>
            </w:pPr>
            <w:r w:rsidRPr="00516C7B">
              <w:rPr>
                <w:rFonts w:hint="eastAsia"/>
                <w:b/>
                <w:color w:val="FF0000"/>
              </w:rPr>
              <w:t>基于</w:t>
            </w:r>
            <w:r w:rsidRPr="00516C7B">
              <w:rPr>
                <w:rFonts w:hint="eastAsia"/>
                <w:b/>
                <w:color w:val="FF0000"/>
              </w:rPr>
              <w:t>Logisim</w:t>
            </w:r>
            <w:r w:rsidRPr="00516C7B">
              <w:rPr>
                <w:rFonts w:hint="eastAsia"/>
                <w:b/>
                <w:color w:val="FF0000"/>
              </w:rPr>
              <w:t>软件仿真平台的</w:t>
            </w:r>
            <w:r w:rsidRPr="00516C7B">
              <w:rPr>
                <w:rFonts w:hint="eastAsia"/>
                <w:b/>
                <w:color w:val="FF0000"/>
              </w:rPr>
              <w:t>5</w:t>
            </w:r>
            <w:r w:rsidRPr="00516C7B">
              <w:rPr>
                <w:rFonts w:hint="eastAsia"/>
                <w:b/>
                <w:color w:val="FF0000"/>
              </w:rPr>
              <w:t>段流水</w:t>
            </w:r>
            <w:r w:rsidRPr="00516C7B">
              <w:rPr>
                <w:rFonts w:hint="eastAsia"/>
                <w:b/>
                <w:color w:val="FF0000"/>
              </w:rPr>
              <w:t>CPU</w:t>
            </w:r>
            <w:r w:rsidRPr="00516C7B">
              <w:rPr>
                <w:rFonts w:hint="eastAsia"/>
                <w:b/>
                <w:color w:val="FF0000"/>
              </w:rPr>
              <w:t>设计实现</w:t>
            </w:r>
          </w:p>
        </w:tc>
      </w:tr>
      <w:tr w:rsidR="000C5960" w14:paraId="6C26B245" w14:textId="77777777">
        <w:tc>
          <w:tcPr>
            <w:tcW w:w="9039" w:type="dxa"/>
            <w:vAlign w:val="bottom"/>
          </w:tcPr>
          <w:p w14:paraId="1D449C23" w14:textId="77777777" w:rsidR="000C5960" w:rsidRDefault="000C5960">
            <w:pPr>
              <w:spacing w:line="300" w:lineRule="auto"/>
              <w:jc w:val="left"/>
              <w:rPr>
                <w:rFonts w:ascii="Cambria Math" w:hAnsi="Cambria Math"/>
                <w:lang w:val="en-GB"/>
              </w:rPr>
            </w:pPr>
            <w:r>
              <w:rPr>
                <w:rFonts w:ascii="黑体" w:eastAsia="黑体" w:hAnsi="黑体" w:hint="eastAsia"/>
                <w:sz w:val="28"/>
                <w:szCs w:val="28"/>
                <w:lang w:val="en-GB"/>
              </w:rPr>
              <w:t>二、设计内容</w:t>
            </w:r>
          </w:p>
        </w:tc>
      </w:tr>
      <w:tr w:rsidR="000C5960" w14:paraId="3036C932" w14:textId="77777777">
        <w:trPr>
          <w:trHeight w:hRule="exact" w:val="2518"/>
        </w:trPr>
        <w:tc>
          <w:tcPr>
            <w:tcW w:w="9039" w:type="dxa"/>
          </w:tcPr>
          <w:p w14:paraId="2391ECD1" w14:textId="77777777" w:rsidR="000C5960" w:rsidRDefault="000C5960">
            <w:pPr>
              <w:ind w:firstLineChars="177" w:firstLine="425"/>
              <w:rPr>
                <w:lang w:val="en-GB"/>
              </w:rPr>
            </w:pPr>
            <w:r>
              <w:rPr>
                <w:rFonts w:hint="eastAsia"/>
                <w:color w:val="000000"/>
              </w:rPr>
              <w:t>设计模型机系统的总体结构、指令系统和时序信号。在对该模型机系统中的部件功能利用</w:t>
            </w:r>
            <w:r>
              <w:rPr>
                <w:rFonts w:hint="eastAsia"/>
                <w:color w:val="000000"/>
              </w:rPr>
              <w:t>EDA</w:t>
            </w:r>
            <w:r>
              <w:rPr>
                <w:rFonts w:hint="eastAsia"/>
                <w:color w:val="000000"/>
              </w:rPr>
              <w:t>软件的仿真功能进行仿真分析和功能验证的基础上，将部分电路下载到</w:t>
            </w:r>
            <w:r>
              <w:rPr>
                <w:rFonts w:hint="eastAsia"/>
                <w:color w:val="000000"/>
              </w:rPr>
              <w:t>FPGA</w:t>
            </w:r>
            <w:r>
              <w:rPr>
                <w:rFonts w:hint="eastAsia"/>
                <w:color w:val="000000"/>
              </w:rPr>
              <w:t>，并与适当的外围器件相配合，实现模型机的整机系统。要求所设计的整机系统能支持自动和单步运行方式，能正确地执行存放在主存中的程序的功能，对主要的数据流和控制流通过</w:t>
            </w:r>
            <w:r>
              <w:rPr>
                <w:rFonts w:hint="eastAsia"/>
                <w:color w:val="000000"/>
              </w:rPr>
              <w:t>LED</w:t>
            </w:r>
            <w:r>
              <w:rPr>
                <w:rFonts w:hint="eastAsia"/>
                <w:color w:val="000000"/>
              </w:rPr>
              <w:t>适时显示信息。</w:t>
            </w:r>
          </w:p>
        </w:tc>
      </w:tr>
      <w:tr w:rsidR="000C5960" w14:paraId="390F7660" w14:textId="77777777">
        <w:tc>
          <w:tcPr>
            <w:tcW w:w="9039" w:type="dxa"/>
            <w:vAlign w:val="bottom"/>
          </w:tcPr>
          <w:p w14:paraId="40D150A4" w14:textId="77777777" w:rsidR="000C5960" w:rsidRDefault="000C5960" w:rsidP="00516C7B">
            <w:pPr>
              <w:numPr>
                <w:ilvl w:val="0"/>
                <w:numId w:val="15"/>
              </w:numPr>
              <w:spacing w:line="300" w:lineRule="auto"/>
              <w:jc w:val="left"/>
              <w:rPr>
                <w:rFonts w:ascii="Cambria Math" w:hAnsi="Cambria Math"/>
                <w:lang w:val="en-GB"/>
              </w:rPr>
            </w:pPr>
            <w:r>
              <w:rPr>
                <w:rFonts w:ascii="黑体" w:eastAsia="黑体" w:hAnsi="黑体" w:hint="eastAsia"/>
                <w:sz w:val="28"/>
                <w:szCs w:val="28"/>
                <w:lang w:val="en-GB"/>
              </w:rPr>
              <w:t>设计要求</w:t>
            </w:r>
          </w:p>
        </w:tc>
      </w:tr>
      <w:tr w:rsidR="000C5960" w14:paraId="64FB13DB" w14:textId="77777777">
        <w:trPr>
          <w:trHeight w:hRule="exact" w:val="2534"/>
        </w:trPr>
        <w:tc>
          <w:tcPr>
            <w:tcW w:w="9039" w:type="dxa"/>
          </w:tcPr>
          <w:p w14:paraId="213D0FB4" w14:textId="77777777" w:rsidR="00516C7B" w:rsidRDefault="00516C7B" w:rsidP="00516C7B">
            <w:pPr>
              <w:numPr>
                <w:ilvl w:val="0"/>
                <w:numId w:val="7"/>
              </w:numPr>
              <w:tabs>
                <w:tab w:val="clear" w:pos="425"/>
                <w:tab w:val="left" w:pos="720"/>
              </w:tabs>
              <w:ind w:left="720" w:hanging="480"/>
              <w:rPr>
                <w:color w:val="000000"/>
              </w:rPr>
            </w:pPr>
            <w:r w:rsidRPr="00516C7B">
              <w:rPr>
                <w:rFonts w:hint="eastAsia"/>
                <w:color w:val="000000"/>
              </w:rPr>
              <w:t>支持</w:t>
            </w:r>
            <w:r w:rsidR="00F21128">
              <w:rPr>
                <w:rFonts w:hint="eastAsia"/>
                <w:color w:val="000000"/>
              </w:rPr>
              <w:t>28</w:t>
            </w:r>
            <w:r w:rsidRPr="00516C7B">
              <w:rPr>
                <w:rFonts w:hint="eastAsia"/>
                <w:color w:val="000000"/>
              </w:rPr>
              <w:t>条基本指令，具体见表</w:t>
            </w:r>
            <w:r w:rsidRPr="00516C7B">
              <w:rPr>
                <w:rFonts w:hint="eastAsia"/>
                <w:color w:val="000000"/>
              </w:rPr>
              <w:t>1</w:t>
            </w:r>
            <w:r w:rsidRPr="00516C7B">
              <w:rPr>
                <w:rFonts w:hint="eastAsia"/>
                <w:color w:val="000000"/>
              </w:rPr>
              <w:t>和表</w:t>
            </w:r>
            <w:r w:rsidRPr="00516C7B">
              <w:rPr>
                <w:rFonts w:hint="eastAsia"/>
                <w:color w:val="000000"/>
              </w:rPr>
              <w:t>2</w:t>
            </w:r>
            <w:r w:rsidRPr="00516C7B">
              <w:rPr>
                <w:rFonts w:hint="eastAsia"/>
                <w:color w:val="000000"/>
              </w:rPr>
              <w:t>；</w:t>
            </w:r>
          </w:p>
          <w:p w14:paraId="3E90232A" w14:textId="77777777" w:rsidR="00516C7B" w:rsidRDefault="00516C7B" w:rsidP="00516C7B">
            <w:pPr>
              <w:numPr>
                <w:ilvl w:val="0"/>
                <w:numId w:val="7"/>
              </w:numPr>
              <w:tabs>
                <w:tab w:val="clear" w:pos="425"/>
                <w:tab w:val="left" w:pos="720"/>
              </w:tabs>
              <w:ind w:left="720" w:hanging="480"/>
              <w:rPr>
                <w:color w:val="000000"/>
              </w:rPr>
            </w:pPr>
            <w:r w:rsidRPr="00516C7B">
              <w:rPr>
                <w:rFonts w:hint="eastAsia"/>
                <w:color w:val="000000"/>
              </w:rPr>
              <w:t>支持</w:t>
            </w:r>
            <w:r w:rsidRPr="00516C7B">
              <w:rPr>
                <w:rFonts w:hint="eastAsia"/>
                <w:color w:val="000000"/>
              </w:rPr>
              <w:t>5</w:t>
            </w:r>
            <w:r w:rsidRPr="00516C7B">
              <w:rPr>
                <w:rFonts w:hint="eastAsia"/>
                <w:color w:val="000000"/>
              </w:rPr>
              <w:t>段流水机制，可处理数据冒险，结构冒险，分支冒险；</w:t>
            </w:r>
          </w:p>
          <w:p w14:paraId="3AA1D3A1" w14:textId="77777777" w:rsidR="00516C7B" w:rsidRDefault="00516C7B" w:rsidP="00516C7B">
            <w:pPr>
              <w:numPr>
                <w:ilvl w:val="0"/>
                <w:numId w:val="7"/>
              </w:numPr>
              <w:tabs>
                <w:tab w:val="clear" w:pos="425"/>
                <w:tab w:val="left" w:pos="720"/>
              </w:tabs>
              <w:ind w:left="720" w:hanging="480"/>
              <w:rPr>
                <w:color w:val="000000"/>
              </w:rPr>
            </w:pPr>
            <w:r w:rsidRPr="00516C7B">
              <w:rPr>
                <w:rFonts w:hint="eastAsia"/>
                <w:color w:val="000000"/>
              </w:rPr>
              <w:t>能运行由自己所设计的指令系统构成的一段测试程序，测试程序应能涵盖所有指令，程序执行功能正确。</w:t>
            </w:r>
          </w:p>
          <w:p w14:paraId="6D40AB5E" w14:textId="77777777" w:rsidR="000C5960" w:rsidRPr="00516C7B" w:rsidRDefault="00516C7B" w:rsidP="00516C7B">
            <w:pPr>
              <w:numPr>
                <w:ilvl w:val="0"/>
                <w:numId w:val="7"/>
              </w:numPr>
              <w:tabs>
                <w:tab w:val="clear" w:pos="425"/>
                <w:tab w:val="left" w:pos="720"/>
              </w:tabs>
              <w:ind w:left="720" w:hanging="480"/>
              <w:rPr>
                <w:color w:val="000000"/>
              </w:rPr>
            </w:pPr>
            <w:r w:rsidRPr="00516C7B">
              <w:rPr>
                <w:rFonts w:hint="eastAsia"/>
                <w:color w:val="000000"/>
              </w:rPr>
              <w:t>能运行教师提供的标准测试程序，并统计执行时间。</w:t>
            </w:r>
          </w:p>
        </w:tc>
      </w:tr>
      <w:tr w:rsidR="000C5960" w14:paraId="18A7FD6A" w14:textId="77777777">
        <w:tc>
          <w:tcPr>
            <w:tcW w:w="9039" w:type="dxa"/>
            <w:vAlign w:val="bottom"/>
          </w:tcPr>
          <w:p w14:paraId="0F35A92E" w14:textId="77777777" w:rsidR="000C5960" w:rsidRDefault="000C5960">
            <w:pPr>
              <w:spacing w:line="300" w:lineRule="auto"/>
              <w:jc w:val="left"/>
              <w:rPr>
                <w:rFonts w:ascii="Cambria Math" w:hAnsi="Cambria Math"/>
                <w:lang w:val="en-GB"/>
              </w:rPr>
            </w:pPr>
            <w:r>
              <w:rPr>
                <w:rFonts w:ascii="黑体" w:eastAsia="黑体" w:hAnsi="黑体" w:hint="eastAsia"/>
                <w:sz w:val="28"/>
                <w:szCs w:val="28"/>
                <w:lang w:val="en-GB"/>
              </w:rPr>
              <w:t>四、设计流程</w:t>
            </w:r>
          </w:p>
        </w:tc>
      </w:tr>
      <w:tr w:rsidR="000C5960" w14:paraId="4C183101" w14:textId="77777777">
        <w:trPr>
          <w:trHeight w:hRule="exact" w:val="3964"/>
        </w:trPr>
        <w:tc>
          <w:tcPr>
            <w:tcW w:w="9039" w:type="dxa"/>
          </w:tcPr>
          <w:p w14:paraId="7FB18BB8" w14:textId="77777777" w:rsidR="00516C7B" w:rsidRPr="00516C7B" w:rsidRDefault="000C5960" w:rsidP="00516C7B">
            <w:pPr>
              <w:numPr>
                <w:ilvl w:val="0"/>
                <w:numId w:val="8"/>
              </w:numPr>
              <w:tabs>
                <w:tab w:val="clear" w:pos="425"/>
                <w:tab w:val="left" w:pos="720"/>
              </w:tabs>
              <w:ind w:left="720" w:hanging="480"/>
              <w:rPr>
                <w:color w:val="000000"/>
              </w:rPr>
            </w:pPr>
            <w:r>
              <w:rPr>
                <w:rFonts w:hint="eastAsia"/>
                <w:color w:val="000000"/>
              </w:rPr>
              <w:t>根据课程设计指导书的要求，制定出设计方案；</w:t>
            </w:r>
          </w:p>
          <w:p w14:paraId="594A053B" w14:textId="77777777" w:rsidR="00516C7B" w:rsidRPr="00516C7B" w:rsidRDefault="00516C7B" w:rsidP="00516C7B">
            <w:pPr>
              <w:numPr>
                <w:ilvl w:val="0"/>
                <w:numId w:val="8"/>
              </w:numPr>
              <w:tabs>
                <w:tab w:val="clear" w:pos="425"/>
                <w:tab w:val="left" w:pos="720"/>
              </w:tabs>
              <w:ind w:left="720" w:hanging="480"/>
              <w:rPr>
                <w:color w:val="000000"/>
              </w:rPr>
            </w:pPr>
            <w:r w:rsidRPr="00516C7B">
              <w:rPr>
                <w:rFonts w:hint="eastAsia"/>
                <w:color w:val="000000"/>
              </w:rPr>
              <w:t>画出自己所设计计算机系统的原理框图，分析所需要的控制信号以及这些控制信号的有效形式；</w:t>
            </w:r>
          </w:p>
          <w:p w14:paraId="07B79E26" w14:textId="77777777" w:rsidR="00516C7B" w:rsidRPr="00516C7B" w:rsidRDefault="00516C7B" w:rsidP="00516C7B">
            <w:pPr>
              <w:numPr>
                <w:ilvl w:val="0"/>
                <w:numId w:val="8"/>
              </w:numPr>
              <w:tabs>
                <w:tab w:val="clear" w:pos="425"/>
                <w:tab w:val="left" w:pos="720"/>
              </w:tabs>
              <w:ind w:left="720" w:hanging="480"/>
              <w:rPr>
                <w:color w:val="000000"/>
              </w:rPr>
            </w:pPr>
            <w:r w:rsidRPr="00516C7B">
              <w:rPr>
                <w:rFonts w:hint="eastAsia"/>
                <w:color w:val="000000"/>
              </w:rPr>
              <w:t>画出各指令的指令周期流程图和所需要的控制信号；</w:t>
            </w:r>
          </w:p>
          <w:p w14:paraId="2A3AD8FE" w14:textId="77777777" w:rsidR="00516C7B" w:rsidRPr="00516C7B" w:rsidRDefault="00516C7B" w:rsidP="00516C7B">
            <w:pPr>
              <w:numPr>
                <w:ilvl w:val="0"/>
                <w:numId w:val="8"/>
              </w:numPr>
              <w:tabs>
                <w:tab w:val="clear" w:pos="425"/>
                <w:tab w:val="left" w:pos="720"/>
              </w:tabs>
              <w:ind w:left="720" w:hanging="480"/>
              <w:rPr>
                <w:color w:val="000000"/>
              </w:rPr>
            </w:pPr>
            <w:r w:rsidRPr="00516C7B">
              <w:rPr>
                <w:rFonts w:hint="eastAsia"/>
                <w:color w:val="000000"/>
              </w:rPr>
              <w:t>设计出实现指令功能的控制器；</w:t>
            </w:r>
          </w:p>
          <w:p w14:paraId="2EA3632A" w14:textId="77777777" w:rsidR="00516C7B" w:rsidRPr="00516C7B" w:rsidRDefault="00516C7B" w:rsidP="00516C7B">
            <w:pPr>
              <w:numPr>
                <w:ilvl w:val="0"/>
                <w:numId w:val="8"/>
              </w:numPr>
              <w:tabs>
                <w:tab w:val="clear" w:pos="425"/>
                <w:tab w:val="left" w:pos="720"/>
              </w:tabs>
              <w:ind w:left="720" w:hanging="480"/>
              <w:rPr>
                <w:color w:val="000000"/>
              </w:rPr>
            </w:pPr>
            <w:r w:rsidRPr="00516C7B">
              <w:rPr>
                <w:rFonts w:hint="eastAsia"/>
                <w:color w:val="000000"/>
              </w:rPr>
              <w:t>调试、数据分析、验收检查；</w:t>
            </w:r>
          </w:p>
          <w:p w14:paraId="4D200265" w14:textId="77777777" w:rsidR="000C5960" w:rsidRDefault="00516C7B" w:rsidP="00516C7B">
            <w:pPr>
              <w:numPr>
                <w:ilvl w:val="0"/>
                <w:numId w:val="8"/>
              </w:numPr>
              <w:tabs>
                <w:tab w:val="clear" w:pos="425"/>
                <w:tab w:val="left" w:pos="720"/>
              </w:tabs>
              <w:ind w:left="720" w:hanging="480"/>
              <w:rPr>
                <w:color w:val="000000"/>
              </w:rPr>
            </w:pPr>
            <w:r w:rsidRPr="00516C7B">
              <w:rPr>
                <w:rFonts w:hint="eastAsia"/>
                <w:color w:val="000000"/>
              </w:rPr>
              <w:t>课程设计报告和总结</w:t>
            </w:r>
            <w:r w:rsidR="000C5960">
              <w:rPr>
                <w:rFonts w:hint="eastAsia"/>
                <w:color w:val="000000"/>
              </w:rPr>
              <w:t>。</w:t>
            </w:r>
          </w:p>
          <w:p w14:paraId="6008C91C" w14:textId="77777777" w:rsidR="000C5960" w:rsidRDefault="000C5960">
            <w:pPr>
              <w:pStyle w:val="aff8"/>
              <w:spacing w:line="460" w:lineRule="exact"/>
              <w:ind w:firstLineChars="0" w:firstLine="0"/>
              <w:rPr>
                <w:color w:val="000000"/>
                <w:sz w:val="24"/>
              </w:rPr>
            </w:pPr>
          </w:p>
        </w:tc>
      </w:tr>
      <w:tr w:rsidR="000C5960" w14:paraId="08F8BE8C" w14:textId="77777777">
        <w:tc>
          <w:tcPr>
            <w:tcW w:w="9039" w:type="dxa"/>
            <w:vAlign w:val="bottom"/>
          </w:tcPr>
          <w:p w14:paraId="571CDA8A" w14:textId="77777777" w:rsidR="000C5960" w:rsidRDefault="000C5960">
            <w:pPr>
              <w:spacing w:line="300" w:lineRule="auto"/>
              <w:jc w:val="left"/>
              <w:rPr>
                <w:rFonts w:ascii="Cambria Math" w:hAnsi="Cambria Math"/>
                <w:lang w:val="en-GB"/>
              </w:rPr>
            </w:pPr>
            <w:r>
              <w:rPr>
                <w:rFonts w:ascii="黑体" w:eastAsia="黑体" w:hAnsi="黑体" w:hint="eastAsia"/>
                <w:sz w:val="28"/>
                <w:szCs w:val="28"/>
                <w:lang w:val="en-GB"/>
              </w:rPr>
              <w:lastRenderedPageBreak/>
              <w:t>五、成绩评定</w:t>
            </w:r>
          </w:p>
        </w:tc>
      </w:tr>
      <w:tr w:rsidR="000C5960" w14:paraId="66F9A1B5" w14:textId="77777777">
        <w:trPr>
          <w:trHeight w:hRule="exact" w:val="2119"/>
        </w:trPr>
        <w:tc>
          <w:tcPr>
            <w:tcW w:w="9039" w:type="dxa"/>
          </w:tcPr>
          <w:p w14:paraId="49B2AF3D" w14:textId="77777777" w:rsidR="000C5960" w:rsidRDefault="000C5960">
            <w:pPr>
              <w:pStyle w:val="aff8"/>
              <w:spacing w:line="460" w:lineRule="exact"/>
              <w:ind w:firstLineChars="0" w:firstLine="0"/>
              <w:rPr>
                <w:color w:val="000000"/>
                <w:sz w:val="24"/>
              </w:rPr>
            </w:pPr>
            <w:r>
              <w:rPr>
                <w:color w:val="000000"/>
                <w:sz w:val="24"/>
              </w:rPr>
              <w:t xml:space="preserve">    </w:t>
            </w:r>
            <w:r>
              <w:rPr>
                <w:rFonts w:hint="eastAsia"/>
                <w:color w:val="000000"/>
                <w:sz w:val="24"/>
              </w:rPr>
              <w:t>成绩评定根据考勤、课程设计的过程、课程设计的效果、课程设计报告质量等进行综合评定；其中设计过程和结果占</w:t>
            </w:r>
            <w:r>
              <w:rPr>
                <w:rFonts w:hint="eastAsia"/>
                <w:color w:val="000000"/>
                <w:sz w:val="24"/>
              </w:rPr>
              <w:t>70%</w:t>
            </w:r>
            <w:r>
              <w:rPr>
                <w:rFonts w:hint="eastAsia"/>
                <w:color w:val="000000"/>
                <w:sz w:val="24"/>
              </w:rPr>
              <w:t>，课程设计报告占</w:t>
            </w:r>
            <w:r>
              <w:rPr>
                <w:rFonts w:hint="eastAsia"/>
                <w:color w:val="000000"/>
                <w:sz w:val="24"/>
              </w:rPr>
              <w:t>30%</w:t>
            </w:r>
            <w:r>
              <w:rPr>
                <w:rFonts w:hint="eastAsia"/>
                <w:color w:val="000000"/>
                <w:sz w:val="24"/>
              </w:rPr>
              <w:t>；课程设计的成绩评定等级为不及格、及格、中、良好、优秀五级；对基本功能进行扩展或设计具有非常鲜明的特征和一定程度的创新，可根据实际情况加分。</w:t>
            </w:r>
          </w:p>
        </w:tc>
      </w:tr>
      <w:tr w:rsidR="000C5960" w14:paraId="2E2AA37E" w14:textId="77777777">
        <w:tc>
          <w:tcPr>
            <w:tcW w:w="9039" w:type="dxa"/>
            <w:vAlign w:val="bottom"/>
          </w:tcPr>
          <w:p w14:paraId="11BD81D6" w14:textId="77777777" w:rsidR="000C5960" w:rsidRDefault="000C5960">
            <w:pPr>
              <w:spacing w:line="300" w:lineRule="auto"/>
              <w:jc w:val="left"/>
              <w:rPr>
                <w:rFonts w:ascii="Cambria Math" w:hAnsi="Cambria Math"/>
                <w:lang w:val="en-GB"/>
              </w:rPr>
            </w:pPr>
            <w:r>
              <w:rPr>
                <w:rFonts w:ascii="黑体" w:eastAsia="黑体" w:hAnsi="黑体" w:hint="eastAsia"/>
                <w:sz w:val="28"/>
                <w:szCs w:val="28"/>
                <w:lang w:val="en-GB"/>
              </w:rPr>
              <w:t xml:space="preserve">六、设计报告要求 </w:t>
            </w:r>
          </w:p>
        </w:tc>
      </w:tr>
      <w:tr w:rsidR="000C5960" w14:paraId="01864AFD" w14:textId="77777777" w:rsidTr="00244457">
        <w:trPr>
          <w:trHeight w:hRule="exact" w:val="2396"/>
        </w:trPr>
        <w:tc>
          <w:tcPr>
            <w:tcW w:w="9039" w:type="dxa"/>
          </w:tcPr>
          <w:p w14:paraId="34CEEDD1" w14:textId="77777777" w:rsidR="000C5960" w:rsidRPr="00F10F46" w:rsidRDefault="000C5960" w:rsidP="00244457">
            <w:pPr>
              <w:tabs>
                <w:tab w:val="left" w:pos="0"/>
                <w:tab w:val="left" w:pos="240"/>
                <w:tab w:val="left" w:pos="1060"/>
              </w:tabs>
              <w:ind w:left="17" w:hangingChars="7" w:hanging="17"/>
              <w:rPr>
                <w:rFonts w:ascii="Calibri" w:hAnsi="Calibri"/>
                <w:color w:val="000000"/>
                <w:szCs w:val="22"/>
              </w:rPr>
            </w:pPr>
            <w:r>
              <w:rPr>
                <w:rFonts w:ascii="Calibri" w:hAnsi="Calibri" w:hint="eastAsia"/>
                <w:color w:val="000000"/>
                <w:szCs w:val="22"/>
              </w:rPr>
              <w:t xml:space="preserve"> </w:t>
            </w:r>
            <w:r>
              <w:rPr>
                <w:rFonts w:ascii="Calibri" w:hAnsi="Calibri"/>
                <w:color w:val="000000"/>
                <w:szCs w:val="22"/>
              </w:rPr>
              <w:t xml:space="preserve">   </w:t>
            </w:r>
            <w:r>
              <w:rPr>
                <w:rFonts w:ascii="Calibri" w:hAnsi="Calibri" w:hint="eastAsia"/>
                <w:color w:val="000000"/>
                <w:szCs w:val="22"/>
              </w:rPr>
              <w:t>课程设计报告主要内容包括：设计题目、设计目的、设备器材、设计原理及内容、设计步骤、遇到的问题及解决方法、设计总结、参考文献等。要求在适当位置配合相应的实验原理图、数据通路图、实验接线图等图表进行说明。总结部分主要写设计工作简介以及设计体会。应做到文理通顺，内容正确完整，书写工整，装订整齐。课程设计报告采用《计算机</w:t>
            </w:r>
            <w:r w:rsidR="00D21C3E">
              <w:rPr>
                <w:rFonts w:ascii="Calibri" w:hAnsi="Calibri" w:hint="eastAsia"/>
                <w:color w:val="000000"/>
                <w:szCs w:val="22"/>
              </w:rPr>
              <w:t>组织与结构</w:t>
            </w:r>
            <w:r>
              <w:rPr>
                <w:rFonts w:ascii="Calibri" w:hAnsi="Calibri" w:hint="eastAsia"/>
                <w:color w:val="000000"/>
                <w:szCs w:val="22"/>
              </w:rPr>
              <w:t>》专用设计报告模板，</w:t>
            </w:r>
            <w:r>
              <w:rPr>
                <w:rFonts w:ascii="Calibri" w:hAnsi="Calibri" w:hint="eastAsia"/>
                <w:color w:val="000000"/>
                <w:szCs w:val="22"/>
              </w:rPr>
              <w:t>A4</w:t>
            </w:r>
            <w:r>
              <w:rPr>
                <w:rFonts w:ascii="Calibri" w:hAnsi="Calibri" w:hint="eastAsia"/>
                <w:color w:val="000000"/>
                <w:szCs w:val="22"/>
              </w:rPr>
              <w:t>纸双面打印。</w:t>
            </w:r>
          </w:p>
        </w:tc>
      </w:tr>
      <w:tr w:rsidR="000C5960" w14:paraId="0C1593B2" w14:textId="77777777">
        <w:tc>
          <w:tcPr>
            <w:tcW w:w="9039" w:type="dxa"/>
            <w:vAlign w:val="bottom"/>
          </w:tcPr>
          <w:p w14:paraId="17F77A25" w14:textId="77777777" w:rsidR="000C5960" w:rsidRDefault="000C5960">
            <w:pPr>
              <w:spacing w:line="300" w:lineRule="auto"/>
              <w:jc w:val="left"/>
              <w:rPr>
                <w:rFonts w:ascii="Cambria Math" w:hAnsi="Cambria Math"/>
                <w:lang w:val="en-GB"/>
              </w:rPr>
            </w:pPr>
            <w:r>
              <w:rPr>
                <w:rFonts w:ascii="黑体" w:eastAsia="黑体" w:hAnsi="黑体" w:hint="eastAsia"/>
                <w:sz w:val="28"/>
                <w:szCs w:val="28"/>
                <w:lang w:val="en-GB"/>
              </w:rPr>
              <w:t>七、时间安排</w:t>
            </w:r>
          </w:p>
        </w:tc>
      </w:tr>
      <w:tr w:rsidR="000C5960" w14:paraId="49814BE1" w14:textId="77777777" w:rsidTr="00244457">
        <w:trPr>
          <w:trHeight w:hRule="exact" w:val="2821"/>
        </w:trPr>
        <w:tc>
          <w:tcPr>
            <w:tcW w:w="9039" w:type="dxa"/>
          </w:tcPr>
          <w:p w14:paraId="32CFBFC3" w14:textId="77777777" w:rsidR="000C5960" w:rsidRDefault="000C5960">
            <w:pPr>
              <w:tabs>
                <w:tab w:val="left" w:pos="0"/>
                <w:tab w:val="left" w:pos="240"/>
                <w:tab w:val="left" w:pos="1060"/>
              </w:tabs>
              <w:ind w:left="17" w:hangingChars="7" w:hanging="17"/>
              <w:rPr>
                <w:rFonts w:ascii="Calibri" w:hAnsi="Calibri"/>
                <w:color w:val="000000"/>
                <w:szCs w:val="22"/>
              </w:rPr>
            </w:pPr>
            <w:r>
              <w:rPr>
                <w:rFonts w:ascii="Calibri" w:hAnsi="Calibri" w:hint="eastAsia"/>
                <w:color w:val="000000"/>
                <w:szCs w:val="22"/>
              </w:rPr>
              <w:t xml:space="preserve"> </w:t>
            </w:r>
            <w:r>
              <w:rPr>
                <w:rFonts w:ascii="Calibri" w:hAnsi="Calibri"/>
                <w:color w:val="000000"/>
                <w:szCs w:val="22"/>
              </w:rPr>
              <w:t xml:space="preserve"> </w:t>
            </w:r>
            <w:r>
              <w:rPr>
                <w:rFonts w:ascii="Calibri" w:hAnsi="Calibri" w:hint="eastAsia"/>
                <w:color w:val="000000"/>
                <w:szCs w:val="22"/>
              </w:rPr>
              <w:t xml:space="preserve">  </w:t>
            </w:r>
            <w:r>
              <w:rPr>
                <w:rFonts w:ascii="Calibri" w:hAnsi="Calibri" w:hint="eastAsia"/>
                <w:color w:val="000000"/>
                <w:szCs w:val="22"/>
              </w:rPr>
              <w:t>课程设计的总体时间为</w:t>
            </w:r>
            <w:r>
              <w:rPr>
                <w:rFonts w:ascii="Calibri" w:hAnsi="Calibri" w:hint="eastAsia"/>
                <w:color w:val="000000"/>
                <w:szCs w:val="22"/>
              </w:rPr>
              <w:t>2</w:t>
            </w:r>
            <w:r>
              <w:rPr>
                <w:rFonts w:ascii="Calibri" w:hAnsi="Calibri" w:hint="eastAsia"/>
                <w:color w:val="000000"/>
                <w:szCs w:val="22"/>
              </w:rPr>
              <w:t>周，具体安排如下</w:t>
            </w:r>
            <w:r>
              <w:rPr>
                <w:rFonts w:ascii="Calibri" w:hAnsi="Calibri" w:hint="eastAsia"/>
                <w:color w:val="000000"/>
                <w:szCs w:val="22"/>
              </w:rPr>
              <w:t>:</w:t>
            </w:r>
          </w:p>
          <w:p w14:paraId="66FC5E7D" w14:textId="77777777" w:rsidR="000C5960" w:rsidRDefault="000C5960">
            <w:pPr>
              <w:numPr>
                <w:ilvl w:val="0"/>
                <w:numId w:val="9"/>
              </w:numPr>
              <w:tabs>
                <w:tab w:val="clear" w:pos="425"/>
                <w:tab w:val="left" w:pos="720"/>
              </w:tabs>
              <w:ind w:left="705" w:hanging="465"/>
              <w:rPr>
                <w:color w:val="000000"/>
              </w:rPr>
            </w:pPr>
            <w:r>
              <w:rPr>
                <w:rFonts w:hint="eastAsia"/>
                <w:color w:val="000000"/>
              </w:rPr>
              <w:t>第</w:t>
            </w:r>
            <w:r>
              <w:rPr>
                <w:rFonts w:hint="eastAsia"/>
                <w:color w:val="000000"/>
              </w:rPr>
              <w:t>1</w:t>
            </w:r>
            <w:r>
              <w:rPr>
                <w:rFonts w:hint="eastAsia"/>
                <w:color w:val="000000"/>
              </w:rPr>
              <w:t>天：到实验室布置任务和集中讲解。</w:t>
            </w:r>
          </w:p>
          <w:p w14:paraId="7AC1BDE8" w14:textId="77777777" w:rsidR="00F10F46" w:rsidRPr="00F10F46" w:rsidRDefault="00F10F46" w:rsidP="00F10F46">
            <w:pPr>
              <w:numPr>
                <w:ilvl w:val="0"/>
                <w:numId w:val="9"/>
              </w:numPr>
              <w:tabs>
                <w:tab w:val="clear" w:pos="425"/>
                <w:tab w:val="left" w:pos="720"/>
              </w:tabs>
              <w:ind w:left="705" w:hanging="465"/>
              <w:rPr>
                <w:color w:val="000000"/>
              </w:rPr>
            </w:pPr>
            <w:r w:rsidRPr="00F10F46">
              <w:rPr>
                <w:rFonts w:hint="eastAsia"/>
                <w:color w:val="000000"/>
              </w:rPr>
              <w:t>第</w:t>
            </w:r>
            <w:r>
              <w:rPr>
                <w:rFonts w:hint="eastAsia"/>
                <w:color w:val="000000"/>
              </w:rPr>
              <w:t>1~3</w:t>
            </w:r>
            <w:r w:rsidRPr="00F10F46">
              <w:rPr>
                <w:rFonts w:hint="eastAsia"/>
                <w:color w:val="000000"/>
              </w:rPr>
              <w:t>天：学生查阅资料，开始方案设计。</w:t>
            </w:r>
          </w:p>
          <w:p w14:paraId="759F635E" w14:textId="77777777" w:rsidR="00F10F46" w:rsidRPr="00F10F46" w:rsidRDefault="00F10F46" w:rsidP="00F10F46">
            <w:pPr>
              <w:numPr>
                <w:ilvl w:val="0"/>
                <w:numId w:val="9"/>
              </w:numPr>
              <w:tabs>
                <w:tab w:val="clear" w:pos="425"/>
                <w:tab w:val="left" w:pos="720"/>
              </w:tabs>
              <w:ind w:left="705" w:hanging="465"/>
              <w:rPr>
                <w:color w:val="000000"/>
              </w:rPr>
            </w:pPr>
            <w:r w:rsidRPr="00F10F46">
              <w:rPr>
                <w:rFonts w:hint="eastAsia"/>
                <w:color w:val="000000"/>
              </w:rPr>
              <w:t>第</w:t>
            </w:r>
            <w:r>
              <w:rPr>
                <w:rFonts w:hint="eastAsia"/>
                <w:color w:val="000000"/>
              </w:rPr>
              <w:t>4</w:t>
            </w:r>
            <w:r w:rsidRPr="00F10F46">
              <w:rPr>
                <w:rFonts w:hint="eastAsia"/>
                <w:color w:val="000000"/>
              </w:rPr>
              <w:t>天：中期进度检查，单周期</w:t>
            </w:r>
            <w:r w:rsidRPr="00F10F46">
              <w:rPr>
                <w:rFonts w:hint="eastAsia"/>
                <w:color w:val="000000"/>
              </w:rPr>
              <w:t>CPU</w:t>
            </w:r>
            <w:r w:rsidRPr="00F10F46">
              <w:rPr>
                <w:rFonts w:hint="eastAsia"/>
                <w:color w:val="000000"/>
              </w:rPr>
              <w:t>验收检查。</w:t>
            </w:r>
          </w:p>
          <w:p w14:paraId="7EB3F12D" w14:textId="77777777" w:rsidR="00F10F46" w:rsidRPr="00F10F46" w:rsidRDefault="00F10F46" w:rsidP="00F10F46">
            <w:pPr>
              <w:numPr>
                <w:ilvl w:val="0"/>
                <w:numId w:val="9"/>
              </w:numPr>
              <w:tabs>
                <w:tab w:val="clear" w:pos="425"/>
                <w:tab w:val="left" w:pos="720"/>
              </w:tabs>
              <w:ind w:left="705" w:hanging="465"/>
              <w:rPr>
                <w:color w:val="000000"/>
              </w:rPr>
            </w:pPr>
            <w:r w:rsidRPr="00F10F46">
              <w:rPr>
                <w:rFonts w:hint="eastAsia"/>
                <w:color w:val="000000"/>
              </w:rPr>
              <w:t>第</w:t>
            </w:r>
            <w:r>
              <w:rPr>
                <w:rFonts w:hint="eastAsia"/>
                <w:color w:val="000000"/>
              </w:rPr>
              <w:t>6</w:t>
            </w:r>
            <w:r w:rsidRPr="00F10F46">
              <w:rPr>
                <w:rFonts w:hint="eastAsia"/>
                <w:color w:val="000000"/>
              </w:rPr>
              <w:t>天：中期进度检查，理想流水线多周期</w:t>
            </w:r>
            <w:r w:rsidRPr="00F10F46">
              <w:rPr>
                <w:rFonts w:hint="eastAsia"/>
                <w:color w:val="000000"/>
              </w:rPr>
              <w:t>CPU</w:t>
            </w:r>
            <w:r w:rsidRPr="00F10F46">
              <w:rPr>
                <w:rFonts w:hint="eastAsia"/>
                <w:color w:val="000000"/>
              </w:rPr>
              <w:t>验收检查。</w:t>
            </w:r>
          </w:p>
          <w:p w14:paraId="58383811" w14:textId="77777777" w:rsidR="00F10F46" w:rsidRPr="00F10F46" w:rsidRDefault="00F10F46" w:rsidP="00F10F46">
            <w:pPr>
              <w:numPr>
                <w:ilvl w:val="0"/>
                <w:numId w:val="9"/>
              </w:numPr>
              <w:tabs>
                <w:tab w:val="clear" w:pos="425"/>
                <w:tab w:val="left" w:pos="720"/>
              </w:tabs>
              <w:ind w:left="705" w:hanging="465"/>
              <w:rPr>
                <w:color w:val="000000"/>
              </w:rPr>
            </w:pPr>
            <w:r w:rsidRPr="00F10F46">
              <w:rPr>
                <w:rFonts w:hint="eastAsia"/>
                <w:color w:val="000000"/>
              </w:rPr>
              <w:t>第</w:t>
            </w:r>
            <w:r>
              <w:rPr>
                <w:rFonts w:hint="eastAsia"/>
                <w:color w:val="000000"/>
              </w:rPr>
              <w:t>10</w:t>
            </w:r>
            <w:r w:rsidRPr="00F10F46">
              <w:rPr>
                <w:rFonts w:hint="eastAsia"/>
                <w:color w:val="000000"/>
              </w:rPr>
              <w:t>天：最终结果验收。</w:t>
            </w:r>
          </w:p>
          <w:p w14:paraId="7FCBD397" w14:textId="77777777" w:rsidR="000C5960" w:rsidRDefault="000C5960">
            <w:pPr>
              <w:numPr>
                <w:ilvl w:val="0"/>
                <w:numId w:val="9"/>
              </w:numPr>
              <w:tabs>
                <w:tab w:val="clear" w:pos="425"/>
                <w:tab w:val="left" w:pos="720"/>
              </w:tabs>
              <w:ind w:left="705" w:hanging="465"/>
              <w:rPr>
                <w:rFonts w:ascii="Calibri" w:hAnsi="Calibri"/>
                <w:color w:val="000000"/>
                <w:szCs w:val="22"/>
              </w:rPr>
            </w:pPr>
          </w:p>
        </w:tc>
      </w:tr>
      <w:tr w:rsidR="000C5960" w14:paraId="04C70BD2" w14:textId="77777777" w:rsidTr="002444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5"/>
        </w:trPr>
        <w:tc>
          <w:tcPr>
            <w:tcW w:w="9039" w:type="dxa"/>
            <w:tcBorders>
              <w:top w:val="nil"/>
              <w:left w:val="nil"/>
              <w:bottom w:val="nil"/>
              <w:right w:val="nil"/>
            </w:tcBorders>
          </w:tcPr>
          <w:p w14:paraId="0048D2AE" w14:textId="77777777" w:rsidR="000C5960" w:rsidRDefault="000C5960">
            <w:pPr>
              <w:pStyle w:val="aff8"/>
              <w:spacing w:line="300" w:lineRule="auto"/>
              <w:ind w:firstLineChars="0" w:firstLine="0"/>
              <w:jc w:val="left"/>
              <w:rPr>
                <w:rFonts w:ascii="黑体" w:eastAsia="黑体" w:hAnsi="黑体"/>
                <w:sz w:val="28"/>
                <w:szCs w:val="28"/>
                <w:lang w:val="en-GB"/>
              </w:rPr>
            </w:pPr>
            <w:r>
              <w:rPr>
                <w:rFonts w:ascii="黑体" w:eastAsia="黑体" w:hAnsi="黑体" w:hint="eastAsia"/>
                <w:sz w:val="28"/>
                <w:szCs w:val="28"/>
                <w:lang w:val="en-GB"/>
              </w:rPr>
              <w:t>八、主要参考文献</w:t>
            </w:r>
          </w:p>
        </w:tc>
      </w:tr>
      <w:tr w:rsidR="000C5960" w14:paraId="48E80AC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251"/>
        </w:trPr>
        <w:tc>
          <w:tcPr>
            <w:tcW w:w="9039" w:type="dxa"/>
            <w:tcBorders>
              <w:top w:val="nil"/>
              <w:left w:val="nil"/>
              <w:bottom w:val="nil"/>
              <w:right w:val="nil"/>
            </w:tcBorders>
          </w:tcPr>
          <w:p w14:paraId="631D2A04" w14:textId="77777777" w:rsidR="00FF7CA6" w:rsidRPr="00FF7CA6" w:rsidRDefault="00FF7CA6" w:rsidP="00FF7CA6">
            <w:pPr>
              <w:numPr>
                <w:ilvl w:val="0"/>
                <w:numId w:val="3"/>
              </w:numPr>
              <w:tabs>
                <w:tab w:val="clear" w:pos="420"/>
                <w:tab w:val="left" w:pos="709"/>
              </w:tabs>
              <w:ind w:left="709" w:hanging="469"/>
              <w:rPr>
                <w:rFonts w:ascii="宋体" w:hAnsi="宋体" w:cs="宋体"/>
                <w:kern w:val="0"/>
                <w:szCs w:val="21"/>
              </w:rPr>
            </w:pPr>
            <w:r w:rsidRPr="00FF7CA6">
              <w:rPr>
                <w:rFonts w:ascii="宋体" w:hAnsi="宋体" w:cs="宋体" w:hint="eastAsia"/>
                <w:kern w:val="0"/>
                <w:szCs w:val="21"/>
              </w:rPr>
              <w:t xml:space="preserve">DAVID A.PATTERSON(美).计算机组成与设计硬件/软件接口(原书第4版).北京：机械工业出版社. </w:t>
            </w:r>
          </w:p>
          <w:p w14:paraId="70E1C28A" w14:textId="77777777" w:rsidR="00FF7CA6" w:rsidRPr="00FF7CA6" w:rsidRDefault="00FF7CA6" w:rsidP="00FF7CA6">
            <w:pPr>
              <w:numPr>
                <w:ilvl w:val="0"/>
                <w:numId w:val="3"/>
              </w:numPr>
              <w:tabs>
                <w:tab w:val="clear" w:pos="420"/>
                <w:tab w:val="left" w:pos="709"/>
              </w:tabs>
              <w:ind w:left="709" w:hanging="469"/>
              <w:rPr>
                <w:rFonts w:ascii="宋体" w:hAnsi="宋体" w:cs="宋体"/>
                <w:kern w:val="0"/>
                <w:szCs w:val="21"/>
              </w:rPr>
            </w:pPr>
            <w:r w:rsidRPr="00FF7CA6">
              <w:rPr>
                <w:rFonts w:ascii="宋体" w:hAnsi="宋体" w:cs="宋体" w:hint="eastAsia"/>
                <w:kern w:val="0"/>
                <w:szCs w:val="21"/>
              </w:rPr>
              <w:t>David Money Harris</w:t>
            </w:r>
            <w:r w:rsidR="007301FD" w:rsidRPr="00CE7FBA">
              <w:rPr>
                <w:rFonts w:ascii="宋体" w:hAnsi="宋体" w:cs="宋体"/>
                <w:kern w:val="0"/>
                <w:szCs w:val="21"/>
              </w:rPr>
              <w:t>(</w:t>
            </w:r>
            <w:r w:rsidR="007301FD" w:rsidRPr="00CE7FBA">
              <w:rPr>
                <w:rFonts w:ascii="宋体" w:hAnsi="宋体" w:cs="宋体" w:hint="eastAsia"/>
                <w:kern w:val="0"/>
                <w:szCs w:val="21"/>
              </w:rPr>
              <w:t>美</w:t>
            </w:r>
            <w:r w:rsidR="007301FD" w:rsidRPr="00CE7FBA">
              <w:rPr>
                <w:rFonts w:ascii="宋体" w:hAnsi="宋体" w:cs="宋体"/>
                <w:kern w:val="0"/>
                <w:szCs w:val="21"/>
              </w:rPr>
              <w:t>)</w:t>
            </w:r>
            <w:r w:rsidR="007301FD" w:rsidRPr="00CE7FBA">
              <w:rPr>
                <w:rFonts w:ascii="宋体" w:hAnsi="宋体" w:cs="宋体" w:hint="eastAsia"/>
                <w:kern w:val="0"/>
                <w:szCs w:val="21"/>
              </w:rPr>
              <w:t>.</w:t>
            </w:r>
            <w:r w:rsidRPr="00FF7CA6">
              <w:rPr>
                <w:rFonts w:ascii="宋体" w:hAnsi="宋体" w:cs="宋体" w:hint="eastAsia"/>
                <w:kern w:val="0"/>
                <w:szCs w:val="21"/>
              </w:rPr>
              <w:t>数字设计和计算机体系结构（第二版）. 机械工业出版社</w:t>
            </w:r>
          </w:p>
          <w:p w14:paraId="1FF10F16" w14:textId="77777777" w:rsidR="00FF7CA6" w:rsidRPr="00FF7CA6" w:rsidRDefault="00FF7CA6" w:rsidP="00FF7CA6">
            <w:pPr>
              <w:numPr>
                <w:ilvl w:val="0"/>
                <w:numId w:val="3"/>
              </w:numPr>
              <w:tabs>
                <w:tab w:val="clear" w:pos="420"/>
                <w:tab w:val="left" w:pos="709"/>
              </w:tabs>
              <w:ind w:left="709" w:hanging="469"/>
              <w:rPr>
                <w:rFonts w:ascii="宋体" w:hAnsi="宋体" w:cs="宋体"/>
                <w:kern w:val="0"/>
                <w:szCs w:val="21"/>
              </w:rPr>
            </w:pPr>
            <w:r w:rsidRPr="00FF7CA6">
              <w:rPr>
                <w:rFonts w:ascii="宋体" w:hAnsi="宋体" w:cs="宋体" w:hint="eastAsia"/>
                <w:kern w:val="0"/>
                <w:szCs w:val="21"/>
              </w:rPr>
              <w:t>秦磊华，吴非，莫正坤.计算机组成原理. 北京：清华大学出版社，2011年.</w:t>
            </w:r>
          </w:p>
          <w:p w14:paraId="7DDC88A5" w14:textId="77777777" w:rsidR="00FF7CA6" w:rsidRPr="00FF7CA6" w:rsidRDefault="00FF7CA6" w:rsidP="00FF7CA6">
            <w:pPr>
              <w:numPr>
                <w:ilvl w:val="0"/>
                <w:numId w:val="3"/>
              </w:numPr>
              <w:tabs>
                <w:tab w:val="clear" w:pos="420"/>
                <w:tab w:val="left" w:pos="709"/>
              </w:tabs>
              <w:ind w:left="709" w:hanging="469"/>
              <w:rPr>
                <w:rFonts w:ascii="宋体" w:hAnsi="宋体" w:cs="宋体"/>
                <w:kern w:val="0"/>
                <w:szCs w:val="21"/>
              </w:rPr>
            </w:pPr>
            <w:r w:rsidRPr="00FF7CA6">
              <w:rPr>
                <w:rFonts w:ascii="宋体" w:hAnsi="宋体" w:cs="宋体" w:hint="eastAsia"/>
                <w:kern w:val="0"/>
                <w:szCs w:val="21"/>
              </w:rPr>
              <w:t>袁春风编著. 计算机组成与系统结构. 北京：清华大学出版社，2011年.</w:t>
            </w:r>
          </w:p>
          <w:p w14:paraId="107310FD" w14:textId="77777777" w:rsidR="00FF7CA6" w:rsidRPr="00FF7CA6" w:rsidRDefault="00FF7CA6" w:rsidP="00FF7CA6">
            <w:pPr>
              <w:numPr>
                <w:ilvl w:val="0"/>
                <w:numId w:val="3"/>
              </w:numPr>
              <w:tabs>
                <w:tab w:val="clear" w:pos="420"/>
                <w:tab w:val="left" w:pos="709"/>
              </w:tabs>
              <w:ind w:left="709" w:hanging="469"/>
              <w:rPr>
                <w:rFonts w:ascii="宋体" w:hAnsi="宋体" w:cs="宋体"/>
                <w:kern w:val="0"/>
                <w:szCs w:val="21"/>
              </w:rPr>
            </w:pPr>
            <w:r w:rsidRPr="00FF7CA6">
              <w:rPr>
                <w:rFonts w:ascii="宋体" w:hAnsi="宋体" w:cs="宋体" w:hint="eastAsia"/>
                <w:kern w:val="0"/>
                <w:szCs w:val="21"/>
              </w:rPr>
              <w:t>张晨曦，王志英. 计算机系统结构. 高等教育出版社，2008年.</w:t>
            </w:r>
          </w:p>
          <w:p w14:paraId="295F74E1" w14:textId="77777777" w:rsidR="000C5960" w:rsidRPr="00FF7CA6" w:rsidRDefault="000C5960">
            <w:pPr>
              <w:tabs>
                <w:tab w:val="left" w:pos="709"/>
              </w:tabs>
            </w:pPr>
          </w:p>
          <w:p w14:paraId="4E13B3B4" w14:textId="77777777" w:rsidR="000C5960" w:rsidRDefault="000C5960">
            <w:pPr>
              <w:tabs>
                <w:tab w:val="left" w:pos="709"/>
              </w:tabs>
            </w:pPr>
          </w:p>
          <w:p w14:paraId="64E1E3AB" w14:textId="77777777" w:rsidR="000C5960" w:rsidRDefault="000C5960">
            <w:pPr>
              <w:ind w:left="709"/>
            </w:pPr>
          </w:p>
        </w:tc>
      </w:tr>
    </w:tbl>
    <w:p w14:paraId="08F3926D" w14:textId="77777777" w:rsidR="000C5960" w:rsidRDefault="000C5960">
      <w:pPr>
        <w:widowControl/>
        <w:jc w:val="left"/>
        <w:sectPr w:rsidR="000C5960">
          <w:headerReference w:type="default" r:id="rId19"/>
          <w:footerReference w:type="even" r:id="rId20"/>
          <w:headerReference w:type="first" r:id="rId21"/>
          <w:footnotePr>
            <w:numRestart w:val="eachPage"/>
          </w:footnotePr>
          <w:pgSz w:w="11906" w:h="16838"/>
          <w:pgMar w:top="1960" w:right="1531" w:bottom="1588" w:left="1531" w:header="851" w:footer="992" w:gutter="0"/>
          <w:pgNumType w:fmt="lowerRoman" w:start="0"/>
          <w:cols w:space="720"/>
          <w:titlePg/>
          <w:docGrid w:type="linesAndChars" w:linePitch="459"/>
        </w:sectPr>
      </w:pPr>
    </w:p>
    <w:p w14:paraId="0345104E" w14:textId="77777777" w:rsidR="000C5960" w:rsidRDefault="000C5960">
      <w:pPr>
        <w:pStyle w:val="afb"/>
        <w:spacing w:line="720" w:lineRule="auto"/>
        <w:jc w:val="center"/>
        <w:rPr>
          <w:rFonts w:ascii="黑体" w:eastAsia="黑体" w:hAnsi="黑体"/>
          <w:sz w:val="32"/>
          <w:szCs w:val="32"/>
        </w:rPr>
      </w:pPr>
      <w:bookmarkStart w:id="1" w:name="_Toc134007856"/>
      <w:bookmarkStart w:id="2" w:name="_Toc135227306"/>
      <w:bookmarkStart w:id="3" w:name="_Toc135227385"/>
      <w:bookmarkStart w:id="4" w:name="_Toc135227507"/>
      <w:bookmarkStart w:id="5" w:name="_Toc135227598"/>
      <w:bookmarkStart w:id="6" w:name="_Toc135229710"/>
      <w:bookmarkStart w:id="7" w:name="_Toc266358958"/>
      <w:r>
        <w:rPr>
          <w:rFonts w:ascii="黑体" w:eastAsia="黑体" w:hAnsi="黑体" w:hint="eastAsia"/>
          <w:sz w:val="32"/>
          <w:szCs w:val="32"/>
        </w:rPr>
        <w:lastRenderedPageBreak/>
        <w:t xml:space="preserve">目   </w:t>
      </w:r>
      <w:commentRangeStart w:id="8"/>
      <w:r>
        <w:rPr>
          <w:rFonts w:ascii="黑体" w:eastAsia="黑体" w:hAnsi="黑体" w:hint="eastAsia"/>
          <w:sz w:val="32"/>
          <w:szCs w:val="32"/>
        </w:rPr>
        <w:t>录</w:t>
      </w:r>
      <w:bookmarkEnd w:id="1"/>
      <w:bookmarkEnd w:id="2"/>
      <w:bookmarkEnd w:id="3"/>
      <w:bookmarkEnd w:id="4"/>
      <w:bookmarkEnd w:id="5"/>
      <w:bookmarkEnd w:id="6"/>
      <w:commentRangeEnd w:id="8"/>
      <w:r>
        <w:rPr>
          <w:rStyle w:val="a8"/>
          <w:rFonts w:ascii="黑体" w:eastAsia="黑体" w:hAnsi="黑体"/>
          <w:sz w:val="32"/>
          <w:szCs w:val="32"/>
        </w:rPr>
        <w:commentReference w:id="8"/>
      </w:r>
      <w:bookmarkStart w:id="9" w:name="_Toc134007857"/>
      <w:bookmarkStart w:id="10" w:name="_Toc135227307"/>
      <w:bookmarkStart w:id="11" w:name="_Toc135227386"/>
      <w:bookmarkStart w:id="12" w:name="_Toc135227508"/>
      <w:bookmarkStart w:id="13" w:name="_Toc135229711"/>
      <w:bookmarkStart w:id="14" w:name="_Toc266358959"/>
      <w:bookmarkEnd w:id="7"/>
    </w:p>
    <w:p w14:paraId="0B8F365D" w14:textId="77777777" w:rsidR="000C5960" w:rsidRDefault="000C5960">
      <w:pPr>
        <w:pStyle w:val="11"/>
        <w:tabs>
          <w:tab w:val="right" w:leader="dot" w:pos="8844"/>
        </w:tabs>
        <w:rPr>
          <w:szCs w:val="24"/>
        </w:rPr>
      </w:pPr>
      <w:r>
        <w:fldChar w:fldCharType="begin"/>
      </w:r>
      <w:r>
        <w:instrText xml:space="preserve"> </w:instrText>
      </w:r>
      <w:r>
        <w:rPr>
          <w:rFonts w:hint="eastAsia"/>
        </w:rPr>
        <w:instrText>TOC \o "1-2" \h \z \u</w:instrText>
      </w:r>
      <w:r>
        <w:instrText xml:space="preserve"> </w:instrText>
      </w:r>
      <w:r>
        <w:fldChar w:fldCharType="separate"/>
      </w:r>
      <w:hyperlink w:anchor="_Toc14602" w:history="1">
        <w:r>
          <w:rPr>
            <w:rFonts w:ascii="Arial" w:eastAsia="黑体" w:hAnsi="Arial" w:hint="eastAsia"/>
            <w:szCs w:val="24"/>
          </w:rPr>
          <w:t xml:space="preserve">1 </w:t>
        </w:r>
        <w:r>
          <w:rPr>
            <w:rFonts w:hint="eastAsia"/>
            <w:szCs w:val="24"/>
          </w:rPr>
          <w:t>课程设计概述</w:t>
        </w:r>
        <w:r>
          <w:rPr>
            <w:szCs w:val="24"/>
          </w:rPr>
          <w:commentReference w:id="15"/>
        </w:r>
        <w:r>
          <w:rPr>
            <w:szCs w:val="24"/>
          </w:rPr>
          <w:tab/>
        </w:r>
        <w:r>
          <w:rPr>
            <w:szCs w:val="24"/>
          </w:rPr>
          <w:fldChar w:fldCharType="begin"/>
        </w:r>
        <w:r>
          <w:rPr>
            <w:szCs w:val="24"/>
          </w:rPr>
          <w:instrText xml:space="preserve"> PAGEREF _Toc14602 </w:instrText>
        </w:r>
        <w:r>
          <w:rPr>
            <w:szCs w:val="24"/>
          </w:rPr>
          <w:fldChar w:fldCharType="separate"/>
        </w:r>
        <w:r w:rsidR="00C6058E">
          <w:rPr>
            <w:noProof/>
            <w:szCs w:val="24"/>
          </w:rPr>
          <w:t>3</w:t>
        </w:r>
        <w:r>
          <w:rPr>
            <w:szCs w:val="24"/>
          </w:rPr>
          <w:fldChar w:fldCharType="end"/>
        </w:r>
      </w:hyperlink>
    </w:p>
    <w:p w14:paraId="10253FD8" w14:textId="77777777" w:rsidR="000C5960" w:rsidRDefault="00523D28">
      <w:pPr>
        <w:pStyle w:val="22"/>
        <w:tabs>
          <w:tab w:val="right" w:leader="dot" w:pos="8844"/>
        </w:tabs>
        <w:rPr>
          <w:szCs w:val="24"/>
        </w:rPr>
      </w:pPr>
      <w:hyperlink w:anchor="_Toc13971" w:history="1">
        <w:r w:rsidR="000C5960">
          <w:rPr>
            <w:rFonts w:ascii="Arial" w:eastAsia="黑体" w:hAnsi="Arial" w:hint="eastAsia"/>
            <w:szCs w:val="24"/>
          </w:rPr>
          <w:t xml:space="preserve">1.1 </w:t>
        </w:r>
        <w:r w:rsidR="000C5960">
          <w:rPr>
            <w:rFonts w:hint="eastAsia"/>
            <w:szCs w:val="24"/>
          </w:rPr>
          <w:t>课设目的</w:t>
        </w:r>
        <w:r w:rsidR="000C5960">
          <w:rPr>
            <w:rFonts w:ascii="Times New Roman" w:hAnsi="Times New Roman"/>
            <w:szCs w:val="21"/>
          </w:rPr>
          <w:commentReference w:id="16"/>
        </w:r>
        <w:r w:rsidR="000C5960">
          <w:rPr>
            <w:szCs w:val="24"/>
          </w:rPr>
          <w:tab/>
        </w:r>
        <w:r w:rsidR="000C5960">
          <w:rPr>
            <w:szCs w:val="24"/>
          </w:rPr>
          <w:fldChar w:fldCharType="begin"/>
        </w:r>
        <w:r w:rsidR="000C5960">
          <w:rPr>
            <w:szCs w:val="24"/>
          </w:rPr>
          <w:instrText xml:space="preserve"> PAGEREF _Toc13971 </w:instrText>
        </w:r>
        <w:r w:rsidR="000C5960">
          <w:rPr>
            <w:szCs w:val="24"/>
          </w:rPr>
          <w:fldChar w:fldCharType="separate"/>
        </w:r>
        <w:r w:rsidR="00C6058E">
          <w:rPr>
            <w:noProof/>
            <w:szCs w:val="24"/>
          </w:rPr>
          <w:t>3</w:t>
        </w:r>
        <w:r w:rsidR="000C5960">
          <w:rPr>
            <w:szCs w:val="24"/>
          </w:rPr>
          <w:fldChar w:fldCharType="end"/>
        </w:r>
      </w:hyperlink>
    </w:p>
    <w:p w14:paraId="000EF277" w14:textId="77777777" w:rsidR="000C5960" w:rsidRDefault="00523D28">
      <w:pPr>
        <w:pStyle w:val="22"/>
        <w:tabs>
          <w:tab w:val="right" w:leader="dot" w:pos="8844"/>
        </w:tabs>
        <w:rPr>
          <w:szCs w:val="24"/>
        </w:rPr>
      </w:pPr>
      <w:hyperlink w:anchor="_Toc9628" w:history="1">
        <w:r w:rsidR="000C5960">
          <w:rPr>
            <w:rFonts w:ascii="Arial" w:eastAsia="黑体" w:hAnsi="Arial" w:hint="eastAsia"/>
            <w:szCs w:val="24"/>
          </w:rPr>
          <w:t xml:space="preserve">1.2 </w:t>
        </w:r>
        <w:r w:rsidR="000C5960">
          <w:rPr>
            <w:rFonts w:hint="eastAsia"/>
            <w:szCs w:val="24"/>
          </w:rPr>
          <w:t>设计任务</w:t>
        </w:r>
        <w:r w:rsidR="000C5960">
          <w:rPr>
            <w:szCs w:val="24"/>
          </w:rPr>
          <w:tab/>
        </w:r>
        <w:r w:rsidR="000C5960">
          <w:rPr>
            <w:szCs w:val="24"/>
          </w:rPr>
          <w:fldChar w:fldCharType="begin"/>
        </w:r>
        <w:r w:rsidR="000C5960">
          <w:rPr>
            <w:szCs w:val="24"/>
          </w:rPr>
          <w:instrText xml:space="preserve"> PAGEREF _Toc9628 </w:instrText>
        </w:r>
        <w:r w:rsidR="000C5960">
          <w:rPr>
            <w:szCs w:val="24"/>
          </w:rPr>
          <w:fldChar w:fldCharType="separate"/>
        </w:r>
        <w:r w:rsidR="00C6058E">
          <w:rPr>
            <w:noProof/>
            <w:szCs w:val="24"/>
          </w:rPr>
          <w:t>3</w:t>
        </w:r>
        <w:r w:rsidR="000C5960">
          <w:rPr>
            <w:szCs w:val="24"/>
          </w:rPr>
          <w:fldChar w:fldCharType="end"/>
        </w:r>
      </w:hyperlink>
    </w:p>
    <w:p w14:paraId="587881E1" w14:textId="77777777" w:rsidR="000C5960" w:rsidRDefault="00523D28">
      <w:pPr>
        <w:pStyle w:val="22"/>
        <w:tabs>
          <w:tab w:val="right" w:leader="dot" w:pos="8844"/>
        </w:tabs>
        <w:rPr>
          <w:szCs w:val="24"/>
        </w:rPr>
      </w:pPr>
      <w:hyperlink w:anchor="_Toc20039" w:history="1">
        <w:r w:rsidR="000C5960">
          <w:rPr>
            <w:rFonts w:ascii="Arial" w:eastAsia="黑体" w:hAnsi="Arial" w:hint="eastAsia"/>
            <w:szCs w:val="24"/>
          </w:rPr>
          <w:t xml:space="preserve">1.3 </w:t>
        </w:r>
        <w:r w:rsidR="000C5960">
          <w:rPr>
            <w:rFonts w:hint="eastAsia"/>
            <w:szCs w:val="24"/>
          </w:rPr>
          <w:t>设计要求</w:t>
        </w:r>
        <w:r w:rsidR="000C5960">
          <w:rPr>
            <w:szCs w:val="24"/>
          </w:rPr>
          <w:tab/>
        </w:r>
        <w:r w:rsidR="000C5960">
          <w:rPr>
            <w:szCs w:val="24"/>
          </w:rPr>
          <w:fldChar w:fldCharType="begin"/>
        </w:r>
        <w:r w:rsidR="000C5960">
          <w:rPr>
            <w:szCs w:val="24"/>
          </w:rPr>
          <w:instrText xml:space="preserve"> PAGEREF _Toc20039 </w:instrText>
        </w:r>
        <w:r w:rsidR="000C5960">
          <w:rPr>
            <w:szCs w:val="24"/>
          </w:rPr>
          <w:fldChar w:fldCharType="separate"/>
        </w:r>
        <w:r w:rsidR="00C6058E">
          <w:rPr>
            <w:noProof/>
            <w:szCs w:val="24"/>
          </w:rPr>
          <w:t>3</w:t>
        </w:r>
        <w:r w:rsidR="000C5960">
          <w:rPr>
            <w:szCs w:val="24"/>
          </w:rPr>
          <w:fldChar w:fldCharType="end"/>
        </w:r>
      </w:hyperlink>
    </w:p>
    <w:p w14:paraId="221B713E" w14:textId="77777777" w:rsidR="000C5960" w:rsidRDefault="00523D28">
      <w:pPr>
        <w:pStyle w:val="11"/>
        <w:tabs>
          <w:tab w:val="right" w:leader="dot" w:pos="8844"/>
        </w:tabs>
        <w:rPr>
          <w:szCs w:val="24"/>
        </w:rPr>
      </w:pPr>
      <w:hyperlink w:anchor="_Toc11492" w:history="1">
        <w:r w:rsidR="000C5960">
          <w:rPr>
            <w:rFonts w:ascii="Arial" w:eastAsia="黑体" w:hAnsi="Arial" w:hint="eastAsia"/>
            <w:szCs w:val="24"/>
          </w:rPr>
          <w:t xml:space="preserve">2 </w:t>
        </w:r>
        <w:r w:rsidR="000C5960">
          <w:rPr>
            <w:rFonts w:hint="eastAsia"/>
            <w:szCs w:val="24"/>
          </w:rPr>
          <w:t>实验原理与环境</w:t>
        </w:r>
        <w:r w:rsidR="000C5960">
          <w:rPr>
            <w:szCs w:val="24"/>
          </w:rPr>
          <w:tab/>
        </w:r>
        <w:r w:rsidR="000C5960">
          <w:rPr>
            <w:szCs w:val="24"/>
          </w:rPr>
          <w:fldChar w:fldCharType="begin"/>
        </w:r>
        <w:r w:rsidR="000C5960">
          <w:rPr>
            <w:szCs w:val="24"/>
          </w:rPr>
          <w:instrText xml:space="preserve"> PAGEREF _Toc11492 </w:instrText>
        </w:r>
        <w:r w:rsidR="000C5960">
          <w:rPr>
            <w:szCs w:val="24"/>
          </w:rPr>
          <w:fldChar w:fldCharType="separate"/>
        </w:r>
        <w:r w:rsidR="00C6058E">
          <w:rPr>
            <w:noProof/>
            <w:szCs w:val="24"/>
          </w:rPr>
          <w:t>4</w:t>
        </w:r>
        <w:r w:rsidR="000C5960">
          <w:rPr>
            <w:szCs w:val="24"/>
          </w:rPr>
          <w:fldChar w:fldCharType="end"/>
        </w:r>
      </w:hyperlink>
    </w:p>
    <w:p w14:paraId="11D40E86" w14:textId="77777777" w:rsidR="000C5960" w:rsidRDefault="00523D28">
      <w:pPr>
        <w:pStyle w:val="22"/>
        <w:tabs>
          <w:tab w:val="right" w:leader="dot" w:pos="8844"/>
        </w:tabs>
        <w:rPr>
          <w:szCs w:val="24"/>
        </w:rPr>
      </w:pPr>
      <w:hyperlink w:anchor="_Toc6496" w:history="1">
        <w:r w:rsidR="000C5960">
          <w:rPr>
            <w:rFonts w:ascii="Arial" w:eastAsia="黑体" w:hAnsi="Arial" w:hint="eastAsia"/>
            <w:szCs w:val="24"/>
          </w:rPr>
          <w:t xml:space="preserve">2.1 </w:t>
        </w:r>
        <w:r w:rsidR="000C5960">
          <w:rPr>
            <w:rFonts w:hint="eastAsia"/>
            <w:szCs w:val="24"/>
          </w:rPr>
          <w:t>实验原理</w:t>
        </w:r>
        <w:r w:rsidR="000C5960">
          <w:rPr>
            <w:szCs w:val="24"/>
          </w:rPr>
          <w:tab/>
        </w:r>
        <w:r w:rsidR="000C5960">
          <w:rPr>
            <w:szCs w:val="24"/>
          </w:rPr>
          <w:fldChar w:fldCharType="begin"/>
        </w:r>
        <w:r w:rsidR="000C5960">
          <w:rPr>
            <w:szCs w:val="24"/>
          </w:rPr>
          <w:instrText xml:space="preserve"> PAGEREF _Toc6496 </w:instrText>
        </w:r>
        <w:r w:rsidR="000C5960">
          <w:rPr>
            <w:szCs w:val="24"/>
          </w:rPr>
          <w:fldChar w:fldCharType="separate"/>
        </w:r>
        <w:r w:rsidR="00C6058E">
          <w:rPr>
            <w:noProof/>
            <w:szCs w:val="24"/>
          </w:rPr>
          <w:t>4</w:t>
        </w:r>
        <w:r w:rsidR="000C5960">
          <w:rPr>
            <w:szCs w:val="24"/>
          </w:rPr>
          <w:fldChar w:fldCharType="end"/>
        </w:r>
      </w:hyperlink>
    </w:p>
    <w:p w14:paraId="0F3DEA99" w14:textId="77777777" w:rsidR="000C5960" w:rsidRDefault="00523D28">
      <w:pPr>
        <w:pStyle w:val="22"/>
        <w:tabs>
          <w:tab w:val="right" w:leader="dot" w:pos="8844"/>
        </w:tabs>
        <w:rPr>
          <w:szCs w:val="24"/>
        </w:rPr>
      </w:pPr>
      <w:hyperlink w:anchor="_Toc17507" w:history="1">
        <w:r w:rsidR="000C5960">
          <w:rPr>
            <w:rFonts w:ascii="Arial" w:eastAsia="黑体" w:hAnsi="Arial" w:hint="eastAsia"/>
            <w:szCs w:val="24"/>
          </w:rPr>
          <w:t xml:space="preserve">2.2 </w:t>
        </w:r>
        <w:r w:rsidR="000C5960">
          <w:rPr>
            <w:rFonts w:hint="eastAsia"/>
            <w:szCs w:val="24"/>
          </w:rPr>
          <w:t>实验环境</w:t>
        </w:r>
        <w:r w:rsidR="000C5960">
          <w:rPr>
            <w:szCs w:val="24"/>
          </w:rPr>
          <w:tab/>
        </w:r>
        <w:r w:rsidR="000C5960">
          <w:rPr>
            <w:szCs w:val="24"/>
          </w:rPr>
          <w:fldChar w:fldCharType="begin"/>
        </w:r>
        <w:r w:rsidR="000C5960">
          <w:rPr>
            <w:szCs w:val="24"/>
          </w:rPr>
          <w:instrText xml:space="preserve"> PAGEREF _Toc17507 </w:instrText>
        </w:r>
        <w:r w:rsidR="000C5960">
          <w:rPr>
            <w:szCs w:val="24"/>
          </w:rPr>
          <w:fldChar w:fldCharType="separate"/>
        </w:r>
        <w:r w:rsidR="00C6058E">
          <w:rPr>
            <w:noProof/>
            <w:szCs w:val="24"/>
          </w:rPr>
          <w:t>4</w:t>
        </w:r>
        <w:r w:rsidR="000C5960">
          <w:rPr>
            <w:szCs w:val="24"/>
          </w:rPr>
          <w:fldChar w:fldCharType="end"/>
        </w:r>
      </w:hyperlink>
    </w:p>
    <w:p w14:paraId="555DA0BC" w14:textId="77777777" w:rsidR="000C5960" w:rsidRDefault="00523D28">
      <w:pPr>
        <w:pStyle w:val="11"/>
        <w:tabs>
          <w:tab w:val="right" w:leader="dot" w:pos="8844"/>
        </w:tabs>
        <w:rPr>
          <w:szCs w:val="24"/>
        </w:rPr>
      </w:pPr>
      <w:hyperlink w:anchor="_Toc5546" w:history="1">
        <w:r w:rsidR="000C5960">
          <w:rPr>
            <w:rFonts w:ascii="Arial" w:eastAsia="黑体" w:hAnsi="Arial" w:hint="eastAsia"/>
            <w:szCs w:val="24"/>
          </w:rPr>
          <w:t xml:space="preserve">3 </w:t>
        </w:r>
        <w:r w:rsidR="000C5960">
          <w:rPr>
            <w:rFonts w:hint="eastAsia"/>
            <w:szCs w:val="24"/>
          </w:rPr>
          <w:t>总体</w:t>
        </w:r>
        <w:commentRangeStart w:id="17"/>
        <w:r w:rsidR="000C5960">
          <w:rPr>
            <w:rFonts w:hint="eastAsia"/>
            <w:szCs w:val="24"/>
          </w:rPr>
          <w:t>方案设计</w:t>
        </w:r>
        <w:commentRangeEnd w:id="17"/>
        <w:r w:rsidR="000C5960">
          <w:rPr>
            <w:rFonts w:ascii="Times New Roman" w:hAnsi="Times New Roman"/>
            <w:szCs w:val="21"/>
          </w:rPr>
          <w:commentReference w:id="17"/>
        </w:r>
        <w:r w:rsidR="000C5960">
          <w:rPr>
            <w:szCs w:val="24"/>
          </w:rPr>
          <w:tab/>
        </w:r>
        <w:r w:rsidR="000C5960">
          <w:rPr>
            <w:szCs w:val="24"/>
          </w:rPr>
          <w:fldChar w:fldCharType="begin"/>
        </w:r>
        <w:r w:rsidR="000C5960">
          <w:rPr>
            <w:szCs w:val="24"/>
          </w:rPr>
          <w:instrText xml:space="preserve"> PAGEREF _Toc5546 </w:instrText>
        </w:r>
        <w:r w:rsidR="000C5960">
          <w:rPr>
            <w:szCs w:val="24"/>
          </w:rPr>
          <w:fldChar w:fldCharType="separate"/>
        </w:r>
        <w:r w:rsidR="00C6058E">
          <w:rPr>
            <w:noProof/>
            <w:szCs w:val="24"/>
          </w:rPr>
          <w:t>5</w:t>
        </w:r>
        <w:r w:rsidR="000C5960">
          <w:rPr>
            <w:szCs w:val="24"/>
          </w:rPr>
          <w:fldChar w:fldCharType="end"/>
        </w:r>
      </w:hyperlink>
    </w:p>
    <w:p w14:paraId="03EC2C22" w14:textId="77777777" w:rsidR="000C5960" w:rsidRDefault="00523D28">
      <w:pPr>
        <w:pStyle w:val="22"/>
        <w:tabs>
          <w:tab w:val="right" w:leader="dot" w:pos="8844"/>
        </w:tabs>
        <w:rPr>
          <w:szCs w:val="24"/>
        </w:rPr>
      </w:pPr>
      <w:hyperlink w:anchor="_Toc32722" w:history="1">
        <w:r w:rsidR="000C5960">
          <w:rPr>
            <w:rFonts w:ascii="Arial" w:eastAsia="黑体" w:hAnsi="Arial" w:hint="eastAsia"/>
            <w:szCs w:val="24"/>
          </w:rPr>
          <w:t xml:space="preserve">3.1 </w:t>
        </w:r>
        <w:r w:rsidR="000C5960">
          <w:rPr>
            <w:rFonts w:hint="eastAsia"/>
            <w:szCs w:val="24"/>
          </w:rPr>
          <w:t>需求分析</w:t>
        </w:r>
        <w:r w:rsidR="000C5960">
          <w:rPr>
            <w:szCs w:val="24"/>
          </w:rPr>
          <w:tab/>
        </w:r>
        <w:r w:rsidR="000C5960">
          <w:rPr>
            <w:szCs w:val="24"/>
          </w:rPr>
          <w:fldChar w:fldCharType="begin"/>
        </w:r>
        <w:r w:rsidR="000C5960">
          <w:rPr>
            <w:szCs w:val="24"/>
          </w:rPr>
          <w:instrText xml:space="preserve"> PAGEREF _Toc32722 </w:instrText>
        </w:r>
        <w:r w:rsidR="000C5960">
          <w:rPr>
            <w:szCs w:val="24"/>
          </w:rPr>
          <w:fldChar w:fldCharType="separate"/>
        </w:r>
        <w:r w:rsidR="00C6058E">
          <w:rPr>
            <w:noProof/>
            <w:szCs w:val="24"/>
          </w:rPr>
          <w:t>5</w:t>
        </w:r>
        <w:r w:rsidR="000C5960">
          <w:rPr>
            <w:szCs w:val="24"/>
          </w:rPr>
          <w:fldChar w:fldCharType="end"/>
        </w:r>
      </w:hyperlink>
    </w:p>
    <w:p w14:paraId="1665D40B" w14:textId="77777777" w:rsidR="000C5960" w:rsidRDefault="00523D28">
      <w:pPr>
        <w:pStyle w:val="22"/>
        <w:tabs>
          <w:tab w:val="right" w:leader="dot" w:pos="8844"/>
        </w:tabs>
        <w:rPr>
          <w:szCs w:val="24"/>
        </w:rPr>
      </w:pPr>
      <w:hyperlink w:anchor="_Toc26766" w:history="1">
        <w:r w:rsidR="000C5960">
          <w:rPr>
            <w:rFonts w:ascii="Arial" w:eastAsia="黑体" w:hAnsi="Arial" w:hint="eastAsia"/>
            <w:szCs w:val="24"/>
          </w:rPr>
          <w:t xml:space="preserve">3.2 </w:t>
        </w:r>
        <w:r w:rsidR="000C5960">
          <w:rPr>
            <w:rFonts w:hint="eastAsia"/>
            <w:szCs w:val="24"/>
          </w:rPr>
          <w:t>硬件设计</w:t>
        </w:r>
        <w:r w:rsidR="000C5960">
          <w:rPr>
            <w:szCs w:val="24"/>
          </w:rPr>
          <w:tab/>
        </w:r>
        <w:r w:rsidR="000C5960">
          <w:rPr>
            <w:szCs w:val="24"/>
          </w:rPr>
          <w:fldChar w:fldCharType="begin"/>
        </w:r>
        <w:r w:rsidR="000C5960">
          <w:rPr>
            <w:szCs w:val="24"/>
          </w:rPr>
          <w:instrText xml:space="preserve"> PAGEREF _Toc26766 </w:instrText>
        </w:r>
        <w:r w:rsidR="000C5960">
          <w:rPr>
            <w:szCs w:val="24"/>
          </w:rPr>
          <w:fldChar w:fldCharType="separate"/>
        </w:r>
        <w:r w:rsidR="00C6058E">
          <w:rPr>
            <w:noProof/>
            <w:szCs w:val="24"/>
          </w:rPr>
          <w:t>5</w:t>
        </w:r>
        <w:r w:rsidR="000C5960">
          <w:rPr>
            <w:szCs w:val="24"/>
          </w:rPr>
          <w:fldChar w:fldCharType="end"/>
        </w:r>
      </w:hyperlink>
    </w:p>
    <w:p w14:paraId="5B846C9B" w14:textId="77777777" w:rsidR="000C5960" w:rsidRDefault="00523D28">
      <w:pPr>
        <w:pStyle w:val="22"/>
        <w:tabs>
          <w:tab w:val="right" w:leader="dot" w:pos="8844"/>
        </w:tabs>
        <w:rPr>
          <w:szCs w:val="24"/>
        </w:rPr>
      </w:pPr>
      <w:hyperlink w:anchor="_Toc13613" w:history="1">
        <w:r w:rsidR="000C5960">
          <w:rPr>
            <w:rFonts w:ascii="Arial" w:eastAsia="黑体" w:hAnsi="Arial" w:hint="eastAsia"/>
            <w:szCs w:val="24"/>
          </w:rPr>
          <w:t xml:space="preserve">3.3 </w:t>
        </w:r>
        <w:r w:rsidR="000C5960">
          <w:rPr>
            <w:rFonts w:hint="eastAsia"/>
            <w:szCs w:val="24"/>
          </w:rPr>
          <w:t>软件设计</w:t>
        </w:r>
        <w:r w:rsidR="000C5960">
          <w:rPr>
            <w:szCs w:val="24"/>
          </w:rPr>
          <w:tab/>
        </w:r>
        <w:r w:rsidR="000C5960">
          <w:rPr>
            <w:szCs w:val="24"/>
          </w:rPr>
          <w:fldChar w:fldCharType="begin"/>
        </w:r>
        <w:r w:rsidR="000C5960">
          <w:rPr>
            <w:szCs w:val="24"/>
          </w:rPr>
          <w:instrText xml:space="preserve"> PAGEREF _Toc13613 </w:instrText>
        </w:r>
        <w:r w:rsidR="000C5960">
          <w:rPr>
            <w:szCs w:val="24"/>
          </w:rPr>
          <w:fldChar w:fldCharType="separate"/>
        </w:r>
        <w:r w:rsidR="00C6058E">
          <w:rPr>
            <w:noProof/>
            <w:szCs w:val="24"/>
          </w:rPr>
          <w:t>7</w:t>
        </w:r>
        <w:r w:rsidR="000C5960">
          <w:rPr>
            <w:szCs w:val="24"/>
          </w:rPr>
          <w:fldChar w:fldCharType="end"/>
        </w:r>
      </w:hyperlink>
    </w:p>
    <w:p w14:paraId="02476282" w14:textId="77777777" w:rsidR="000C5960" w:rsidRDefault="00523D28">
      <w:pPr>
        <w:pStyle w:val="11"/>
        <w:tabs>
          <w:tab w:val="right" w:leader="dot" w:pos="8844"/>
        </w:tabs>
        <w:rPr>
          <w:szCs w:val="24"/>
        </w:rPr>
      </w:pPr>
      <w:hyperlink w:anchor="_Toc1415" w:history="1">
        <w:r w:rsidR="000C5960">
          <w:rPr>
            <w:rFonts w:ascii="Arial" w:eastAsia="黑体" w:hAnsi="Arial" w:hint="eastAsia"/>
            <w:szCs w:val="24"/>
          </w:rPr>
          <w:t xml:space="preserve">4 </w:t>
        </w:r>
        <w:commentRangeStart w:id="18"/>
        <w:r w:rsidR="000C5960">
          <w:rPr>
            <w:rFonts w:hint="eastAsia"/>
            <w:szCs w:val="24"/>
          </w:rPr>
          <w:t>详细设计与实现</w:t>
        </w:r>
        <w:commentRangeEnd w:id="18"/>
        <w:r w:rsidR="000C5960">
          <w:rPr>
            <w:rFonts w:ascii="Times New Roman" w:hAnsi="Times New Roman"/>
            <w:szCs w:val="21"/>
          </w:rPr>
          <w:commentReference w:id="18"/>
        </w:r>
        <w:r w:rsidR="000C5960">
          <w:rPr>
            <w:szCs w:val="24"/>
          </w:rPr>
          <w:tab/>
        </w:r>
        <w:r w:rsidR="000C5960">
          <w:rPr>
            <w:szCs w:val="24"/>
          </w:rPr>
          <w:fldChar w:fldCharType="begin"/>
        </w:r>
        <w:r w:rsidR="000C5960">
          <w:rPr>
            <w:szCs w:val="24"/>
          </w:rPr>
          <w:instrText xml:space="preserve"> PAGEREF _Toc1415 </w:instrText>
        </w:r>
        <w:r w:rsidR="000C5960">
          <w:rPr>
            <w:szCs w:val="24"/>
          </w:rPr>
          <w:fldChar w:fldCharType="separate"/>
        </w:r>
        <w:r w:rsidR="00C6058E">
          <w:rPr>
            <w:noProof/>
            <w:szCs w:val="24"/>
          </w:rPr>
          <w:t>9</w:t>
        </w:r>
        <w:r w:rsidR="000C5960">
          <w:rPr>
            <w:szCs w:val="24"/>
          </w:rPr>
          <w:fldChar w:fldCharType="end"/>
        </w:r>
      </w:hyperlink>
    </w:p>
    <w:p w14:paraId="079AD3CC" w14:textId="77777777" w:rsidR="000C5960" w:rsidRDefault="00523D28">
      <w:pPr>
        <w:pStyle w:val="22"/>
        <w:tabs>
          <w:tab w:val="right" w:leader="dot" w:pos="8844"/>
        </w:tabs>
        <w:rPr>
          <w:szCs w:val="24"/>
        </w:rPr>
      </w:pPr>
      <w:hyperlink w:anchor="_Toc20933" w:history="1">
        <w:r w:rsidR="000C5960">
          <w:rPr>
            <w:rFonts w:ascii="Arial" w:eastAsia="黑体" w:hAnsi="Arial" w:hint="eastAsia"/>
            <w:szCs w:val="24"/>
          </w:rPr>
          <w:t xml:space="preserve">4.1 </w:t>
        </w:r>
        <w:r w:rsidR="000C5960">
          <w:rPr>
            <w:rFonts w:hint="eastAsia"/>
            <w:szCs w:val="24"/>
          </w:rPr>
          <w:t>选用芯片</w:t>
        </w:r>
        <w:r w:rsidR="000C5960">
          <w:rPr>
            <w:szCs w:val="24"/>
          </w:rPr>
          <w:tab/>
        </w:r>
        <w:r w:rsidR="000C5960">
          <w:rPr>
            <w:szCs w:val="24"/>
          </w:rPr>
          <w:fldChar w:fldCharType="begin"/>
        </w:r>
        <w:r w:rsidR="000C5960">
          <w:rPr>
            <w:szCs w:val="24"/>
          </w:rPr>
          <w:instrText xml:space="preserve"> PAGEREF _Toc20933 </w:instrText>
        </w:r>
        <w:r w:rsidR="000C5960">
          <w:rPr>
            <w:szCs w:val="24"/>
          </w:rPr>
          <w:fldChar w:fldCharType="separate"/>
        </w:r>
        <w:r w:rsidR="00C6058E">
          <w:rPr>
            <w:noProof/>
            <w:szCs w:val="24"/>
          </w:rPr>
          <w:t>9</w:t>
        </w:r>
        <w:r w:rsidR="000C5960">
          <w:rPr>
            <w:szCs w:val="24"/>
          </w:rPr>
          <w:fldChar w:fldCharType="end"/>
        </w:r>
      </w:hyperlink>
    </w:p>
    <w:p w14:paraId="59BBDFEC" w14:textId="77777777" w:rsidR="000C5960" w:rsidRDefault="00523D28">
      <w:pPr>
        <w:pStyle w:val="22"/>
        <w:tabs>
          <w:tab w:val="right" w:leader="dot" w:pos="8844"/>
        </w:tabs>
        <w:rPr>
          <w:szCs w:val="24"/>
        </w:rPr>
      </w:pPr>
      <w:hyperlink w:anchor="_Toc21851" w:history="1">
        <w:r w:rsidR="000C5960">
          <w:rPr>
            <w:rFonts w:ascii="Arial" w:eastAsia="黑体" w:hAnsi="Arial" w:hint="eastAsia"/>
            <w:szCs w:val="24"/>
          </w:rPr>
          <w:t xml:space="preserve">4.2 </w:t>
        </w:r>
        <w:r w:rsidR="000C5960">
          <w:rPr>
            <w:rFonts w:hint="eastAsia"/>
            <w:szCs w:val="24"/>
          </w:rPr>
          <w:t>硬件实现</w:t>
        </w:r>
        <w:r w:rsidR="000C5960">
          <w:rPr>
            <w:szCs w:val="24"/>
          </w:rPr>
          <w:tab/>
        </w:r>
        <w:r w:rsidR="000C5960">
          <w:rPr>
            <w:szCs w:val="24"/>
          </w:rPr>
          <w:fldChar w:fldCharType="begin"/>
        </w:r>
        <w:r w:rsidR="000C5960">
          <w:rPr>
            <w:szCs w:val="24"/>
          </w:rPr>
          <w:instrText xml:space="preserve"> PAGEREF _Toc21851 </w:instrText>
        </w:r>
        <w:r w:rsidR="000C5960">
          <w:rPr>
            <w:szCs w:val="24"/>
          </w:rPr>
          <w:fldChar w:fldCharType="separate"/>
        </w:r>
        <w:r w:rsidR="00C6058E">
          <w:rPr>
            <w:noProof/>
            <w:szCs w:val="24"/>
          </w:rPr>
          <w:t>9</w:t>
        </w:r>
        <w:r w:rsidR="000C5960">
          <w:rPr>
            <w:szCs w:val="24"/>
          </w:rPr>
          <w:fldChar w:fldCharType="end"/>
        </w:r>
      </w:hyperlink>
    </w:p>
    <w:p w14:paraId="178A5504" w14:textId="77777777" w:rsidR="000C5960" w:rsidRDefault="00523D28">
      <w:pPr>
        <w:pStyle w:val="22"/>
        <w:tabs>
          <w:tab w:val="right" w:leader="dot" w:pos="8844"/>
        </w:tabs>
        <w:rPr>
          <w:szCs w:val="24"/>
        </w:rPr>
      </w:pPr>
      <w:hyperlink w:anchor="_Toc28949" w:history="1">
        <w:r w:rsidR="000C5960">
          <w:rPr>
            <w:rFonts w:ascii="Arial" w:eastAsia="黑体" w:hAnsi="Arial" w:hint="eastAsia"/>
            <w:szCs w:val="24"/>
          </w:rPr>
          <w:t xml:space="preserve">4.3 </w:t>
        </w:r>
        <w:r w:rsidR="000C5960">
          <w:rPr>
            <w:rFonts w:hint="eastAsia"/>
            <w:szCs w:val="24"/>
          </w:rPr>
          <w:t>软件实现</w:t>
        </w:r>
        <w:r w:rsidR="000C5960">
          <w:rPr>
            <w:szCs w:val="24"/>
          </w:rPr>
          <w:tab/>
        </w:r>
        <w:r w:rsidR="000C5960">
          <w:rPr>
            <w:szCs w:val="24"/>
          </w:rPr>
          <w:fldChar w:fldCharType="begin"/>
        </w:r>
        <w:r w:rsidR="000C5960">
          <w:rPr>
            <w:szCs w:val="24"/>
          </w:rPr>
          <w:instrText xml:space="preserve"> PAGEREF _Toc28949 </w:instrText>
        </w:r>
        <w:r w:rsidR="000C5960">
          <w:rPr>
            <w:szCs w:val="24"/>
          </w:rPr>
          <w:fldChar w:fldCharType="separate"/>
        </w:r>
        <w:r w:rsidR="00C6058E">
          <w:rPr>
            <w:noProof/>
            <w:szCs w:val="24"/>
          </w:rPr>
          <w:t>12</w:t>
        </w:r>
        <w:r w:rsidR="000C5960">
          <w:rPr>
            <w:szCs w:val="24"/>
          </w:rPr>
          <w:fldChar w:fldCharType="end"/>
        </w:r>
      </w:hyperlink>
    </w:p>
    <w:p w14:paraId="30EC4169" w14:textId="77777777" w:rsidR="000C5960" w:rsidRDefault="00523D28">
      <w:pPr>
        <w:pStyle w:val="11"/>
        <w:tabs>
          <w:tab w:val="right" w:leader="dot" w:pos="8844"/>
        </w:tabs>
        <w:rPr>
          <w:szCs w:val="24"/>
        </w:rPr>
      </w:pPr>
      <w:hyperlink w:anchor="_Toc19489" w:history="1">
        <w:r w:rsidR="000C5960">
          <w:rPr>
            <w:rFonts w:ascii="Arial" w:eastAsia="黑体" w:hAnsi="Arial" w:hint="eastAsia"/>
            <w:szCs w:val="24"/>
          </w:rPr>
          <w:t xml:space="preserve">5 </w:t>
        </w:r>
        <w:r w:rsidR="000C5960">
          <w:rPr>
            <w:rFonts w:hint="eastAsia"/>
            <w:szCs w:val="24"/>
          </w:rPr>
          <w:t>实验过程与调试</w:t>
        </w:r>
        <w:r w:rsidR="000C5960">
          <w:rPr>
            <w:szCs w:val="24"/>
          </w:rPr>
          <w:tab/>
        </w:r>
        <w:r w:rsidR="000C5960">
          <w:rPr>
            <w:szCs w:val="24"/>
          </w:rPr>
          <w:fldChar w:fldCharType="begin"/>
        </w:r>
        <w:r w:rsidR="000C5960">
          <w:rPr>
            <w:szCs w:val="24"/>
          </w:rPr>
          <w:instrText xml:space="preserve"> PAGEREF _Toc19489 </w:instrText>
        </w:r>
        <w:r w:rsidR="000C5960">
          <w:rPr>
            <w:szCs w:val="24"/>
          </w:rPr>
          <w:fldChar w:fldCharType="separate"/>
        </w:r>
        <w:r w:rsidR="00C6058E">
          <w:rPr>
            <w:noProof/>
            <w:szCs w:val="24"/>
          </w:rPr>
          <w:t>17</w:t>
        </w:r>
        <w:r w:rsidR="000C5960">
          <w:rPr>
            <w:szCs w:val="24"/>
          </w:rPr>
          <w:fldChar w:fldCharType="end"/>
        </w:r>
      </w:hyperlink>
    </w:p>
    <w:p w14:paraId="72963381" w14:textId="77777777" w:rsidR="000C5960" w:rsidRDefault="00523D28">
      <w:pPr>
        <w:pStyle w:val="22"/>
        <w:tabs>
          <w:tab w:val="right" w:leader="dot" w:pos="8844"/>
        </w:tabs>
        <w:rPr>
          <w:szCs w:val="24"/>
        </w:rPr>
      </w:pPr>
      <w:hyperlink w:anchor="_Toc2879" w:history="1">
        <w:r w:rsidR="000C5960">
          <w:rPr>
            <w:rFonts w:ascii="Arial" w:eastAsia="黑体" w:hAnsi="Arial" w:hint="eastAsia"/>
            <w:szCs w:val="24"/>
          </w:rPr>
          <w:t xml:space="preserve">5.1 </w:t>
        </w:r>
        <w:commentRangeStart w:id="19"/>
        <w:r w:rsidR="000C5960">
          <w:rPr>
            <w:rFonts w:hint="eastAsia"/>
            <w:szCs w:val="24"/>
          </w:rPr>
          <w:t>仿真</w:t>
        </w:r>
        <w:r w:rsidR="000C5960">
          <w:rPr>
            <w:rFonts w:hint="eastAsia"/>
            <w:szCs w:val="24"/>
          </w:rPr>
          <w:t>XXX</w:t>
        </w:r>
        <w:commentRangeEnd w:id="19"/>
        <w:r w:rsidR="000C5960">
          <w:rPr>
            <w:rFonts w:ascii="Times New Roman" w:hAnsi="Times New Roman"/>
            <w:szCs w:val="21"/>
          </w:rPr>
          <w:commentReference w:id="19"/>
        </w:r>
        <w:r w:rsidR="000C5960">
          <w:rPr>
            <w:szCs w:val="24"/>
          </w:rPr>
          <w:tab/>
        </w:r>
        <w:r w:rsidR="000C5960">
          <w:rPr>
            <w:szCs w:val="24"/>
          </w:rPr>
          <w:fldChar w:fldCharType="begin"/>
        </w:r>
        <w:r w:rsidR="000C5960">
          <w:rPr>
            <w:szCs w:val="24"/>
          </w:rPr>
          <w:instrText xml:space="preserve"> PAGEREF _Toc2879 </w:instrText>
        </w:r>
        <w:r w:rsidR="000C5960">
          <w:rPr>
            <w:szCs w:val="24"/>
          </w:rPr>
          <w:fldChar w:fldCharType="separate"/>
        </w:r>
        <w:r w:rsidR="00C6058E">
          <w:rPr>
            <w:noProof/>
            <w:szCs w:val="24"/>
          </w:rPr>
          <w:t>17</w:t>
        </w:r>
        <w:r w:rsidR="000C5960">
          <w:rPr>
            <w:szCs w:val="24"/>
          </w:rPr>
          <w:fldChar w:fldCharType="end"/>
        </w:r>
      </w:hyperlink>
    </w:p>
    <w:p w14:paraId="0742DE51" w14:textId="77777777" w:rsidR="000C5960" w:rsidRDefault="00523D28">
      <w:pPr>
        <w:pStyle w:val="22"/>
        <w:tabs>
          <w:tab w:val="right" w:leader="dot" w:pos="8844"/>
        </w:tabs>
        <w:rPr>
          <w:szCs w:val="24"/>
        </w:rPr>
      </w:pPr>
      <w:hyperlink w:anchor="_Toc3152" w:history="1">
        <w:r w:rsidR="000C5960">
          <w:rPr>
            <w:rFonts w:ascii="Arial" w:eastAsia="黑体" w:hAnsi="Arial" w:hint="eastAsia"/>
            <w:szCs w:val="24"/>
          </w:rPr>
          <w:t xml:space="preserve">5.2 </w:t>
        </w:r>
        <w:r w:rsidR="000C5960">
          <w:rPr>
            <w:rFonts w:hint="eastAsia"/>
            <w:szCs w:val="24"/>
          </w:rPr>
          <w:t>可自行安排章节</w:t>
        </w:r>
        <w:r w:rsidR="000C5960">
          <w:rPr>
            <w:szCs w:val="24"/>
          </w:rPr>
          <w:tab/>
        </w:r>
        <w:r w:rsidR="000C5960">
          <w:rPr>
            <w:szCs w:val="24"/>
          </w:rPr>
          <w:fldChar w:fldCharType="begin"/>
        </w:r>
        <w:r w:rsidR="000C5960">
          <w:rPr>
            <w:szCs w:val="24"/>
          </w:rPr>
          <w:instrText xml:space="preserve"> PAGEREF _Toc3152 </w:instrText>
        </w:r>
        <w:r w:rsidR="000C5960">
          <w:rPr>
            <w:szCs w:val="24"/>
          </w:rPr>
          <w:fldChar w:fldCharType="separate"/>
        </w:r>
        <w:r w:rsidR="00C6058E">
          <w:rPr>
            <w:noProof/>
            <w:szCs w:val="24"/>
          </w:rPr>
          <w:t>17</w:t>
        </w:r>
        <w:r w:rsidR="000C5960">
          <w:rPr>
            <w:szCs w:val="24"/>
          </w:rPr>
          <w:fldChar w:fldCharType="end"/>
        </w:r>
      </w:hyperlink>
    </w:p>
    <w:p w14:paraId="2B57860B" w14:textId="77777777" w:rsidR="000C5960" w:rsidRDefault="00523D28">
      <w:pPr>
        <w:pStyle w:val="22"/>
        <w:tabs>
          <w:tab w:val="right" w:leader="dot" w:pos="8844"/>
        </w:tabs>
        <w:rPr>
          <w:szCs w:val="24"/>
        </w:rPr>
      </w:pPr>
      <w:hyperlink w:anchor="_Toc78" w:history="1">
        <w:r w:rsidR="000C5960">
          <w:rPr>
            <w:rFonts w:ascii="Arial" w:eastAsia="黑体" w:hAnsi="Arial" w:hint="eastAsia"/>
            <w:szCs w:val="24"/>
          </w:rPr>
          <w:t xml:space="preserve">5.3 </w:t>
        </w:r>
        <w:r w:rsidR="000C5960">
          <w:rPr>
            <w:rFonts w:hint="eastAsia"/>
            <w:szCs w:val="24"/>
          </w:rPr>
          <w:t>主要故障与调试</w:t>
        </w:r>
        <w:r w:rsidR="000C5960">
          <w:rPr>
            <w:szCs w:val="24"/>
          </w:rPr>
          <w:tab/>
        </w:r>
        <w:r w:rsidR="000C5960">
          <w:rPr>
            <w:szCs w:val="24"/>
          </w:rPr>
          <w:fldChar w:fldCharType="begin"/>
        </w:r>
        <w:r w:rsidR="000C5960">
          <w:rPr>
            <w:szCs w:val="24"/>
          </w:rPr>
          <w:instrText xml:space="preserve"> PAGEREF _Toc78 </w:instrText>
        </w:r>
        <w:r w:rsidR="000C5960">
          <w:rPr>
            <w:szCs w:val="24"/>
          </w:rPr>
          <w:fldChar w:fldCharType="separate"/>
        </w:r>
        <w:r w:rsidR="00C6058E">
          <w:rPr>
            <w:noProof/>
            <w:szCs w:val="24"/>
          </w:rPr>
          <w:t>17</w:t>
        </w:r>
        <w:r w:rsidR="000C5960">
          <w:rPr>
            <w:szCs w:val="24"/>
          </w:rPr>
          <w:fldChar w:fldCharType="end"/>
        </w:r>
      </w:hyperlink>
    </w:p>
    <w:p w14:paraId="57BE2BD0" w14:textId="77777777" w:rsidR="000C5960" w:rsidRDefault="00523D28">
      <w:pPr>
        <w:pStyle w:val="22"/>
        <w:tabs>
          <w:tab w:val="right" w:leader="dot" w:pos="8844"/>
        </w:tabs>
        <w:rPr>
          <w:szCs w:val="24"/>
        </w:rPr>
      </w:pPr>
      <w:hyperlink w:anchor="_Toc26477" w:history="1">
        <w:r w:rsidR="000C5960">
          <w:rPr>
            <w:rFonts w:ascii="Arial" w:eastAsia="黑体" w:hAnsi="Arial" w:hint="eastAsia"/>
            <w:szCs w:val="24"/>
          </w:rPr>
          <w:t xml:space="preserve">5.4 </w:t>
        </w:r>
        <w:commentRangeStart w:id="20"/>
        <w:r w:rsidR="000C5960">
          <w:rPr>
            <w:rFonts w:hint="eastAsia"/>
            <w:szCs w:val="24"/>
          </w:rPr>
          <w:t>功能测试</w:t>
        </w:r>
        <w:commentRangeEnd w:id="20"/>
        <w:r w:rsidR="000C5960">
          <w:rPr>
            <w:rFonts w:ascii="Times New Roman" w:hAnsi="Times New Roman"/>
            <w:szCs w:val="21"/>
          </w:rPr>
          <w:commentReference w:id="20"/>
        </w:r>
        <w:r w:rsidR="000C5960">
          <w:rPr>
            <w:szCs w:val="24"/>
          </w:rPr>
          <w:tab/>
        </w:r>
        <w:r w:rsidR="000C5960">
          <w:rPr>
            <w:szCs w:val="24"/>
          </w:rPr>
          <w:fldChar w:fldCharType="begin"/>
        </w:r>
        <w:r w:rsidR="000C5960">
          <w:rPr>
            <w:szCs w:val="24"/>
          </w:rPr>
          <w:instrText xml:space="preserve"> PAGEREF _Toc26477 </w:instrText>
        </w:r>
        <w:r w:rsidR="000C5960">
          <w:rPr>
            <w:szCs w:val="24"/>
          </w:rPr>
          <w:fldChar w:fldCharType="separate"/>
        </w:r>
        <w:r w:rsidR="00C6058E">
          <w:rPr>
            <w:noProof/>
            <w:szCs w:val="24"/>
          </w:rPr>
          <w:t>17</w:t>
        </w:r>
        <w:r w:rsidR="000C5960">
          <w:rPr>
            <w:szCs w:val="24"/>
          </w:rPr>
          <w:fldChar w:fldCharType="end"/>
        </w:r>
      </w:hyperlink>
    </w:p>
    <w:p w14:paraId="35A39FE8" w14:textId="77777777" w:rsidR="000C5960" w:rsidRDefault="00523D28">
      <w:pPr>
        <w:pStyle w:val="22"/>
        <w:tabs>
          <w:tab w:val="right" w:leader="dot" w:pos="8844"/>
        </w:tabs>
        <w:rPr>
          <w:szCs w:val="24"/>
        </w:rPr>
      </w:pPr>
      <w:hyperlink w:anchor="_Toc11959" w:history="1">
        <w:r w:rsidR="000C5960">
          <w:rPr>
            <w:rFonts w:ascii="Arial" w:eastAsia="黑体" w:hAnsi="Arial" w:hint="eastAsia"/>
            <w:szCs w:val="24"/>
          </w:rPr>
          <w:t xml:space="preserve">5.5 </w:t>
        </w:r>
        <w:commentRangeStart w:id="21"/>
        <w:r w:rsidR="000C5960">
          <w:rPr>
            <w:rFonts w:hint="eastAsia"/>
            <w:szCs w:val="24"/>
          </w:rPr>
          <w:t>实验流程图</w:t>
        </w:r>
        <w:commentRangeEnd w:id="21"/>
        <w:r w:rsidR="000C5960">
          <w:rPr>
            <w:rFonts w:ascii="Times New Roman" w:hAnsi="Times New Roman"/>
            <w:szCs w:val="21"/>
          </w:rPr>
          <w:commentReference w:id="21"/>
        </w:r>
        <w:r w:rsidR="000C5960">
          <w:rPr>
            <w:szCs w:val="24"/>
          </w:rPr>
          <w:tab/>
        </w:r>
        <w:r w:rsidR="000C5960">
          <w:rPr>
            <w:szCs w:val="24"/>
          </w:rPr>
          <w:fldChar w:fldCharType="begin"/>
        </w:r>
        <w:r w:rsidR="000C5960">
          <w:rPr>
            <w:szCs w:val="24"/>
          </w:rPr>
          <w:instrText xml:space="preserve"> PAGEREF _Toc11959 </w:instrText>
        </w:r>
        <w:r w:rsidR="000C5960">
          <w:rPr>
            <w:szCs w:val="24"/>
          </w:rPr>
          <w:fldChar w:fldCharType="separate"/>
        </w:r>
        <w:r w:rsidR="00C6058E">
          <w:rPr>
            <w:noProof/>
            <w:szCs w:val="24"/>
          </w:rPr>
          <w:t>18</w:t>
        </w:r>
        <w:r w:rsidR="000C5960">
          <w:rPr>
            <w:szCs w:val="24"/>
          </w:rPr>
          <w:fldChar w:fldCharType="end"/>
        </w:r>
      </w:hyperlink>
    </w:p>
    <w:p w14:paraId="613A5CD9" w14:textId="77777777" w:rsidR="000C5960" w:rsidRDefault="00523D28">
      <w:pPr>
        <w:pStyle w:val="11"/>
        <w:tabs>
          <w:tab w:val="right" w:leader="dot" w:pos="8844"/>
        </w:tabs>
        <w:rPr>
          <w:szCs w:val="24"/>
        </w:rPr>
      </w:pPr>
      <w:hyperlink w:anchor="_Toc20759" w:history="1">
        <w:r w:rsidR="000C5960">
          <w:rPr>
            <w:rFonts w:ascii="Arial" w:eastAsia="黑体" w:hAnsi="Arial" w:hint="eastAsia"/>
            <w:szCs w:val="24"/>
          </w:rPr>
          <w:t xml:space="preserve">6 </w:t>
        </w:r>
        <w:r w:rsidR="000C5960">
          <w:rPr>
            <w:rFonts w:hint="eastAsia"/>
            <w:szCs w:val="24"/>
          </w:rPr>
          <w:t>设计总结与心得</w:t>
        </w:r>
        <w:r w:rsidR="000C5960">
          <w:rPr>
            <w:szCs w:val="24"/>
          </w:rPr>
          <w:tab/>
        </w:r>
        <w:r w:rsidR="000C5960">
          <w:rPr>
            <w:szCs w:val="24"/>
          </w:rPr>
          <w:fldChar w:fldCharType="begin"/>
        </w:r>
        <w:r w:rsidR="000C5960">
          <w:rPr>
            <w:szCs w:val="24"/>
          </w:rPr>
          <w:instrText xml:space="preserve"> PAGEREF _Toc20759 </w:instrText>
        </w:r>
        <w:r w:rsidR="000C5960">
          <w:rPr>
            <w:szCs w:val="24"/>
          </w:rPr>
          <w:fldChar w:fldCharType="separate"/>
        </w:r>
        <w:r w:rsidR="00C6058E">
          <w:rPr>
            <w:noProof/>
            <w:szCs w:val="24"/>
          </w:rPr>
          <w:t>19</w:t>
        </w:r>
        <w:r w:rsidR="000C5960">
          <w:rPr>
            <w:szCs w:val="24"/>
          </w:rPr>
          <w:fldChar w:fldCharType="end"/>
        </w:r>
      </w:hyperlink>
    </w:p>
    <w:p w14:paraId="1708DB4F" w14:textId="77777777" w:rsidR="000C5960" w:rsidRDefault="00523D28">
      <w:pPr>
        <w:pStyle w:val="22"/>
        <w:tabs>
          <w:tab w:val="right" w:leader="dot" w:pos="8844"/>
        </w:tabs>
        <w:rPr>
          <w:szCs w:val="24"/>
        </w:rPr>
      </w:pPr>
      <w:hyperlink w:anchor="_Toc30381" w:history="1">
        <w:r w:rsidR="000C5960">
          <w:rPr>
            <w:rFonts w:ascii="Arial" w:eastAsia="黑体" w:hAnsi="Arial" w:hint="eastAsia"/>
            <w:szCs w:val="24"/>
          </w:rPr>
          <w:t xml:space="preserve">6.1 </w:t>
        </w:r>
        <w:r w:rsidR="000C5960">
          <w:rPr>
            <w:rFonts w:hint="eastAsia"/>
            <w:szCs w:val="24"/>
          </w:rPr>
          <w:t>课设总结</w:t>
        </w:r>
        <w:r w:rsidR="000C5960">
          <w:rPr>
            <w:szCs w:val="24"/>
          </w:rPr>
          <w:tab/>
        </w:r>
        <w:r w:rsidR="000C5960">
          <w:rPr>
            <w:szCs w:val="24"/>
          </w:rPr>
          <w:fldChar w:fldCharType="begin"/>
        </w:r>
        <w:r w:rsidR="000C5960">
          <w:rPr>
            <w:szCs w:val="24"/>
          </w:rPr>
          <w:instrText xml:space="preserve"> PAGEREF _Toc30381 </w:instrText>
        </w:r>
        <w:r w:rsidR="000C5960">
          <w:rPr>
            <w:szCs w:val="24"/>
          </w:rPr>
          <w:fldChar w:fldCharType="separate"/>
        </w:r>
        <w:r w:rsidR="00C6058E">
          <w:rPr>
            <w:noProof/>
            <w:szCs w:val="24"/>
          </w:rPr>
          <w:t>19</w:t>
        </w:r>
        <w:r w:rsidR="000C5960">
          <w:rPr>
            <w:szCs w:val="24"/>
          </w:rPr>
          <w:fldChar w:fldCharType="end"/>
        </w:r>
      </w:hyperlink>
    </w:p>
    <w:p w14:paraId="49D21D72" w14:textId="77777777" w:rsidR="000C5960" w:rsidRDefault="00523D28">
      <w:pPr>
        <w:pStyle w:val="22"/>
        <w:tabs>
          <w:tab w:val="right" w:leader="dot" w:pos="8844"/>
        </w:tabs>
        <w:rPr>
          <w:szCs w:val="24"/>
        </w:rPr>
      </w:pPr>
      <w:hyperlink w:anchor="_Toc16254" w:history="1">
        <w:r w:rsidR="000C5960">
          <w:rPr>
            <w:rFonts w:ascii="Arial" w:eastAsia="黑体" w:hAnsi="Arial" w:hint="eastAsia"/>
            <w:szCs w:val="24"/>
          </w:rPr>
          <w:t xml:space="preserve">6.2 </w:t>
        </w:r>
        <w:commentRangeStart w:id="22"/>
        <w:r w:rsidR="000C5960">
          <w:rPr>
            <w:rFonts w:hint="eastAsia"/>
            <w:szCs w:val="24"/>
          </w:rPr>
          <w:t>课设心得</w:t>
        </w:r>
        <w:commentRangeEnd w:id="22"/>
        <w:r w:rsidR="000C5960">
          <w:rPr>
            <w:rFonts w:ascii="Times New Roman" w:hAnsi="Times New Roman"/>
            <w:szCs w:val="21"/>
          </w:rPr>
          <w:commentReference w:id="22"/>
        </w:r>
        <w:r w:rsidR="000C5960">
          <w:rPr>
            <w:szCs w:val="24"/>
          </w:rPr>
          <w:tab/>
        </w:r>
        <w:r w:rsidR="000C5960">
          <w:rPr>
            <w:szCs w:val="24"/>
          </w:rPr>
          <w:fldChar w:fldCharType="begin"/>
        </w:r>
        <w:r w:rsidR="000C5960">
          <w:rPr>
            <w:szCs w:val="24"/>
          </w:rPr>
          <w:instrText xml:space="preserve"> PAGEREF _Toc16254 </w:instrText>
        </w:r>
        <w:r w:rsidR="000C5960">
          <w:rPr>
            <w:szCs w:val="24"/>
          </w:rPr>
          <w:fldChar w:fldCharType="separate"/>
        </w:r>
        <w:r w:rsidR="00C6058E">
          <w:rPr>
            <w:noProof/>
            <w:szCs w:val="24"/>
          </w:rPr>
          <w:t>19</w:t>
        </w:r>
        <w:r w:rsidR="000C5960">
          <w:rPr>
            <w:szCs w:val="24"/>
          </w:rPr>
          <w:fldChar w:fldCharType="end"/>
        </w:r>
      </w:hyperlink>
    </w:p>
    <w:p w14:paraId="1CC07DA7" w14:textId="77777777" w:rsidR="000C5960" w:rsidRDefault="00523D28">
      <w:pPr>
        <w:pStyle w:val="11"/>
        <w:tabs>
          <w:tab w:val="right" w:leader="dot" w:pos="8844"/>
        </w:tabs>
        <w:rPr>
          <w:szCs w:val="24"/>
        </w:rPr>
      </w:pPr>
      <w:hyperlink w:anchor="_Toc22847" w:history="1">
        <w:commentRangeStart w:id="23"/>
        <w:r w:rsidR="000C5960">
          <w:rPr>
            <w:rFonts w:hint="eastAsia"/>
            <w:szCs w:val="24"/>
          </w:rPr>
          <w:t>参考</w:t>
        </w:r>
        <w:commentRangeEnd w:id="23"/>
        <w:r w:rsidR="000C5960">
          <w:rPr>
            <w:szCs w:val="24"/>
          </w:rPr>
          <w:commentReference w:id="23"/>
        </w:r>
        <w:r w:rsidR="000C5960">
          <w:rPr>
            <w:rFonts w:hint="eastAsia"/>
            <w:szCs w:val="24"/>
          </w:rPr>
          <w:t>文献</w:t>
        </w:r>
        <w:r w:rsidR="000C5960">
          <w:rPr>
            <w:szCs w:val="24"/>
          </w:rPr>
          <w:tab/>
        </w:r>
        <w:r w:rsidR="000C5960">
          <w:rPr>
            <w:szCs w:val="24"/>
          </w:rPr>
          <w:fldChar w:fldCharType="begin"/>
        </w:r>
        <w:r w:rsidR="000C5960">
          <w:rPr>
            <w:szCs w:val="24"/>
          </w:rPr>
          <w:instrText xml:space="preserve"> PAGEREF _Toc22847 </w:instrText>
        </w:r>
        <w:r w:rsidR="000C5960">
          <w:rPr>
            <w:szCs w:val="24"/>
          </w:rPr>
          <w:fldChar w:fldCharType="separate"/>
        </w:r>
        <w:r w:rsidR="00C6058E">
          <w:rPr>
            <w:noProof/>
            <w:szCs w:val="24"/>
          </w:rPr>
          <w:t>20</w:t>
        </w:r>
        <w:r w:rsidR="000C5960">
          <w:rPr>
            <w:szCs w:val="24"/>
          </w:rPr>
          <w:fldChar w:fldCharType="end"/>
        </w:r>
      </w:hyperlink>
    </w:p>
    <w:p w14:paraId="1FA11DFA" w14:textId="77777777" w:rsidR="000C5960" w:rsidRDefault="000C5960">
      <w:pPr>
        <w:sectPr w:rsidR="000C5960" w:rsidSect="00F5775D">
          <w:headerReference w:type="default" r:id="rId22"/>
          <w:footerReference w:type="default" r:id="rId23"/>
          <w:footnotePr>
            <w:numRestart w:val="eachPage"/>
          </w:footnotePr>
          <w:pgSz w:w="11906" w:h="16838"/>
          <w:pgMar w:top="1843" w:right="1531" w:bottom="1588" w:left="1531" w:header="851" w:footer="992" w:gutter="0"/>
          <w:pgNumType w:fmt="upperRoman" w:start="1"/>
          <w:cols w:space="720"/>
          <w:docGrid w:type="linesAndChars" w:linePitch="459"/>
        </w:sectPr>
      </w:pPr>
      <w:r>
        <w:fldChar w:fldCharType="end"/>
      </w:r>
    </w:p>
    <w:p w14:paraId="0307BD0A" w14:textId="77777777" w:rsidR="000C5960" w:rsidRPr="00207D8A" w:rsidRDefault="000C5960" w:rsidP="00207D8A">
      <w:pPr>
        <w:pStyle w:val="10"/>
        <w:numPr>
          <w:ilvl w:val="0"/>
          <w:numId w:val="10"/>
        </w:numPr>
      </w:pPr>
      <w:bookmarkStart w:id="24" w:name="_Toc14602"/>
      <w:r w:rsidRPr="00207D8A">
        <w:rPr>
          <w:rFonts w:hint="eastAsia"/>
        </w:rPr>
        <w:lastRenderedPageBreak/>
        <w:t>课程设计概述</w:t>
      </w:r>
      <w:bookmarkEnd w:id="9"/>
      <w:bookmarkEnd w:id="10"/>
      <w:bookmarkEnd w:id="11"/>
      <w:bookmarkEnd w:id="12"/>
      <w:bookmarkEnd w:id="13"/>
      <w:r w:rsidRPr="00207D8A">
        <w:commentReference w:id="25"/>
      </w:r>
      <w:bookmarkEnd w:id="14"/>
      <w:bookmarkEnd w:id="24"/>
    </w:p>
    <w:p w14:paraId="5AEBEB78" w14:textId="77777777" w:rsidR="000C5960" w:rsidRDefault="000C5960">
      <w:pPr>
        <w:ind w:firstLineChars="150" w:firstLine="361"/>
        <w:rPr>
          <w:b/>
          <w:color w:val="FF0000"/>
          <w:szCs w:val="21"/>
        </w:rPr>
      </w:pPr>
      <w:r>
        <w:rPr>
          <w:rFonts w:hint="eastAsia"/>
          <w:b/>
          <w:color w:val="FF0000"/>
          <w:szCs w:val="21"/>
        </w:rPr>
        <w:t>请仔细阅读所有的批注，阅读理解后删除批注</w:t>
      </w:r>
    </w:p>
    <w:p w14:paraId="27B53556" w14:textId="77777777" w:rsidR="000C5960" w:rsidRDefault="000C5960">
      <w:pPr>
        <w:ind w:firstLineChars="150" w:firstLine="361"/>
        <w:rPr>
          <w:b/>
          <w:color w:val="FF0000"/>
          <w:szCs w:val="21"/>
        </w:rPr>
      </w:pPr>
      <w:bookmarkStart w:id="26" w:name="OLE_LINK1"/>
      <w:r>
        <w:rPr>
          <w:rFonts w:hint="eastAsia"/>
          <w:b/>
          <w:color w:val="FF0000"/>
          <w:szCs w:val="21"/>
        </w:rPr>
        <w:t>模板各个标题下面的内容仅是举例，作者应依照自己思想重写该部分内容</w:t>
      </w:r>
    </w:p>
    <w:p w14:paraId="6DCBED72" w14:textId="77777777" w:rsidR="000C5960" w:rsidRDefault="000C5960">
      <w:pPr>
        <w:pStyle w:val="2"/>
        <w:tabs>
          <w:tab w:val="clear" w:pos="720"/>
        </w:tabs>
        <w:spacing w:beforeLines="0" w:before="459" w:afterLines="0" w:after="459"/>
      </w:pPr>
      <w:bookmarkStart w:id="27" w:name="_Toc13971"/>
      <w:bookmarkEnd w:id="26"/>
      <w:r>
        <w:rPr>
          <w:rFonts w:hint="eastAsia"/>
        </w:rPr>
        <w:t>课设目的</w:t>
      </w:r>
      <w:r>
        <w:rPr>
          <w:rStyle w:val="a8"/>
          <w:rFonts w:ascii="Times New Roman" w:eastAsia="宋体" w:hAnsi="Times New Roman"/>
        </w:rPr>
        <w:commentReference w:id="28"/>
      </w:r>
      <w:bookmarkEnd w:id="27"/>
    </w:p>
    <w:p w14:paraId="43611A03" w14:textId="77777777" w:rsidR="000C5960" w:rsidRDefault="000C5960">
      <w:pPr>
        <w:spacing w:line="360" w:lineRule="atLeast"/>
        <w:ind w:firstLineChars="200" w:firstLine="480"/>
        <w:rPr>
          <w:rFonts w:ascii="宋体" w:hAnsi="宋体"/>
          <w:color w:val="000000"/>
        </w:rPr>
      </w:pPr>
      <w:bookmarkStart w:id="29" w:name="_Toc134007858"/>
      <w:bookmarkStart w:id="30" w:name="_Toc135227308"/>
      <w:bookmarkStart w:id="31" w:name="_Toc135227387"/>
      <w:bookmarkStart w:id="32" w:name="_Toc135227509"/>
      <w:bookmarkStart w:id="33" w:name="_Toc266358960"/>
      <w:r>
        <w:rPr>
          <w:rFonts w:ascii="宋体" w:hAnsi="宋体" w:hint="eastAsia"/>
        </w:rPr>
        <w:t>计算机组成原理是计算机专业的核心专业基础课。</w:t>
      </w:r>
      <w:r>
        <w:rPr>
          <w:rFonts w:ascii="宋体" w:hAnsi="宋体" w:hint="eastAsia"/>
          <w:color w:val="000000"/>
        </w:rPr>
        <w:t>课程设计属于设计型实验，不仅锻炼学生简单计算机系统的设计能力，而且通过进行设计及实现，进一步提高分析和解决问题的能力。</w:t>
      </w:r>
      <w:r>
        <w:rPr>
          <w:rFonts w:ascii="宋体" w:hAnsi="宋体" w:hint="eastAsia"/>
          <w:color w:val="FF0000"/>
        </w:rPr>
        <w:t>（自己写）</w:t>
      </w:r>
    </w:p>
    <w:p w14:paraId="7F2FB8A2" w14:textId="77777777" w:rsidR="000C5960" w:rsidRDefault="000C5960">
      <w:pPr>
        <w:spacing w:line="360" w:lineRule="atLeast"/>
        <w:ind w:firstLineChars="200" w:firstLine="480"/>
        <w:rPr>
          <w:color w:val="FF0000"/>
        </w:rPr>
      </w:pPr>
      <w:r>
        <w:rPr>
          <w:rFonts w:ascii="宋体" w:hAnsi="宋体" w:hint="eastAsia"/>
          <w:color w:val="000000"/>
        </w:rPr>
        <w:t>……</w:t>
      </w:r>
      <w:r>
        <w:rPr>
          <w:rFonts w:ascii="宋体" w:hAnsi="宋体" w:hint="eastAsia"/>
          <w:color w:val="FF0000"/>
        </w:rPr>
        <w:t>（其它内容）</w:t>
      </w:r>
    </w:p>
    <w:p w14:paraId="64CB0CFF" w14:textId="77777777" w:rsidR="000C5960" w:rsidRDefault="000C5960" w:rsidP="00A23336">
      <w:pPr>
        <w:pStyle w:val="2"/>
        <w:tabs>
          <w:tab w:val="clear" w:pos="720"/>
        </w:tabs>
        <w:spacing w:beforeLines="0" w:before="459" w:afterLines="0" w:after="459"/>
        <w:ind w:left="578" w:hanging="578"/>
      </w:pPr>
      <w:bookmarkStart w:id="34" w:name="_Toc9628"/>
      <w:r>
        <w:rPr>
          <w:rFonts w:hint="eastAsia"/>
        </w:rPr>
        <w:t>设计任务</w:t>
      </w:r>
      <w:bookmarkEnd w:id="29"/>
      <w:bookmarkEnd w:id="30"/>
      <w:bookmarkEnd w:id="31"/>
      <w:bookmarkEnd w:id="32"/>
      <w:bookmarkEnd w:id="33"/>
      <w:bookmarkEnd w:id="34"/>
    </w:p>
    <w:p w14:paraId="5CBE6D13" w14:textId="77777777" w:rsidR="000C5960" w:rsidRDefault="000C5960">
      <w:pPr>
        <w:spacing w:line="360" w:lineRule="atLeast"/>
        <w:ind w:firstLineChars="200" w:firstLine="480"/>
        <w:rPr>
          <w:rFonts w:ascii="宋体" w:hAnsi="宋体"/>
        </w:rPr>
      </w:pPr>
      <w:r>
        <w:rPr>
          <w:rFonts w:ascii="宋体" w:hAnsi="宋体" w:hint="eastAsia"/>
        </w:rPr>
        <w:t>计算机系统设计的总体目标是设计模型机系统的总体结构、指令系统和时序信号。所设计的主机系统能支持自动和单步运行方式……</w:t>
      </w:r>
      <w:r>
        <w:rPr>
          <w:rFonts w:ascii="宋体" w:hAnsi="宋体" w:hint="eastAsia"/>
          <w:color w:val="FF0000"/>
        </w:rPr>
        <w:t>（自己写）</w:t>
      </w:r>
    </w:p>
    <w:p w14:paraId="106B54F6" w14:textId="77777777" w:rsidR="000C5960" w:rsidRDefault="000C5960">
      <w:pPr>
        <w:spacing w:line="360" w:lineRule="atLeast"/>
        <w:ind w:firstLineChars="200" w:firstLine="480"/>
        <w:rPr>
          <w:rFonts w:ascii="宋体" w:hAnsi="宋体"/>
          <w:color w:val="FF0000"/>
        </w:rPr>
      </w:pPr>
      <w:r>
        <w:rPr>
          <w:rFonts w:ascii="宋体" w:hAnsi="宋体" w:hint="eastAsia"/>
        </w:rPr>
        <w:t>具体设计任务如下：……</w:t>
      </w:r>
      <w:r>
        <w:rPr>
          <w:rFonts w:ascii="宋体" w:hAnsi="宋体" w:hint="eastAsia"/>
          <w:color w:val="FF0000"/>
        </w:rPr>
        <w:t>（其它内容）</w:t>
      </w:r>
    </w:p>
    <w:p w14:paraId="00A719CB" w14:textId="77777777" w:rsidR="000C5960" w:rsidRDefault="000C5960">
      <w:pPr>
        <w:pStyle w:val="2"/>
        <w:tabs>
          <w:tab w:val="clear" w:pos="720"/>
        </w:tabs>
        <w:spacing w:beforeLines="0" w:before="459" w:afterLines="0" w:after="459"/>
      </w:pPr>
      <w:bookmarkStart w:id="35" w:name="_Toc20039"/>
      <w:r>
        <w:rPr>
          <w:rFonts w:hint="eastAsia"/>
        </w:rPr>
        <w:t>设计要求</w:t>
      </w:r>
      <w:bookmarkEnd w:id="35"/>
    </w:p>
    <w:p w14:paraId="25952B9B" w14:textId="77777777" w:rsidR="000C5960" w:rsidRDefault="000C5960">
      <w:pPr>
        <w:pStyle w:val="a3"/>
        <w:ind w:firstLine="480"/>
      </w:pPr>
      <w:r>
        <w:rPr>
          <w:rFonts w:hint="eastAsia"/>
        </w:rPr>
        <w:t>根据理论课程所学的至少，设计出简单计算机系统的总体方案，结合各单元实验积累和课堂上所学知识，选择适当芯片，设计简单的计算机系统，具体要求如下：</w:t>
      </w:r>
    </w:p>
    <w:p w14:paraId="66B6AF40" w14:textId="77777777" w:rsidR="000C5960" w:rsidRDefault="000C5960">
      <w:pPr>
        <w:pStyle w:val="a3"/>
        <w:numPr>
          <w:ilvl w:val="0"/>
          <w:numId w:val="11"/>
        </w:numPr>
        <w:ind w:firstLineChars="0"/>
        <w:rPr>
          <w:color w:val="FF0000"/>
        </w:rPr>
      </w:pPr>
      <w:r>
        <w:rPr>
          <w:rFonts w:hint="eastAsia"/>
        </w:rPr>
        <w:t>根据课设指导书的要求，制定设计方案。</w:t>
      </w:r>
      <w:r>
        <w:rPr>
          <w:rFonts w:ascii="宋体" w:hAnsi="宋体" w:hint="eastAsia"/>
          <w:color w:val="FF0000"/>
        </w:rPr>
        <w:t>（自己写）</w:t>
      </w:r>
    </w:p>
    <w:p w14:paraId="096E1CB5" w14:textId="77777777" w:rsidR="000C5960" w:rsidRDefault="000C5960">
      <w:pPr>
        <w:pStyle w:val="a3"/>
        <w:numPr>
          <w:ilvl w:val="0"/>
          <w:numId w:val="11"/>
        </w:numPr>
        <w:ind w:firstLineChars="0"/>
      </w:pPr>
      <w:r>
        <w:rPr>
          <w:rFonts w:hint="eastAsia"/>
        </w:rPr>
        <w:t>画出自己所涉及计算机系统的原理图和器件连接头……</w:t>
      </w:r>
    </w:p>
    <w:p w14:paraId="604FFD81" w14:textId="77777777" w:rsidR="000C5960" w:rsidRPr="00CB2392" w:rsidRDefault="000C5960">
      <w:pPr>
        <w:pStyle w:val="a3"/>
        <w:numPr>
          <w:ilvl w:val="0"/>
          <w:numId w:val="11"/>
        </w:numPr>
        <w:ind w:firstLineChars="0"/>
      </w:pPr>
      <w:r>
        <w:rPr>
          <w:rFonts w:hint="eastAsia"/>
        </w:rPr>
        <w:t>……</w:t>
      </w:r>
      <w:r>
        <w:rPr>
          <w:rFonts w:ascii="宋体" w:hAnsi="宋体" w:hint="eastAsia"/>
          <w:color w:val="FF0000"/>
        </w:rPr>
        <w:t>（其它内容）</w:t>
      </w:r>
    </w:p>
    <w:p w14:paraId="77BD2F14" w14:textId="77777777" w:rsidR="00CB2392" w:rsidRDefault="00CB2392" w:rsidP="00CB2392">
      <w:pPr>
        <w:pStyle w:val="a3"/>
        <w:ind w:firstLineChars="0"/>
      </w:pPr>
    </w:p>
    <w:p w14:paraId="2FC3FDB7" w14:textId="77777777" w:rsidR="000C5960" w:rsidRDefault="000C5960" w:rsidP="00207D8A">
      <w:pPr>
        <w:pStyle w:val="10"/>
      </w:pPr>
      <w:bookmarkStart w:id="36" w:name="_Toc11492"/>
      <w:r>
        <w:rPr>
          <w:rFonts w:hint="eastAsia"/>
        </w:rPr>
        <w:lastRenderedPageBreak/>
        <w:t>实验原理与环境</w:t>
      </w:r>
      <w:bookmarkEnd w:id="36"/>
    </w:p>
    <w:p w14:paraId="0CE91B3E" w14:textId="77777777" w:rsidR="000C5960" w:rsidRDefault="000C5960">
      <w:pPr>
        <w:pStyle w:val="2"/>
        <w:tabs>
          <w:tab w:val="clear" w:pos="720"/>
        </w:tabs>
        <w:spacing w:beforeLines="0" w:before="459" w:afterLines="0" w:after="459"/>
      </w:pPr>
      <w:bookmarkStart w:id="37" w:name="_Toc6496"/>
      <w:r>
        <w:rPr>
          <w:rFonts w:hint="eastAsia"/>
        </w:rPr>
        <w:t>实验原理</w:t>
      </w:r>
      <w:bookmarkEnd w:id="37"/>
    </w:p>
    <w:p w14:paraId="65C6D11E" w14:textId="77777777" w:rsidR="000C5960" w:rsidRDefault="000C5960">
      <w:pPr>
        <w:ind w:firstLineChars="200" w:firstLine="480"/>
      </w:pPr>
      <w:r>
        <w:rPr>
          <w:rFonts w:hint="eastAsia"/>
        </w:rPr>
        <w:t>计算机组成原理，数字逻辑，</w:t>
      </w:r>
      <w:r>
        <w:rPr>
          <w:rFonts w:hint="eastAsia"/>
        </w:rPr>
        <w:t xml:space="preserve"> </w:t>
      </w:r>
      <w:commentRangeStart w:id="38"/>
      <w:r>
        <w:t>FPGA</w:t>
      </w:r>
      <w:commentRangeEnd w:id="38"/>
      <w:r>
        <w:rPr>
          <w:rStyle w:val="a8"/>
        </w:rPr>
        <w:commentReference w:id="38"/>
      </w:r>
      <w:r>
        <w:rPr>
          <w:color w:val="000000"/>
          <w:sz w:val="20"/>
          <w:szCs w:val="20"/>
        </w:rPr>
        <w:t>(Field Programmable Gate Array)</w:t>
      </w:r>
      <w:r>
        <w:rPr>
          <w:rFonts w:hint="eastAsia"/>
        </w:rPr>
        <w:t>是……。等其他知识……</w:t>
      </w:r>
      <w:r>
        <w:rPr>
          <w:rFonts w:hint="eastAsia"/>
        </w:rPr>
        <w:t>.</w:t>
      </w:r>
      <w:r>
        <w:rPr>
          <w:rFonts w:hint="eastAsia"/>
          <w:color w:val="FF6633"/>
        </w:rPr>
        <w:t>尽量做到图文并茂。</w:t>
      </w:r>
    </w:p>
    <w:p w14:paraId="17516390" w14:textId="77777777" w:rsidR="000C5960" w:rsidRDefault="000C5960">
      <w:pPr>
        <w:pStyle w:val="2"/>
        <w:tabs>
          <w:tab w:val="clear" w:pos="720"/>
        </w:tabs>
        <w:spacing w:beforeLines="0" w:before="459" w:afterLines="0" w:after="459"/>
      </w:pPr>
      <w:bookmarkStart w:id="39" w:name="_Toc17507"/>
      <w:r>
        <w:rPr>
          <w:rFonts w:hint="eastAsia"/>
        </w:rPr>
        <w:t>实验环境</w:t>
      </w:r>
      <w:bookmarkEnd w:id="39"/>
    </w:p>
    <w:p w14:paraId="286541DD" w14:textId="50929028" w:rsidR="000C5960" w:rsidRDefault="006814EB">
      <w:pPr>
        <w:pStyle w:val="a3"/>
        <w:ind w:firstLine="480"/>
      </w:pPr>
      <w:r>
        <w:rPr>
          <w:rFonts w:hint="eastAsia"/>
        </w:rPr>
        <w:t>本次试验环境是在自己的</w:t>
      </w:r>
      <w:r>
        <w:rPr>
          <w:rFonts w:hint="eastAsia"/>
        </w:rPr>
        <w:t>Laptop</w:t>
      </w:r>
      <w:r>
        <w:rPr>
          <w:rFonts w:hint="eastAsia"/>
        </w:rPr>
        <w:t>上做的，</w:t>
      </w:r>
      <w:r w:rsidR="00240663">
        <w:rPr>
          <w:rFonts w:hint="eastAsia"/>
        </w:rPr>
        <w:t>在</w:t>
      </w:r>
      <w:r w:rsidR="00240663">
        <w:rPr>
          <w:rFonts w:hint="eastAsia"/>
        </w:rPr>
        <w:t>Java</w:t>
      </w:r>
      <w:r w:rsidR="00240663">
        <w:rPr>
          <w:rFonts w:hint="eastAsia"/>
        </w:rPr>
        <w:t>下</w:t>
      </w:r>
      <w:r>
        <w:rPr>
          <w:rFonts w:hint="eastAsia"/>
        </w:rPr>
        <w:t>使用</w:t>
      </w:r>
      <w:r>
        <w:rPr>
          <w:rFonts w:hint="eastAsia"/>
        </w:rPr>
        <w:t>Logisim</w:t>
      </w:r>
      <w:r>
        <w:rPr>
          <w:rFonts w:hint="eastAsia"/>
        </w:rPr>
        <w:t>平台进行试验的仿真，使用</w:t>
      </w:r>
      <w:r>
        <w:rPr>
          <w:rFonts w:hint="eastAsia"/>
        </w:rPr>
        <w:t>Mars</w:t>
      </w:r>
      <w:r>
        <w:rPr>
          <w:rFonts w:hint="eastAsia"/>
        </w:rPr>
        <w:t>进行</w:t>
      </w:r>
      <w:r w:rsidR="00240663">
        <w:rPr>
          <w:rFonts w:hint="eastAsia"/>
        </w:rPr>
        <w:t>汇编程序的编写与测试</w:t>
      </w:r>
      <w:r w:rsidR="000C5960">
        <w:rPr>
          <w:rFonts w:hint="eastAsia"/>
        </w:rPr>
        <w:t>。</w:t>
      </w:r>
      <w:r w:rsidR="000C5960">
        <w:t>具体测试环境见</w:t>
      </w:r>
      <w:r w:rsidR="000C5960">
        <w:rPr>
          <w:rFonts w:hint="eastAsia"/>
        </w:rPr>
        <w:fldChar w:fldCharType="begin"/>
      </w:r>
      <w:r w:rsidR="000C5960">
        <w:rPr>
          <w:rFonts w:hint="eastAsia"/>
        </w:rPr>
        <w:instrText xml:space="preserve"> REF _Ref25686 \h </w:instrText>
      </w:r>
      <w:r w:rsidR="000C5960">
        <w:rPr>
          <w:rFonts w:hint="eastAsia"/>
        </w:rPr>
      </w:r>
      <w:r w:rsidR="000C5960">
        <w:rPr>
          <w:rFonts w:hint="eastAsia"/>
        </w:rPr>
        <w:fldChar w:fldCharType="separate"/>
      </w:r>
      <w:r w:rsidR="00AA50A1">
        <w:t>表</w:t>
      </w:r>
      <w:r w:rsidR="00AA50A1">
        <w:t xml:space="preserve"> </w:t>
      </w:r>
      <w:r w:rsidR="00AA50A1">
        <w:rPr>
          <w:noProof/>
        </w:rPr>
        <w:t>2</w:t>
      </w:r>
      <w:r w:rsidR="00AA50A1">
        <w:t>.</w:t>
      </w:r>
      <w:r w:rsidR="00AA50A1">
        <w:rPr>
          <w:noProof/>
        </w:rPr>
        <w:t>1</w:t>
      </w:r>
      <w:r w:rsidR="000C5960">
        <w:rPr>
          <w:rFonts w:hint="eastAsia"/>
        </w:rPr>
        <w:fldChar w:fldCharType="end"/>
      </w:r>
      <w:r w:rsidR="000C5960">
        <w:rPr>
          <w:rStyle w:val="a8"/>
        </w:rPr>
        <w:commentReference w:id="40"/>
      </w:r>
      <w:r w:rsidR="000C5960">
        <w:rPr>
          <w:rFonts w:hint="eastAsia"/>
        </w:rPr>
        <w:t>。</w:t>
      </w:r>
    </w:p>
    <w:p w14:paraId="4F9C77C0" w14:textId="1ECD6970" w:rsidR="000C5960" w:rsidRDefault="000C5960">
      <w:pPr>
        <w:pStyle w:val="aff1"/>
        <w:spacing w:beforeLines="0" w:before="91" w:afterLines="0" w:after="91"/>
      </w:pPr>
      <w:bookmarkStart w:id="41" w:name="_Ref25686"/>
      <w:commentRangeStart w:id="42"/>
      <w:r>
        <w:t xml:space="preserve">表 </w:t>
      </w:r>
      <w:fldSimple w:instr=" STYLEREF 1 \s ">
        <w:r w:rsidR="00AA50A1">
          <w:rPr>
            <w:noProof/>
          </w:rPr>
          <w:t>2</w:t>
        </w:r>
      </w:fldSimple>
      <w:r>
        <w:t>.</w:t>
      </w:r>
      <w:fldSimple w:instr=" SEQ 表 \* ARABIC \s 1 ">
        <w:r w:rsidR="00AA50A1">
          <w:rPr>
            <w:noProof/>
          </w:rPr>
          <w:t>1</w:t>
        </w:r>
      </w:fldSimple>
      <w:bookmarkEnd w:id="41"/>
      <w:r>
        <w:rPr>
          <w:rFonts w:hint="eastAsia"/>
        </w:rPr>
        <w:t xml:space="preserve"> </w:t>
      </w:r>
      <w:r w:rsidR="00240663">
        <w:rPr>
          <w:rFonts w:hint="eastAsia"/>
        </w:rPr>
        <w:t>实验环境</w:t>
      </w:r>
      <w:r>
        <w:t>配置</w:t>
      </w:r>
      <w:commentRangeEnd w:id="42"/>
      <w:r>
        <w:commentReference w:id="42"/>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2226"/>
        <w:gridCol w:w="2877"/>
      </w:tblGrid>
      <w:tr w:rsidR="00240663" w14:paraId="2CE0252E" w14:textId="77777777" w:rsidTr="00240663">
        <w:trPr>
          <w:jc w:val="center"/>
        </w:trPr>
        <w:tc>
          <w:tcPr>
            <w:tcW w:w="2226" w:type="dxa"/>
            <w:tcBorders>
              <w:top w:val="single" w:sz="12" w:space="0" w:color="008000"/>
              <w:bottom w:val="single" w:sz="8" w:space="0" w:color="008000"/>
            </w:tcBorders>
          </w:tcPr>
          <w:p w14:paraId="40AAF0FE" w14:textId="6E961ED6" w:rsidR="00240663" w:rsidRDefault="00240663">
            <w:pPr>
              <w:pStyle w:val="a3"/>
              <w:ind w:firstLineChars="0" w:firstLine="0"/>
              <w:jc w:val="center"/>
              <w:rPr>
                <w:sz w:val="21"/>
                <w:szCs w:val="21"/>
              </w:rPr>
            </w:pPr>
            <w:r>
              <w:rPr>
                <w:sz w:val="21"/>
                <w:szCs w:val="21"/>
              </w:rPr>
              <w:t>Configuration</w:t>
            </w:r>
          </w:p>
        </w:tc>
        <w:tc>
          <w:tcPr>
            <w:tcW w:w="2877" w:type="dxa"/>
            <w:tcBorders>
              <w:top w:val="single" w:sz="12" w:space="0" w:color="008000"/>
              <w:bottom w:val="single" w:sz="8" w:space="0" w:color="008000"/>
            </w:tcBorders>
          </w:tcPr>
          <w:p w14:paraId="78EC1DDB" w14:textId="4BE6D02C" w:rsidR="00240663" w:rsidRDefault="00240663" w:rsidP="00240663">
            <w:pPr>
              <w:pStyle w:val="a3"/>
              <w:ind w:rightChars="-3" w:right="-7" w:firstLineChars="0" w:firstLine="0"/>
              <w:jc w:val="center"/>
              <w:rPr>
                <w:sz w:val="21"/>
                <w:szCs w:val="21"/>
              </w:rPr>
            </w:pPr>
            <w:r>
              <w:rPr>
                <w:rFonts w:hint="eastAsia"/>
                <w:sz w:val="21"/>
                <w:szCs w:val="21"/>
              </w:rPr>
              <w:t>Laptop</w:t>
            </w:r>
          </w:p>
        </w:tc>
      </w:tr>
      <w:tr w:rsidR="00240663" w14:paraId="0737ACCE" w14:textId="77777777" w:rsidTr="00240663">
        <w:trPr>
          <w:jc w:val="center"/>
        </w:trPr>
        <w:tc>
          <w:tcPr>
            <w:tcW w:w="2226" w:type="dxa"/>
            <w:tcBorders>
              <w:top w:val="single" w:sz="8" w:space="0" w:color="008000"/>
            </w:tcBorders>
          </w:tcPr>
          <w:p w14:paraId="2DFF104E" w14:textId="77777777" w:rsidR="00240663" w:rsidRDefault="00240663">
            <w:pPr>
              <w:pStyle w:val="a3"/>
              <w:ind w:firstLineChars="0" w:firstLine="0"/>
              <w:jc w:val="center"/>
              <w:rPr>
                <w:sz w:val="18"/>
                <w:szCs w:val="18"/>
              </w:rPr>
            </w:pPr>
            <w:r>
              <w:rPr>
                <w:sz w:val="18"/>
                <w:szCs w:val="18"/>
              </w:rPr>
              <w:t>CPU</w:t>
            </w:r>
          </w:p>
        </w:tc>
        <w:tc>
          <w:tcPr>
            <w:tcW w:w="2877" w:type="dxa"/>
            <w:tcBorders>
              <w:top w:val="single" w:sz="8" w:space="0" w:color="008000"/>
            </w:tcBorders>
          </w:tcPr>
          <w:p w14:paraId="2D215BD3" w14:textId="085715FE" w:rsidR="00240663" w:rsidRDefault="00240663" w:rsidP="00240663">
            <w:pPr>
              <w:pStyle w:val="a3"/>
              <w:ind w:rightChars="-3" w:right="-7" w:firstLineChars="0" w:firstLine="0"/>
              <w:jc w:val="center"/>
              <w:rPr>
                <w:sz w:val="18"/>
                <w:szCs w:val="18"/>
              </w:rPr>
            </w:pPr>
            <w:r>
              <w:rPr>
                <w:sz w:val="18"/>
                <w:szCs w:val="18"/>
              </w:rPr>
              <w:t>Intel Core i5-3230M @2.60GHz</w:t>
            </w:r>
          </w:p>
        </w:tc>
      </w:tr>
      <w:tr w:rsidR="00240663" w14:paraId="79D4F9FB" w14:textId="77777777" w:rsidTr="00240663">
        <w:trPr>
          <w:jc w:val="center"/>
        </w:trPr>
        <w:tc>
          <w:tcPr>
            <w:tcW w:w="2226" w:type="dxa"/>
          </w:tcPr>
          <w:p w14:paraId="7DED0B03" w14:textId="77777777" w:rsidR="00240663" w:rsidRDefault="00240663">
            <w:pPr>
              <w:pStyle w:val="a3"/>
              <w:ind w:firstLineChars="0" w:firstLine="0"/>
              <w:jc w:val="center"/>
              <w:rPr>
                <w:sz w:val="18"/>
                <w:szCs w:val="18"/>
              </w:rPr>
            </w:pPr>
            <w:r>
              <w:rPr>
                <w:sz w:val="18"/>
                <w:szCs w:val="18"/>
              </w:rPr>
              <w:t>Memory</w:t>
            </w:r>
          </w:p>
        </w:tc>
        <w:tc>
          <w:tcPr>
            <w:tcW w:w="2877" w:type="dxa"/>
          </w:tcPr>
          <w:p w14:paraId="09CC6A6E" w14:textId="1C77710A" w:rsidR="00240663" w:rsidRDefault="00240663" w:rsidP="00240663">
            <w:pPr>
              <w:pStyle w:val="a3"/>
              <w:ind w:rightChars="-3" w:right="-7" w:firstLineChars="0" w:firstLine="0"/>
              <w:jc w:val="center"/>
              <w:rPr>
                <w:sz w:val="18"/>
                <w:szCs w:val="18"/>
              </w:rPr>
            </w:pPr>
            <w:r>
              <w:rPr>
                <w:sz w:val="18"/>
                <w:szCs w:val="18"/>
              </w:rPr>
              <w:t>16GB</w:t>
            </w:r>
          </w:p>
        </w:tc>
      </w:tr>
      <w:tr w:rsidR="00240663" w14:paraId="0174264F" w14:textId="77777777" w:rsidTr="00240663">
        <w:trPr>
          <w:jc w:val="center"/>
        </w:trPr>
        <w:tc>
          <w:tcPr>
            <w:tcW w:w="2226" w:type="dxa"/>
            <w:tcBorders>
              <w:top w:val="nil"/>
              <w:bottom w:val="single" w:sz="12" w:space="0" w:color="008000"/>
            </w:tcBorders>
          </w:tcPr>
          <w:p w14:paraId="4E774303" w14:textId="77777777" w:rsidR="00240663" w:rsidRDefault="00240663">
            <w:pPr>
              <w:pStyle w:val="a3"/>
              <w:ind w:firstLineChars="0" w:firstLine="0"/>
              <w:jc w:val="center"/>
              <w:rPr>
                <w:sz w:val="18"/>
                <w:szCs w:val="18"/>
              </w:rPr>
            </w:pPr>
            <w:r>
              <w:rPr>
                <w:sz w:val="18"/>
                <w:szCs w:val="18"/>
              </w:rPr>
              <w:t>OS</w:t>
            </w:r>
          </w:p>
          <w:p w14:paraId="7700DE14" w14:textId="103810BA" w:rsidR="00240663" w:rsidRDefault="00240663">
            <w:pPr>
              <w:pStyle w:val="a3"/>
              <w:ind w:firstLineChars="0" w:firstLine="0"/>
              <w:jc w:val="center"/>
              <w:rPr>
                <w:sz w:val="18"/>
                <w:szCs w:val="18"/>
              </w:rPr>
            </w:pPr>
            <w:r>
              <w:rPr>
                <w:rFonts w:hint="eastAsia"/>
                <w:sz w:val="18"/>
                <w:szCs w:val="18"/>
              </w:rPr>
              <w:t>Platform</w:t>
            </w:r>
          </w:p>
        </w:tc>
        <w:tc>
          <w:tcPr>
            <w:tcW w:w="2877" w:type="dxa"/>
            <w:tcBorders>
              <w:top w:val="nil"/>
              <w:bottom w:val="single" w:sz="12" w:space="0" w:color="008000"/>
            </w:tcBorders>
          </w:tcPr>
          <w:p w14:paraId="090EBCF9" w14:textId="04200A30" w:rsidR="00240663" w:rsidRDefault="00240663" w:rsidP="00240663">
            <w:pPr>
              <w:pStyle w:val="a3"/>
              <w:ind w:rightChars="-3" w:right="-7" w:firstLineChars="0" w:firstLine="0"/>
              <w:jc w:val="center"/>
              <w:rPr>
                <w:sz w:val="18"/>
                <w:szCs w:val="18"/>
              </w:rPr>
            </w:pPr>
            <w:r>
              <w:rPr>
                <w:sz w:val="18"/>
                <w:szCs w:val="18"/>
              </w:rPr>
              <w:t xml:space="preserve">Windows </w:t>
            </w:r>
            <w:r>
              <w:rPr>
                <w:rFonts w:hint="eastAsia"/>
                <w:sz w:val="18"/>
                <w:szCs w:val="18"/>
              </w:rPr>
              <w:t>10 Pro</w:t>
            </w:r>
          </w:p>
          <w:p w14:paraId="77549D26" w14:textId="45B6B7A0" w:rsidR="00240663" w:rsidRDefault="00240663" w:rsidP="00240663">
            <w:pPr>
              <w:pStyle w:val="a3"/>
              <w:ind w:rightChars="-3" w:right="-7" w:firstLineChars="0" w:firstLine="0"/>
              <w:jc w:val="center"/>
              <w:rPr>
                <w:sz w:val="18"/>
                <w:szCs w:val="18"/>
              </w:rPr>
            </w:pPr>
            <w:r>
              <w:rPr>
                <w:rFonts w:hint="eastAsia"/>
                <w:sz w:val="18"/>
                <w:szCs w:val="18"/>
              </w:rPr>
              <w:t>Java 1.8.0_37</w:t>
            </w:r>
          </w:p>
        </w:tc>
      </w:tr>
    </w:tbl>
    <w:p w14:paraId="5FEE504E" w14:textId="77777777" w:rsidR="000C5960" w:rsidRDefault="000C5960" w:rsidP="00207D8A">
      <w:pPr>
        <w:pStyle w:val="10"/>
      </w:pPr>
      <w:bookmarkStart w:id="43" w:name="_Toc5546"/>
      <w:r>
        <w:rPr>
          <w:rFonts w:hint="eastAsia"/>
        </w:rPr>
        <w:lastRenderedPageBreak/>
        <w:t>总体</w:t>
      </w:r>
      <w:commentRangeStart w:id="44"/>
      <w:r>
        <w:rPr>
          <w:rFonts w:hint="eastAsia"/>
        </w:rPr>
        <w:t>方案设计</w:t>
      </w:r>
      <w:commentRangeEnd w:id="44"/>
      <w:r>
        <w:rPr>
          <w:rStyle w:val="a8"/>
          <w:rFonts w:ascii="Times New Roman" w:eastAsia="宋体" w:hAnsi="Times New Roman"/>
        </w:rPr>
        <w:commentReference w:id="44"/>
      </w:r>
      <w:bookmarkEnd w:id="43"/>
    </w:p>
    <w:p w14:paraId="548BB599" w14:textId="77777777" w:rsidR="000C5960" w:rsidRDefault="00186A26">
      <w:pPr>
        <w:pStyle w:val="2"/>
        <w:tabs>
          <w:tab w:val="clear" w:pos="720"/>
        </w:tabs>
        <w:spacing w:beforeLines="0" w:before="459" w:afterLines="0" w:after="459"/>
      </w:pPr>
      <w:bookmarkStart w:id="45" w:name="_Toc32722"/>
      <w:r>
        <w:rPr>
          <w:rFonts w:hint="eastAsia"/>
        </w:rPr>
        <w:t>构建单周期</w:t>
      </w:r>
      <w:r>
        <w:rPr>
          <w:rFonts w:hint="eastAsia"/>
        </w:rPr>
        <w:t>CPU</w:t>
      </w:r>
      <w:bookmarkEnd w:id="45"/>
    </w:p>
    <w:p w14:paraId="0C6C8367" w14:textId="6036C283" w:rsidR="00AC33A4" w:rsidRDefault="00AC33A4">
      <w:pPr>
        <w:pStyle w:val="a3"/>
        <w:ind w:firstLine="480"/>
      </w:pPr>
      <w:r>
        <w:rPr>
          <w:rFonts w:hint="eastAsia"/>
        </w:rPr>
        <w:t>本次试验的单周期</w:t>
      </w:r>
      <w:r>
        <w:rPr>
          <w:rFonts w:hint="eastAsia"/>
        </w:rPr>
        <w:t>CPU</w:t>
      </w:r>
      <w:r>
        <w:rPr>
          <w:rFonts w:hint="eastAsia"/>
        </w:rPr>
        <w:t>要支持</w:t>
      </w:r>
      <w:r>
        <w:rPr>
          <w:rFonts w:hint="eastAsia"/>
        </w:rPr>
        <w:t>27</w:t>
      </w:r>
      <w:r>
        <w:rPr>
          <w:rFonts w:hint="eastAsia"/>
        </w:rPr>
        <w:t>条指令，可以在之前组成原理的第三次试验的基础上进行扩展。</w:t>
      </w:r>
      <w:r w:rsidR="005C08D0">
        <w:rPr>
          <w:rFonts w:hint="eastAsia"/>
        </w:rPr>
        <w:t>由于之前的实验已经对运算器</w:t>
      </w:r>
      <w:r w:rsidR="005C08D0">
        <w:rPr>
          <w:rFonts w:hint="eastAsia"/>
        </w:rPr>
        <w:t>ALU</w:t>
      </w:r>
      <w:r w:rsidR="005C08D0">
        <w:rPr>
          <w:rFonts w:hint="eastAsia"/>
        </w:rPr>
        <w:t>进行了封装，也对寄存器组</w:t>
      </w:r>
      <w:r w:rsidR="005C08D0">
        <w:rPr>
          <w:rFonts w:hint="eastAsia"/>
        </w:rPr>
        <w:t>RegFile</w:t>
      </w:r>
      <w:r w:rsidR="005C08D0">
        <w:rPr>
          <w:rFonts w:hint="eastAsia"/>
        </w:rPr>
        <w:t>进行了封装，这些功能部件可以直接使用已封装的。</w:t>
      </w:r>
      <w:r>
        <w:rPr>
          <w:rFonts w:hint="eastAsia"/>
        </w:rPr>
        <w:t>首先根据</w:t>
      </w:r>
      <w:r>
        <w:rPr>
          <w:rFonts w:hint="eastAsia"/>
        </w:rPr>
        <w:t>MIPS</w:t>
      </w:r>
      <w:r>
        <w:rPr>
          <w:rFonts w:hint="eastAsia"/>
        </w:rPr>
        <w:t>手册查找每一条指令的指令格式</w:t>
      </w:r>
      <w:r w:rsidR="005C08D0">
        <w:rPr>
          <w:rFonts w:hint="eastAsia"/>
        </w:rPr>
        <w:t>及其实现的功能</w:t>
      </w:r>
      <w:r w:rsidR="00983D08">
        <w:rPr>
          <w:rFonts w:hint="eastAsia"/>
        </w:rPr>
        <w:t>，分析</w:t>
      </w:r>
      <w:r>
        <w:rPr>
          <w:rFonts w:hint="eastAsia"/>
        </w:rPr>
        <w:t>其操作的数据通路，并绘制数据通路表（如</w:t>
      </w:r>
      <w:r>
        <w:fldChar w:fldCharType="begin"/>
      </w:r>
      <w:r>
        <w:instrText xml:space="preserve"> REF _Ref446234187 \h </w:instrText>
      </w:r>
      <w:r>
        <w:fldChar w:fldCharType="separate"/>
      </w:r>
      <w:r>
        <w:rPr>
          <w:rFonts w:hint="eastAsia"/>
        </w:rPr>
        <w:t>图</w:t>
      </w:r>
      <w:r>
        <w:rPr>
          <w:rFonts w:hint="eastAsia"/>
        </w:rPr>
        <w:t xml:space="preserve"> </w:t>
      </w:r>
      <w:r>
        <w:rPr>
          <w:noProof/>
        </w:rPr>
        <w:t>3</w:t>
      </w:r>
      <w:r>
        <w:noBreakHyphen/>
      </w:r>
      <w:r>
        <w:rPr>
          <w:noProof/>
        </w:rPr>
        <w:t>1</w:t>
      </w:r>
      <w:r>
        <w:fldChar w:fldCharType="end"/>
      </w:r>
      <w:r w:rsidR="005A747E">
        <w:rPr>
          <w:rFonts w:hint="eastAsia"/>
        </w:rPr>
        <w:t>）。</w:t>
      </w:r>
    </w:p>
    <w:p w14:paraId="3B11BF92" w14:textId="26119C3F" w:rsidR="00AC33A4" w:rsidRPr="00AC33A4" w:rsidRDefault="00AC33A4">
      <w:pPr>
        <w:pStyle w:val="a3"/>
        <w:ind w:firstLine="480"/>
      </w:pPr>
    </w:p>
    <w:p w14:paraId="5D06CF5A" w14:textId="48B191F0" w:rsidR="00AC33A4" w:rsidRDefault="005C08D0" w:rsidP="00AC33A4">
      <w:pPr>
        <w:pStyle w:val="a3"/>
        <w:keepNext/>
        <w:ind w:firstLine="480"/>
        <w:jc w:val="center"/>
      </w:pPr>
      <w:r>
        <w:rPr>
          <w:noProof/>
        </w:rPr>
        <w:drawing>
          <wp:inline distT="0" distB="0" distL="0" distR="0" wp14:anchorId="5F3881C5" wp14:editId="22776F92">
            <wp:extent cx="5615940" cy="2031365"/>
            <wp:effectExtent l="0" t="0" r="381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Q截图20160320104442.jpg"/>
                    <pic:cNvPicPr/>
                  </pic:nvPicPr>
                  <pic:blipFill>
                    <a:blip r:embed="rId24">
                      <a:extLst>
                        <a:ext uri="{28A0092B-C50C-407E-A947-70E740481C1C}">
                          <a14:useLocalDpi xmlns:a14="http://schemas.microsoft.com/office/drawing/2010/main" val="0"/>
                        </a:ext>
                      </a:extLst>
                    </a:blip>
                    <a:stretch>
                      <a:fillRect/>
                    </a:stretch>
                  </pic:blipFill>
                  <pic:spPr>
                    <a:xfrm>
                      <a:off x="0" y="0"/>
                      <a:ext cx="5615940" cy="2031365"/>
                    </a:xfrm>
                    <a:prstGeom prst="rect">
                      <a:avLst/>
                    </a:prstGeom>
                  </pic:spPr>
                </pic:pic>
              </a:graphicData>
            </a:graphic>
          </wp:inline>
        </w:drawing>
      </w:r>
    </w:p>
    <w:p w14:paraId="0CA3DFA7" w14:textId="7F4F4B54" w:rsidR="00AC33A4" w:rsidRDefault="00AC33A4" w:rsidP="00AC33A4">
      <w:pPr>
        <w:pStyle w:val="aff1"/>
        <w:spacing w:before="91" w:after="91"/>
      </w:pPr>
      <w:bookmarkStart w:id="46" w:name="_Ref446234187"/>
      <w:bookmarkStart w:id="47" w:name="_Ref446234180"/>
      <w:r>
        <w:rPr>
          <w:rFonts w:hint="eastAsia"/>
        </w:rPr>
        <w:t xml:space="preserve">图 </w:t>
      </w:r>
      <w:r w:rsidR="00523D28">
        <w:fldChar w:fldCharType="begin"/>
      </w:r>
      <w:r w:rsidR="00523D28">
        <w:instrText xml:space="preserve"> </w:instrText>
      </w:r>
      <w:r w:rsidR="00523D28">
        <w:rPr>
          <w:rFonts w:hint="eastAsia"/>
        </w:rPr>
        <w:instrText>STYLEREF 1 \s</w:instrText>
      </w:r>
      <w:r w:rsidR="00523D28">
        <w:instrText xml:space="preserve"> </w:instrText>
      </w:r>
      <w:r w:rsidR="00523D28">
        <w:fldChar w:fldCharType="separate"/>
      </w:r>
      <w:r w:rsidR="00523D28">
        <w:rPr>
          <w:noProof/>
        </w:rPr>
        <w:t>3</w:t>
      </w:r>
      <w:r w:rsidR="00523D28">
        <w:fldChar w:fldCharType="end"/>
      </w:r>
      <w:r w:rsidR="00523D28">
        <w:noBreakHyphen/>
      </w:r>
      <w:r w:rsidR="00523D28">
        <w:fldChar w:fldCharType="begin"/>
      </w:r>
      <w:r w:rsidR="00523D28">
        <w:instrText xml:space="preserve"> </w:instrText>
      </w:r>
      <w:r w:rsidR="00523D28">
        <w:rPr>
          <w:rFonts w:hint="eastAsia"/>
        </w:rPr>
        <w:instrText>SEQ 图 \* ARABIC \s 1</w:instrText>
      </w:r>
      <w:r w:rsidR="00523D28">
        <w:instrText xml:space="preserve"> </w:instrText>
      </w:r>
      <w:r w:rsidR="00523D28">
        <w:fldChar w:fldCharType="separate"/>
      </w:r>
      <w:r w:rsidR="00523D28">
        <w:rPr>
          <w:noProof/>
        </w:rPr>
        <w:t>1</w:t>
      </w:r>
      <w:r w:rsidR="00523D28">
        <w:fldChar w:fldCharType="end"/>
      </w:r>
      <w:bookmarkEnd w:id="46"/>
      <w:r>
        <w:t xml:space="preserve"> </w:t>
      </w:r>
      <w:bookmarkEnd w:id="47"/>
      <w:r w:rsidR="007B2347">
        <w:rPr>
          <w:rFonts w:hint="eastAsia"/>
        </w:rPr>
        <w:t>数据通路表</w:t>
      </w:r>
    </w:p>
    <w:p w14:paraId="0B1675C8" w14:textId="41448CDF" w:rsidR="007B2347" w:rsidRDefault="005C08D0" w:rsidP="007B2347">
      <w:pPr>
        <w:pStyle w:val="a3"/>
        <w:ind w:firstLine="480"/>
      </w:pPr>
      <w:r>
        <w:rPr>
          <w:rFonts w:hint="eastAsia"/>
        </w:rPr>
        <w:t>之后根据</w:t>
      </w:r>
      <w:r w:rsidR="007B2347">
        <w:rPr>
          <w:rFonts w:hint="eastAsia"/>
        </w:rPr>
        <w:t>数据通路表分析归纳控点信号。先统计出每个控点信号需要进行的选择通路的个数，以便对控点的选择信号进行编码，整理出控点信号表，如</w:t>
      </w:r>
      <w:r w:rsidR="007B2347">
        <w:fldChar w:fldCharType="begin"/>
      </w:r>
      <w:r w:rsidR="007B2347">
        <w:instrText xml:space="preserve"> </w:instrText>
      </w:r>
      <w:r w:rsidR="007B2347">
        <w:rPr>
          <w:rFonts w:hint="eastAsia"/>
        </w:rPr>
        <w:instrText>REF _Ref447205689 \h</w:instrText>
      </w:r>
      <w:r w:rsidR="007B2347">
        <w:instrText xml:space="preserve"> </w:instrText>
      </w:r>
      <w:r w:rsidR="007B2347">
        <w:fldChar w:fldCharType="separate"/>
      </w:r>
      <w:r w:rsidR="007B2347">
        <w:rPr>
          <w:rFonts w:hint="eastAsia"/>
        </w:rPr>
        <w:t>图</w:t>
      </w:r>
      <w:r w:rsidR="007B2347">
        <w:rPr>
          <w:rFonts w:hint="eastAsia"/>
        </w:rPr>
        <w:t xml:space="preserve"> </w:t>
      </w:r>
      <w:r w:rsidR="007B2347">
        <w:rPr>
          <w:noProof/>
        </w:rPr>
        <w:t>3</w:t>
      </w:r>
      <w:r w:rsidR="007B2347">
        <w:noBreakHyphen/>
      </w:r>
      <w:r w:rsidR="007B2347">
        <w:rPr>
          <w:noProof/>
        </w:rPr>
        <w:t>2</w:t>
      </w:r>
      <w:r w:rsidR="007B2347">
        <w:fldChar w:fldCharType="end"/>
      </w:r>
      <w:r w:rsidR="007B2347">
        <w:rPr>
          <w:rFonts w:hint="eastAsia"/>
        </w:rPr>
        <w:t>。进行了选择信号的编码，方便之后使用真值表生成电路。</w:t>
      </w:r>
    </w:p>
    <w:p w14:paraId="0AB5A8A0" w14:textId="77777777" w:rsidR="007B2347" w:rsidRDefault="007B2347" w:rsidP="007B2347">
      <w:pPr>
        <w:pStyle w:val="a3"/>
        <w:keepNext/>
        <w:ind w:firstLine="480"/>
        <w:jc w:val="center"/>
      </w:pPr>
      <w:r>
        <w:rPr>
          <w:noProof/>
        </w:rPr>
        <w:drawing>
          <wp:inline distT="0" distB="0" distL="0" distR="0" wp14:anchorId="79467434" wp14:editId="504CE74D">
            <wp:extent cx="5615940" cy="2033270"/>
            <wp:effectExtent l="0" t="0" r="381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Q截图20160331163823.jpg"/>
                    <pic:cNvPicPr/>
                  </pic:nvPicPr>
                  <pic:blipFill>
                    <a:blip r:embed="rId25">
                      <a:extLst>
                        <a:ext uri="{28A0092B-C50C-407E-A947-70E740481C1C}">
                          <a14:useLocalDpi xmlns:a14="http://schemas.microsoft.com/office/drawing/2010/main" val="0"/>
                        </a:ext>
                      </a:extLst>
                    </a:blip>
                    <a:stretch>
                      <a:fillRect/>
                    </a:stretch>
                  </pic:blipFill>
                  <pic:spPr>
                    <a:xfrm>
                      <a:off x="0" y="0"/>
                      <a:ext cx="5615940" cy="2033270"/>
                    </a:xfrm>
                    <a:prstGeom prst="rect">
                      <a:avLst/>
                    </a:prstGeom>
                  </pic:spPr>
                </pic:pic>
              </a:graphicData>
            </a:graphic>
          </wp:inline>
        </w:drawing>
      </w:r>
    </w:p>
    <w:p w14:paraId="033FF4ED" w14:textId="1FD88590" w:rsidR="007B2347" w:rsidRDefault="007B2347" w:rsidP="007B2347">
      <w:pPr>
        <w:pStyle w:val="aff1"/>
        <w:spacing w:before="91" w:after="91"/>
      </w:pPr>
      <w:bookmarkStart w:id="48" w:name="_Ref447205689"/>
      <w:r>
        <w:rPr>
          <w:rFonts w:hint="eastAsia"/>
        </w:rPr>
        <w:t xml:space="preserve">图 </w:t>
      </w:r>
      <w:r w:rsidR="00523D28">
        <w:fldChar w:fldCharType="begin"/>
      </w:r>
      <w:r w:rsidR="00523D28">
        <w:instrText xml:space="preserve"> </w:instrText>
      </w:r>
      <w:r w:rsidR="00523D28">
        <w:rPr>
          <w:rFonts w:hint="eastAsia"/>
        </w:rPr>
        <w:instrText>STYLEREF 1 \s</w:instrText>
      </w:r>
      <w:r w:rsidR="00523D28">
        <w:instrText xml:space="preserve"> </w:instrText>
      </w:r>
      <w:r w:rsidR="00523D28">
        <w:fldChar w:fldCharType="separate"/>
      </w:r>
      <w:r w:rsidR="00523D28">
        <w:rPr>
          <w:noProof/>
        </w:rPr>
        <w:t>3</w:t>
      </w:r>
      <w:r w:rsidR="00523D28">
        <w:fldChar w:fldCharType="end"/>
      </w:r>
      <w:r w:rsidR="00523D28">
        <w:noBreakHyphen/>
      </w:r>
      <w:r w:rsidR="00523D28">
        <w:fldChar w:fldCharType="begin"/>
      </w:r>
      <w:r w:rsidR="00523D28">
        <w:instrText xml:space="preserve"> </w:instrText>
      </w:r>
      <w:r w:rsidR="00523D28">
        <w:rPr>
          <w:rFonts w:hint="eastAsia"/>
        </w:rPr>
        <w:instrText>SEQ 图 \* ARABIC \s 1</w:instrText>
      </w:r>
      <w:r w:rsidR="00523D28">
        <w:instrText xml:space="preserve"> </w:instrText>
      </w:r>
      <w:r w:rsidR="00523D28">
        <w:fldChar w:fldCharType="separate"/>
      </w:r>
      <w:r w:rsidR="00523D28">
        <w:rPr>
          <w:noProof/>
        </w:rPr>
        <w:t>2</w:t>
      </w:r>
      <w:r w:rsidR="00523D28">
        <w:fldChar w:fldCharType="end"/>
      </w:r>
      <w:bookmarkEnd w:id="48"/>
      <w:r>
        <w:t xml:space="preserve"> </w:t>
      </w:r>
      <w:r>
        <w:rPr>
          <w:rFonts w:hint="eastAsia"/>
        </w:rPr>
        <w:t>控点信号表</w:t>
      </w:r>
    </w:p>
    <w:p w14:paraId="2612A5E0" w14:textId="30B5296C" w:rsidR="007B2347" w:rsidRDefault="007B2347">
      <w:pPr>
        <w:pStyle w:val="a3"/>
        <w:ind w:firstLine="480"/>
      </w:pPr>
      <w:r>
        <w:rPr>
          <w:rFonts w:hint="eastAsia"/>
        </w:rPr>
        <w:lastRenderedPageBreak/>
        <w:t>根据控点信号表构建</w:t>
      </w:r>
      <w:r>
        <w:rPr>
          <w:rFonts w:hint="eastAsia"/>
        </w:rPr>
        <w:t>Control</w:t>
      </w:r>
      <w:r>
        <w:rPr>
          <w:rFonts w:hint="eastAsia"/>
        </w:rPr>
        <w:t>模块，</w:t>
      </w:r>
      <w:r w:rsidR="003B6421">
        <w:rPr>
          <w:rFonts w:hint="eastAsia"/>
        </w:rPr>
        <w:t>再根据数据通路高层透视图，如</w:t>
      </w:r>
      <w:r w:rsidR="003B6421">
        <w:fldChar w:fldCharType="begin"/>
      </w:r>
      <w:r w:rsidR="003B6421">
        <w:instrText xml:space="preserve"> </w:instrText>
      </w:r>
      <w:r w:rsidR="003B6421">
        <w:rPr>
          <w:rFonts w:hint="eastAsia"/>
        </w:rPr>
        <w:instrText>REF _Ref447206044 \h</w:instrText>
      </w:r>
      <w:r w:rsidR="003B6421">
        <w:instrText xml:space="preserve"> </w:instrText>
      </w:r>
      <w:r w:rsidR="003B6421">
        <w:fldChar w:fldCharType="separate"/>
      </w:r>
      <w:r w:rsidR="003B6421">
        <w:rPr>
          <w:rFonts w:hint="eastAsia"/>
        </w:rPr>
        <w:t>图</w:t>
      </w:r>
      <w:r w:rsidR="003B6421">
        <w:rPr>
          <w:rFonts w:hint="eastAsia"/>
        </w:rPr>
        <w:t xml:space="preserve"> </w:t>
      </w:r>
      <w:r w:rsidR="003B6421">
        <w:rPr>
          <w:noProof/>
        </w:rPr>
        <w:t>3</w:t>
      </w:r>
      <w:r w:rsidR="003B6421">
        <w:noBreakHyphen/>
      </w:r>
      <w:r w:rsidR="003B6421">
        <w:rPr>
          <w:noProof/>
        </w:rPr>
        <w:t>3</w:t>
      </w:r>
      <w:r w:rsidR="003B6421">
        <w:fldChar w:fldCharType="end"/>
      </w:r>
      <w:r w:rsidR="003B6421">
        <w:rPr>
          <w:rFonts w:hint="eastAsia"/>
        </w:rPr>
        <w:t>，将主要功能部件之间的数据流向进行初步连接。</w:t>
      </w:r>
    </w:p>
    <w:p w14:paraId="650100FF" w14:textId="77777777" w:rsidR="003B6421" w:rsidRDefault="003B6421" w:rsidP="003B6421">
      <w:pPr>
        <w:pStyle w:val="a3"/>
        <w:keepNext/>
        <w:ind w:firstLine="480"/>
        <w:jc w:val="center"/>
      </w:pPr>
      <w:r>
        <w:rPr>
          <w:noProof/>
        </w:rPr>
        <w:drawing>
          <wp:inline distT="0" distB="0" distL="0" distR="0" wp14:anchorId="1D215AF8" wp14:editId="4FA1A79E">
            <wp:extent cx="5615940" cy="2997835"/>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Q截图20160331164448.jpg"/>
                    <pic:cNvPicPr/>
                  </pic:nvPicPr>
                  <pic:blipFill>
                    <a:blip r:embed="rId26">
                      <a:extLst>
                        <a:ext uri="{28A0092B-C50C-407E-A947-70E740481C1C}">
                          <a14:useLocalDpi xmlns:a14="http://schemas.microsoft.com/office/drawing/2010/main" val="0"/>
                        </a:ext>
                      </a:extLst>
                    </a:blip>
                    <a:stretch>
                      <a:fillRect/>
                    </a:stretch>
                  </pic:blipFill>
                  <pic:spPr>
                    <a:xfrm>
                      <a:off x="0" y="0"/>
                      <a:ext cx="5615940" cy="2997835"/>
                    </a:xfrm>
                    <a:prstGeom prst="rect">
                      <a:avLst/>
                    </a:prstGeom>
                  </pic:spPr>
                </pic:pic>
              </a:graphicData>
            </a:graphic>
          </wp:inline>
        </w:drawing>
      </w:r>
    </w:p>
    <w:p w14:paraId="6D17BED3" w14:textId="4E4F70C2" w:rsidR="003B6421" w:rsidRDefault="003B6421" w:rsidP="003B6421">
      <w:pPr>
        <w:pStyle w:val="aff1"/>
        <w:spacing w:before="91" w:after="91"/>
      </w:pPr>
      <w:bookmarkStart w:id="49" w:name="_Ref447206044"/>
      <w:bookmarkStart w:id="50" w:name="_Ref447351758"/>
      <w:r>
        <w:rPr>
          <w:rFonts w:hint="eastAsia"/>
        </w:rPr>
        <w:t xml:space="preserve">图 </w:t>
      </w:r>
      <w:r w:rsidR="00523D28">
        <w:fldChar w:fldCharType="begin"/>
      </w:r>
      <w:r w:rsidR="00523D28">
        <w:instrText xml:space="preserve"> </w:instrText>
      </w:r>
      <w:r w:rsidR="00523D28">
        <w:rPr>
          <w:rFonts w:hint="eastAsia"/>
        </w:rPr>
        <w:instrText>STYLEREF 1 \s</w:instrText>
      </w:r>
      <w:r w:rsidR="00523D28">
        <w:instrText xml:space="preserve"> </w:instrText>
      </w:r>
      <w:r w:rsidR="00523D28">
        <w:fldChar w:fldCharType="separate"/>
      </w:r>
      <w:r w:rsidR="00523D28">
        <w:rPr>
          <w:noProof/>
        </w:rPr>
        <w:t>3</w:t>
      </w:r>
      <w:r w:rsidR="00523D28">
        <w:fldChar w:fldCharType="end"/>
      </w:r>
      <w:r w:rsidR="00523D28">
        <w:noBreakHyphen/>
      </w:r>
      <w:r w:rsidR="00523D28">
        <w:fldChar w:fldCharType="begin"/>
      </w:r>
      <w:r w:rsidR="00523D28">
        <w:instrText xml:space="preserve"> </w:instrText>
      </w:r>
      <w:r w:rsidR="00523D28">
        <w:rPr>
          <w:rFonts w:hint="eastAsia"/>
        </w:rPr>
        <w:instrText>SEQ 图 \* ARABIC \s 1</w:instrText>
      </w:r>
      <w:r w:rsidR="00523D28">
        <w:instrText xml:space="preserve"> </w:instrText>
      </w:r>
      <w:r w:rsidR="00523D28">
        <w:fldChar w:fldCharType="separate"/>
      </w:r>
      <w:r w:rsidR="00523D28">
        <w:rPr>
          <w:noProof/>
        </w:rPr>
        <w:t>3</w:t>
      </w:r>
      <w:r w:rsidR="00523D28">
        <w:fldChar w:fldCharType="end"/>
      </w:r>
      <w:bookmarkEnd w:id="49"/>
      <w:r>
        <w:rPr>
          <w:rFonts w:hint="eastAsia"/>
        </w:rPr>
        <w:t>数据通路高层透视图</w:t>
      </w:r>
      <w:bookmarkEnd w:id="50"/>
    </w:p>
    <w:p w14:paraId="541263F8" w14:textId="3B32F5D3" w:rsidR="003B6421" w:rsidRDefault="003B6421">
      <w:pPr>
        <w:pStyle w:val="a3"/>
        <w:ind w:firstLine="480"/>
      </w:pPr>
      <w:r>
        <w:rPr>
          <w:rFonts w:hint="eastAsia"/>
        </w:rPr>
        <w:t>之后再根据每一条指令的特点以及每个部件的特点进行相应的改动和调整，完善该</w:t>
      </w:r>
      <w:r>
        <w:rPr>
          <w:rFonts w:hint="eastAsia"/>
        </w:rPr>
        <w:t>CPU</w:t>
      </w:r>
      <w:r>
        <w:rPr>
          <w:rFonts w:hint="eastAsia"/>
        </w:rPr>
        <w:t>的数据路线及相应的控点选择器的输入和输出信号。</w:t>
      </w:r>
    </w:p>
    <w:p w14:paraId="2D0D755F" w14:textId="1D0513CA" w:rsidR="003B6421" w:rsidRPr="003B6421" w:rsidRDefault="003B6421">
      <w:pPr>
        <w:pStyle w:val="a3"/>
        <w:ind w:firstLine="480"/>
      </w:pPr>
      <w:r>
        <w:rPr>
          <w:rFonts w:hint="eastAsia"/>
        </w:rPr>
        <w:t>最后参照任务文件夹下的测试程序进行汇编，得到十六进制的机器码文件，装填到</w:t>
      </w:r>
      <w:r>
        <w:rPr>
          <w:rFonts w:hint="eastAsia"/>
        </w:rPr>
        <w:t>CPU</w:t>
      </w:r>
      <w:r>
        <w:rPr>
          <w:rFonts w:hint="eastAsia"/>
        </w:rPr>
        <w:t>分别进行</w:t>
      </w:r>
      <w:r>
        <w:rPr>
          <w:rFonts w:hint="eastAsia"/>
        </w:rPr>
        <w:t>J</w:t>
      </w:r>
      <w:r>
        <w:rPr>
          <w:rFonts w:hint="eastAsia"/>
        </w:rPr>
        <w:t>指令测试、</w:t>
      </w:r>
      <w:r>
        <w:rPr>
          <w:rFonts w:hint="eastAsia"/>
        </w:rPr>
        <w:t>B</w:t>
      </w:r>
      <w:r>
        <w:rPr>
          <w:rFonts w:hint="eastAsia"/>
        </w:rPr>
        <w:t>指令测试、排序测试、移位测试、走马灯测试之后，再通过基准测试程序，即完成单周期</w:t>
      </w:r>
      <w:r>
        <w:rPr>
          <w:rFonts w:hint="eastAsia"/>
        </w:rPr>
        <w:t>CPU</w:t>
      </w:r>
      <w:r>
        <w:rPr>
          <w:rFonts w:hint="eastAsia"/>
        </w:rPr>
        <w:t>的构建。</w:t>
      </w:r>
    </w:p>
    <w:p w14:paraId="06C8B6D3" w14:textId="77777777" w:rsidR="000C5960" w:rsidRDefault="000C5960">
      <w:pPr>
        <w:pStyle w:val="30"/>
        <w:tabs>
          <w:tab w:val="left" w:pos="1080"/>
        </w:tabs>
        <w:spacing w:beforeLines="0" w:before="229" w:afterLines="0" w:after="229"/>
      </w:pPr>
      <w:r>
        <w:rPr>
          <w:rFonts w:hint="eastAsia"/>
        </w:rPr>
        <w:t>总体设计</w:t>
      </w:r>
    </w:p>
    <w:p w14:paraId="64B1329E" w14:textId="3B407B1A" w:rsidR="00761748" w:rsidRDefault="00B671B4">
      <w:pPr>
        <w:pStyle w:val="a3"/>
        <w:ind w:firstLine="480"/>
      </w:pPr>
      <w:r w:rsidRPr="00B671B4">
        <w:t>本次</w:t>
      </w:r>
      <w:r w:rsidRPr="00B671B4">
        <w:t>CPU</w:t>
      </w:r>
      <w:r w:rsidRPr="00B671B4">
        <w:t>的设计是采用硬布线设计，</w:t>
      </w:r>
      <w:r w:rsidR="00761748">
        <w:rPr>
          <w:rFonts w:hint="eastAsia"/>
        </w:rPr>
        <w:t>主要部件包括</w:t>
      </w:r>
      <w:r w:rsidR="00761748">
        <w:rPr>
          <w:rFonts w:hint="eastAsia"/>
        </w:rPr>
        <w:t>PC</w:t>
      </w:r>
      <w:r w:rsidR="00761748">
        <w:rPr>
          <w:rFonts w:hint="eastAsia"/>
        </w:rPr>
        <w:t>计数器、指令存储器</w:t>
      </w:r>
      <w:r w:rsidR="00761748">
        <w:rPr>
          <w:rFonts w:hint="eastAsia"/>
        </w:rPr>
        <w:t>IM</w:t>
      </w:r>
      <w:r w:rsidR="00761748">
        <w:rPr>
          <w:rFonts w:hint="eastAsia"/>
        </w:rPr>
        <w:t>、寄存器组</w:t>
      </w:r>
      <w:r w:rsidR="00761748">
        <w:rPr>
          <w:rFonts w:hint="eastAsia"/>
        </w:rPr>
        <w:t>RF</w:t>
      </w:r>
      <w:r w:rsidR="00761748">
        <w:rPr>
          <w:rFonts w:hint="eastAsia"/>
        </w:rPr>
        <w:t>、运算器</w:t>
      </w:r>
      <w:r w:rsidR="00761748">
        <w:rPr>
          <w:rFonts w:hint="eastAsia"/>
        </w:rPr>
        <w:t>ALU</w:t>
      </w:r>
      <w:r w:rsidR="00761748">
        <w:rPr>
          <w:rFonts w:hint="eastAsia"/>
        </w:rPr>
        <w:t>、数据存储器</w:t>
      </w:r>
      <w:r w:rsidR="00761748">
        <w:rPr>
          <w:rFonts w:hint="eastAsia"/>
        </w:rPr>
        <w:t>DM</w:t>
      </w:r>
      <w:r w:rsidR="00761748">
        <w:rPr>
          <w:rFonts w:hint="eastAsia"/>
        </w:rPr>
        <w:t>；主要逻辑部件包括立即数扩展器、地址转移逻辑</w:t>
      </w:r>
      <w:r w:rsidR="00761748">
        <w:rPr>
          <w:rFonts w:hint="eastAsia"/>
        </w:rPr>
        <w:t>NPC</w:t>
      </w:r>
      <w:r w:rsidR="00761748">
        <w:rPr>
          <w:rFonts w:hint="eastAsia"/>
        </w:rPr>
        <w:t>，控制器</w:t>
      </w:r>
      <w:r w:rsidR="00E1487D">
        <w:rPr>
          <w:rFonts w:hint="eastAsia"/>
        </w:rPr>
        <w:t>Control</w:t>
      </w:r>
      <w:r w:rsidR="00761748">
        <w:rPr>
          <w:rFonts w:hint="eastAsia"/>
        </w:rPr>
        <w:t>。</w:t>
      </w:r>
    </w:p>
    <w:p w14:paraId="03384C95" w14:textId="64BDF5ED" w:rsidR="00B671B4" w:rsidRDefault="00B671B4">
      <w:pPr>
        <w:pStyle w:val="a3"/>
        <w:ind w:firstLine="480"/>
      </w:pPr>
      <w:r w:rsidRPr="00B671B4">
        <w:t>控制器</w:t>
      </w:r>
      <w:r w:rsidRPr="00B671B4">
        <w:t>Control</w:t>
      </w:r>
      <w:r w:rsidRPr="00B671B4">
        <w:t>模块</w:t>
      </w:r>
      <w:r>
        <w:rPr>
          <w:rFonts w:hint="eastAsia"/>
        </w:rPr>
        <w:t>对每条指令的解析全部是由逻辑门组合实现的</w:t>
      </w:r>
      <w:r w:rsidR="00761748">
        <w:rPr>
          <w:rFonts w:hint="eastAsia"/>
        </w:rPr>
        <w:t>；</w:t>
      </w:r>
      <w:r>
        <w:rPr>
          <w:rFonts w:hint="eastAsia"/>
        </w:rPr>
        <w:t>PC</w:t>
      </w:r>
      <w:r>
        <w:rPr>
          <w:rFonts w:hint="eastAsia"/>
        </w:rPr>
        <w:t>计数器即</w:t>
      </w:r>
      <w:r>
        <w:rPr>
          <w:rFonts w:hint="eastAsia"/>
        </w:rPr>
        <w:t>logisim</w:t>
      </w:r>
      <w:r>
        <w:rPr>
          <w:rFonts w:hint="eastAsia"/>
        </w:rPr>
        <w:t>寄存器，其和一个加法器构成</w:t>
      </w:r>
      <w:r>
        <w:rPr>
          <w:rFonts w:hint="eastAsia"/>
        </w:rPr>
        <w:t>PC+</w:t>
      </w:r>
      <w:r>
        <w:t>4</w:t>
      </w:r>
      <w:r>
        <w:rPr>
          <w:rFonts w:hint="eastAsia"/>
        </w:rPr>
        <w:t>的</w:t>
      </w:r>
      <w:r w:rsidR="00761748">
        <w:rPr>
          <w:rFonts w:hint="eastAsia"/>
        </w:rPr>
        <w:t>控制逻辑；指令存储器</w:t>
      </w:r>
      <w:r w:rsidR="00761748">
        <w:rPr>
          <w:rFonts w:hint="eastAsia"/>
        </w:rPr>
        <w:t>IM</w:t>
      </w:r>
      <w:r w:rsidR="00761748">
        <w:rPr>
          <w:rFonts w:hint="eastAsia"/>
        </w:rPr>
        <w:t>使用了一个</w:t>
      </w:r>
      <w:r w:rsidR="00761748">
        <w:rPr>
          <w:rFonts w:hint="eastAsia"/>
        </w:rPr>
        <w:t>logisim</w:t>
      </w:r>
      <w:r w:rsidR="00E1487D">
        <w:rPr>
          <w:rFonts w:hint="eastAsia"/>
        </w:rPr>
        <w:t>内置</w:t>
      </w:r>
      <w:r w:rsidR="00761748">
        <w:rPr>
          <w:rFonts w:hint="eastAsia"/>
        </w:rPr>
        <w:t>的元器件</w:t>
      </w:r>
      <w:r w:rsidR="00761748">
        <w:rPr>
          <w:rFonts w:hint="eastAsia"/>
        </w:rPr>
        <w:t>ROM</w:t>
      </w:r>
      <w:r w:rsidR="00761748">
        <w:rPr>
          <w:rFonts w:hint="eastAsia"/>
        </w:rPr>
        <w:t>，其地址位宽为</w:t>
      </w:r>
      <w:r w:rsidR="00761748">
        <w:rPr>
          <w:rFonts w:hint="eastAsia"/>
        </w:rPr>
        <w:t>10</w:t>
      </w:r>
      <w:r w:rsidR="00761748">
        <w:rPr>
          <w:rFonts w:hint="eastAsia"/>
        </w:rPr>
        <w:t>，数据位宽为</w:t>
      </w:r>
      <w:r w:rsidR="00761748">
        <w:rPr>
          <w:rFonts w:hint="eastAsia"/>
        </w:rPr>
        <w:t>32</w:t>
      </w:r>
      <w:r w:rsidR="00761748">
        <w:rPr>
          <w:rFonts w:hint="eastAsia"/>
        </w:rPr>
        <w:t>；寄存器组</w:t>
      </w:r>
      <w:r w:rsidR="00761748">
        <w:rPr>
          <w:rFonts w:hint="eastAsia"/>
        </w:rPr>
        <w:t>RF</w:t>
      </w:r>
      <w:r w:rsidR="00761748">
        <w:rPr>
          <w:rFonts w:hint="eastAsia"/>
        </w:rPr>
        <w:t>使用了上学期课程实验二中封装好的寄存器组</w:t>
      </w:r>
      <w:r w:rsidR="00761748">
        <w:rPr>
          <w:rFonts w:hint="eastAsia"/>
        </w:rPr>
        <w:t>RegFile</w:t>
      </w:r>
      <w:r w:rsidR="00761748">
        <w:rPr>
          <w:rFonts w:hint="eastAsia"/>
        </w:rPr>
        <w:t>，并对其封装进行了稍微的改善，去掉了最外层封装的文字部分，后面调用该部件时，便于连线；运算器</w:t>
      </w:r>
      <w:r w:rsidR="00761748">
        <w:rPr>
          <w:rFonts w:hint="eastAsia"/>
        </w:rPr>
        <w:t>ALU</w:t>
      </w:r>
      <w:r w:rsidR="00761748">
        <w:rPr>
          <w:rFonts w:hint="eastAsia"/>
        </w:rPr>
        <w:t>使用了上学</w:t>
      </w:r>
      <w:r w:rsidR="00761748">
        <w:rPr>
          <w:rFonts w:hint="eastAsia"/>
        </w:rPr>
        <w:lastRenderedPageBreak/>
        <w:t>期课程实验一中封装好的支持</w:t>
      </w:r>
      <w:r w:rsidR="00CE6793">
        <w:rPr>
          <w:rFonts w:hint="eastAsia"/>
        </w:rPr>
        <w:t>13</w:t>
      </w:r>
      <w:r w:rsidR="00CE6793">
        <w:rPr>
          <w:rFonts w:hint="eastAsia"/>
        </w:rPr>
        <w:t>种运算模式的运算器；数据存储器</w:t>
      </w:r>
      <w:r w:rsidR="00CE6793">
        <w:rPr>
          <w:rFonts w:hint="eastAsia"/>
        </w:rPr>
        <w:t>DM</w:t>
      </w:r>
      <w:r w:rsidR="00CE6793">
        <w:rPr>
          <w:rFonts w:hint="eastAsia"/>
        </w:rPr>
        <w:t>使用了一个</w:t>
      </w:r>
      <w:r w:rsidR="00CE6793">
        <w:rPr>
          <w:rFonts w:hint="eastAsia"/>
        </w:rPr>
        <w:t>logisim</w:t>
      </w:r>
      <w:r w:rsidR="00CE6793">
        <w:rPr>
          <w:rFonts w:hint="eastAsia"/>
        </w:rPr>
        <w:t>的元器件</w:t>
      </w:r>
      <w:r w:rsidR="00CE6793">
        <w:rPr>
          <w:rFonts w:hint="eastAsia"/>
        </w:rPr>
        <w:t>RAM</w:t>
      </w:r>
      <w:r w:rsidR="00CE6793">
        <w:rPr>
          <w:rFonts w:hint="eastAsia"/>
        </w:rPr>
        <w:t>，其</w:t>
      </w:r>
      <w:r w:rsidR="00E1487D">
        <w:rPr>
          <w:rFonts w:hint="eastAsia"/>
        </w:rPr>
        <w:t>地址位宽为</w:t>
      </w:r>
      <w:r w:rsidR="00E1487D">
        <w:rPr>
          <w:rFonts w:hint="eastAsia"/>
        </w:rPr>
        <w:t>16</w:t>
      </w:r>
      <w:r w:rsidR="00E1487D">
        <w:rPr>
          <w:rFonts w:hint="eastAsia"/>
        </w:rPr>
        <w:t>，数据位宽为</w:t>
      </w:r>
      <w:r w:rsidR="00E1487D">
        <w:rPr>
          <w:rFonts w:hint="eastAsia"/>
        </w:rPr>
        <w:t>32</w:t>
      </w:r>
      <w:r w:rsidR="00E1487D">
        <w:rPr>
          <w:rFonts w:hint="eastAsia"/>
        </w:rPr>
        <w:t>；立即数扩展直接使用了</w:t>
      </w:r>
      <w:r w:rsidR="00E1487D">
        <w:rPr>
          <w:rFonts w:hint="eastAsia"/>
        </w:rPr>
        <w:t>logisim</w:t>
      </w:r>
      <w:r w:rsidR="00E1487D">
        <w:rPr>
          <w:rFonts w:hint="eastAsia"/>
        </w:rPr>
        <w:t>的元器件有符号数</w:t>
      </w:r>
      <w:r w:rsidR="00E1487D">
        <w:rPr>
          <w:rFonts w:hint="eastAsia"/>
        </w:rPr>
        <w:t>16</w:t>
      </w:r>
      <w:r w:rsidR="00E1487D">
        <w:rPr>
          <w:rFonts w:hint="eastAsia"/>
        </w:rPr>
        <w:t>位到</w:t>
      </w:r>
      <w:r w:rsidR="00E1487D">
        <w:rPr>
          <w:rFonts w:hint="eastAsia"/>
        </w:rPr>
        <w:t>32</w:t>
      </w:r>
      <w:r w:rsidR="00E1487D">
        <w:rPr>
          <w:rFonts w:hint="eastAsia"/>
        </w:rPr>
        <w:t>位的扩展器；地址转移逻辑</w:t>
      </w:r>
      <w:r w:rsidR="00E1487D">
        <w:rPr>
          <w:rFonts w:hint="eastAsia"/>
        </w:rPr>
        <w:t>NPC</w:t>
      </w:r>
      <w:r w:rsidR="00E1487D">
        <w:rPr>
          <w:rFonts w:hint="eastAsia"/>
        </w:rPr>
        <w:t>在原来实验三的电路的基础上进行的改进，增加了</w:t>
      </w:r>
      <w:r w:rsidR="00E1487D">
        <w:rPr>
          <w:rFonts w:hint="eastAsia"/>
        </w:rPr>
        <w:t>J</w:t>
      </w:r>
      <w:r w:rsidR="00E1487D">
        <w:rPr>
          <w:rFonts w:hint="eastAsia"/>
        </w:rPr>
        <w:t>型指令的地址转移控制；控制器</w:t>
      </w:r>
      <w:r w:rsidR="00E1487D">
        <w:rPr>
          <w:rFonts w:hint="eastAsia"/>
        </w:rPr>
        <w:t>Control</w:t>
      </w:r>
      <w:r w:rsidR="00E1487D">
        <w:rPr>
          <w:rFonts w:hint="eastAsia"/>
        </w:rPr>
        <w:t>模块的设计是根据控点信号表转换来的真值表，利用</w:t>
      </w:r>
      <w:r w:rsidR="00E1487D">
        <w:rPr>
          <w:rFonts w:hint="eastAsia"/>
        </w:rPr>
        <w:t>logisim</w:t>
      </w:r>
      <w:r w:rsidR="00E1487D">
        <w:rPr>
          <w:rFonts w:hint="eastAsia"/>
        </w:rPr>
        <w:t>内置的真值表生成电路的功能，进行了电路的生成和改善，并最终封装成模块形式。</w:t>
      </w:r>
    </w:p>
    <w:p w14:paraId="4643070D" w14:textId="3C621BBB" w:rsidR="0088578B" w:rsidRPr="0088578B" w:rsidRDefault="0088578B" w:rsidP="0088578B">
      <w:pPr>
        <w:pStyle w:val="a3"/>
        <w:ind w:firstLine="480"/>
      </w:pPr>
      <w:r>
        <w:rPr>
          <w:rFonts w:hint="eastAsia"/>
        </w:rPr>
        <w:t>之后按照数据通路高层透视图（如</w:t>
      </w:r>
      <w:r>
        <w:fldChar w:fldCharType="begin"/>
      </w:r>
      <w:r>
        <w:instrText xml:space="preserve"> </w:instrText>
      </w:r>
      <w:r>
        <w:rPr>
          <w:rFonts w:hint="eastAsia"/>
        </w:rPr>
        <w:instrText>REF _Ref447351758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3</w:t>
      </w:r>
      <w:r>
        <w:fldChar w:fldCharType="end"/>
      </w:r>
      <w:r>
        <w:rPr>
          <w:rFonts w:hint="eastAsia"/>
        </w:rPr>
        <w:t>），</w:t>
      </w:r>
      <w:r>
        <w:rPr>
          <w:rFonts w:hint="eastAsia"/>
        </w:rPr>
        <w:t xml:space="preserve"> </w:t>
      </w:r>
      <w:r>
        <w:rPr>
          <w:rFonts w:hint="eastAsia"/>
        </w:rPr>
        <w:t>将各个部件进行布局，之后在各个控点信号处按照数据来源的个数放置不同控制位宽的数据选择器，再按照数据通路表的数据来源和去向进行数据通路线路的连接。然后按照控点信号表中给出的真值表将各个控点数据选择器的控制端的信号进行电路生成，并封装在</w:t>
      </w:r>
      <w:r>
        <w:rPr>
          <w:rFonts w:hint="eastAsia"/>
        </w:rPr>
        <w:t>Control</w:t>
      </w:r>
      <w:r>
        <w:rPr>
          <w:rFonts w:hint="eastAsia"/>
        </w:rPr>
        <w:t>模块中，最后再使用隧道将各个控点的控制信号和</w:t>
      </w:r>
      <w:r>
        <w:rPr>
          <w:rFonts w:hint="eastAsia"/>
        </w:rPr>
        <w:t>Control</w:t>
      </w:r>
      <w:r>
        <w:rPr>
          <w:rFonts w:hint="eastAsia"/>
        </w:rPr>
        <w:t>模块的输出进行匹配连接</w:t>
      </w:r>
      <w:r w:rsidR="003E026D">
        <w:rPr>
          <w:rFonts w:hint="eastAsia"/>
        </w:rPr>
        <w:t>。最后通过测试程序进行测试即可。</w:t>
      </w:r>
    </w:p>
    <w:p w14:paraId="0189536D" w14:textId="77777777" w:rsidR="000C5960" w:rsidRDefault="00186A26">
      <w:pPr>
        <w:pStyle w:val="30"/>
        <w:tabs>
          <w:tab w:val="left" w:pos="1080"/>
        </w:tabs>
        <w:spacing w:beforeLines="0" w:before="229" w:afterLines="0" w:after="229"/>
      </w:pPr>
      <w:r>
        <w:rPr>
          <w:rFonts w:hint="eastAsia"/>
        </w:rPr>
        <w:t>主要功能部件</w:t>
      </w:r>
    </w:p>
    <w:p w14:paraId="0C523998" w14:textId="45A9A469" w:rsidR="000C5960" w:rsidRPr="001E7E0D" w:rsidRDefault="001E7E0D" w:rsidP="00186A26">
      <w:pPr>
        <w:pStyle w:val="a3"/>
        <w:ind w:firstLine="480"/>
        <w:rPr>
          <w:color w:val="FF0000"/>
        </w:rPr>
      </w:pPr>
      <w:r>
        <w:rPr>
          <w:rFonts w:hint="eastAsia"/>
        </w:rPr>
        <w:t>由于本实验是在</w:t>
      </w:r>
      <w:r>
        <w:rPr>
          <w:rFonts w:hint="eastAsia"/>
        </w:rPr>
        <w:t>logisim</w:t>
      </w:r>
      <w:r>
        <w:rPr>
          <w:rFonts w:hint="eastAsia"/>
        </w:rPr>
        <w:t>平台下进行的，</w:t>
      </w:r>
      <w:r>
        <w:rPr>
          <w:rFonts w:hint="eastAsia"/>
        </w:rPr>
        <w:t>logisim</w:t>
      </w:r>
      <w:r>
        <w:rPr>
          <w:rFonts w:hint="eastAsia"/>
        </w:rPr>
        <w:t>内置库中给出了很多功能完善的部件，以便在构建各个功能部件的时候进行相应的调用。每个功能部件的实现均是根据其功能和特点，使用适当的逻辑部件或已封装好的组件，即可构建各个功能部件。其中</w:t>
      </w:r>
      <w:r w:rsidR="000C5960">
        <w:t>运算器</w:t>
      </w:r>
      <w:r>
        <w:rPr>
          <w:rFonts w:hint="eastAsia"/>
        </w:rPr>
        <w:t>是使用上学期课程实验一中已经封装好的</w:t>
      </w:r>
      <w:r>
        <w:rPr>
          <w:rFonts w:hint="eastAsia"/>
        </w:rPr>
        <w:t>ALU</w:t>
      </w:r>
      <w:r>
        <w:rPr>
          <w:rFonts w:hint="eastAsia"/>
        </w:rPr>
        <w:t>，其支持</w:t>
      </w:r>
      <w:r>
        <w:rPr>
          <w:rFonts w:hint="eastAsia"/>
        </w:rPr>
        <w:t>13</w:t>
      </w:r>
      <w:r>
        <w:rPr>
          <w:rFonts w:hint="eastAsia"/>
        </w:rPr>
        <w:t>种运算操作；寄存器组使用上学期课程实验二中已经封装好的</w:t>
      </w:r>
      <w:r>
        <w:rPr>
          <w:rFonts w:hint="eastAsia"/>
        </w:rPr>
        <w:t>RegFile</w:t>
      </w:r>
      <w:r>
        <w:rPr>
          <w:rFonts w:hint="eastAsia"/>
        </w:rPr>
        <w:t>，其为一个</w:t>
      </w:r>
      <w:r>
        <w:rPr>
          <w:rFonts w:hint="eastAsia"/>
        </w:rPr>
        <w:t>32</w:t>
      </w:r>
      <w:r>
        <w:rPr>
          <w:rFonts w:hint="eastAsia"/>
        </w:rPr>
        <w:t>个寄存器组成的寄存器组，符合</w:t>
      </w:r>
      <w:r>
        <w:rPr>
          <w:rFonts w:hint="eastAsia"/>
        </w:rPr>
        <w:t>MIPS</w:t>
      </w:r>
      <w:r>
        <w:rPr>
          <w:rFonts w:hint="eastAsia"/>
        </w:rPr>
        <w:t>通用寄存器组的特点及操作。下面是其他几个关键功能部件：</w:t>
      </w:r>
    </w:p>
    <w:p w14:paraId="49782A27" w14:textId="77777777" w:rsidR="000C5960" w:rsidRDefault="00186A26">
      <w:pPr>
        <w:pStyle w:val="4"/>
        <w:tabs>
          <w:tab w:val="clear" w:pos="3558"/>
          <w:tab w:val="left" w:pos="600"/>
        </w:tabs>
        <w:ind w:left="1342"/>
      </w:pPr>
      <w:r>
        <w:rPr>
          <w:rFonts w:hint="eastAsia"/>
        </w:rPr>
        <w:t>程序计数器</w:t>
      </w:r>
      <w:r>
        <w:rPr>
          <w:rFonts w:hint="eastAsia"/>
        </w:rPr>
        <w:t>PC</w:t>
      </w:r>
    </w:p>
    <w:p w14:paraId="21F5E669" w14:textId="36275AD1" w:rsidR="000C5960" w:rsidRDefault="00E60F6C">
      <w:pPr>
        <w:pStyle w:val="a3"/>
        <w:ind w:firstLine="480"/>
      </w:pPr>
      <w:r>
        <w:rPr>
          <w:rFonts w:hint="eastAsia"/>
        </w:rPr>
        <w:t>程序计数器</w:t>
      </w:r>
      <w:r>
        <w:rPr>
          <w:rFonts w:hint="eastAsia"/>
        </w:rPr>
        <w:t>PC</w:t>
      </w:r>
      <w:r>
        <w:rPr>
          <w:rFonts w:hint="eastAsia"/>
        </w:rPr>
        <w:t>即一个指向当前指令的指针，由于在单周期</w:t>
      </w:r>
      <w:r>
        <w:rPr>
          <w:rFonts w:hint="eastAsia"/>
        </w:rPr>
        <w:t>CPU</w:t>
      </w:r>
      <w:r>
        <w:rPr>
          <w:rFonts w:hint="eastAsia"/>
        </w:rPr>
        <w:t>的运行过程中，每个时钟到来时均要对其值进行更新，故使用寄存器组件，在每个时钟上升沿的时候将其数据端的值送入寄存器中，其输出一直为其当前的值，符合对程序计数器功能的要求，由于该</w:t>
      </w:r>
      <w:r>
        <w:rPr>
          <w:rFonts w:hint="eastAsia"/>
        </w:rPr>
        <w:t>CPU</w:t>
      </w:r>
      <w:r>
        <w:rPr>
          <w:rFonts w:hint="eastAsia"/>
        </w:rPr>
        <w:t>为</w:t>
      </w:r>
      <w:r>
        <w:rPr>
          <w:rFonts w:hint="eastAsia"/>
        </w:rPr>
        <w:t>32bit</w:t>
      </w:r>
      <w:r>
        <w:rPr>
          <w:rFonts w:hint="eastAsia"/>
        </w:rPr>
        <w:t>的，故其数据位宽为</w:t>
      </w:r>
      <w:r>
        <w:rPr>
          <w:rFonts w:hint="eastAsia"/>
        </w:rPr>
        <w:t>32</w:t>
      </w:r>
      <w:r>
        <w:rPr>
          <w:rFonts w:hint="eastAsia"/>
        </w:rPr>
        <w:t>。</w:t>
      </w:r>
    </w:p>
    <w:p w14:paraId="719509D5" w14:textId="77777777" w:rsidR="000C5960" w:rsidRDefault="00186A26">
      <w:pPr>
        <w:pStyle w:val="4"/>
        <w:tabs>
          <w:tab w:val="clear" w:pos="3558"/>
          <w:tab w:val="left" w:pos="600"/>
        </w:tabs>
        <w:ind w:left="1342"/>
      </w:pPr>
      <w:r>
        <w:t>指令存储器</w:t>
      </w:r>
      <w:r>
        <w:t>IM</w:t>
      </w:r>
    </w:p>
    <w:p w14:paraId="7DA7195A" w14:textId="18C66980" w:rsidR="000C5960" w:rsidRDefault="000C74DA">
      <w:pPr>
        <w:pStyle w:val="a3"/>
        <w:ind w:firstLine="480"/>
      </w:pPr>
      <w:r>
        <w:rPr>
          <w:rFonts w:hint="eastAsia"/>
        </w:rPr>
        <w:t>指令存储器</w:t>
      </w:r>
      <w:r>
        <w:rPr>
          <w:rFonts w:hint="eastAsia"/>
        </w:rPr>
        <w:t>IM</w:t>
      </w:r>
      <w:r>
        <w:rPr>
          <w:rFonts w:hint="eastAsia"/>
        </w:rPr>
        <w:t>相当于存储着程序的固件，其内容应该是不会轻易改变的，故使</w:t>
      </w:r>
      <w:r>
        <w:rPr>
          <w:rFonts w:hint="eastAsia"/>
        </w:rPr>
        <w:lastRenderedPageBreak/>
        <w:t>用只读存储器</w:t>
      </w:r>
      <w:r>
        <w:rPr>
          <w:rFonts w:hint="eastAsia"/>
        </w:rPr>
        <w:t>ROM</w:t>
      </w:r>
      <w:r>
        <w:rPr>
          <w:rFonts w:hint="eastAsia"/>
        </w:rPr>
        <w:t>，由于该实验中的程序都比较小，不需要过大的存储空间，以免存在资源浪费，故其地址位宽为</w:t>
      </w:r>
      <w:r>
        <w:rPr>
          <w:rFonts w:hint="eastAsia"/>
        </w:rPr>
        <w:t>10</w:t>
      </w:r>
      <w:r w:rsidR="000C5960">
        <w:t>。</w:t>
      </w:r>
    </w:p>
    <w:p w14:paraId="0E847DF8" w14:textId="2EB76544" w:rsidR="00186A26" w:rsidRDefault="00E60F6C" w:rsidP="00186A26">
      <w:pPr>
        <w:pStyle w:val="4"/>
        <w:tabs>
          <w:tab w:val="clear" w:pos="3558"/>
          <w:tab w:val="left" w:pos="600"/>
        </w:tabs>
        <w:ind w:left="1342"/>
      </w:pPr>
      <w:r>
        <w:rPr>
          <w:rFonts w:hint="eastAsia"/>
        </w:rPr>
        <w:t>数据存储器</w:t>
      </w:r>
      <w:r>
        <w:rPr>
          <w:rFonts w:hint="eastAsia"/>
        </w:rPr>
        <w:t>DM</w:t>
      </w:r>
    </w:p>
    <w:p w14:paraId="4CB4BB3E" w14:textId="00668B18" w:rsidR="00E60F6C" w:rsidRPr="000C74DA" w:rsidRDefault="000C74DA" w:rsidP="00E60F6C">
      <w:pPr>
        <w:pStyle w:val="a3"/>
        <w:ind w:firstLine="480"/>
      </w:pPr>
      <w:r>
        <w:rPr>
          <w:rFonts w:hint="eastAsia"/>
        </w:rPr>
        <w:t>数据存储器</w:t>
      </w:r>
      <w:r>
        <w:rPr>
          <w:rFonts w:hint="eastAsia"/>
        </w:rPr>
        <w:t>DM</w:t>
      </w:r>
      <w:r>
        <w:rPr>
          <w:rFonts w:hint="eastAsia"/>
        </w:rPr>
        <w:t>，即为计算机系统中的主存，其中存储的内容在程序运行的过程中会根据程序内容改变，故使用随机存储器</w:t>
      </w:r>
      <w:r>
        <w:rPr>
          <w:rFonts w:hint="eastAsia"/>
        </w:rPr>
        <w:t>RAM</w:t>
      </w:r>
      <w:r>
        <w:rPr>
          <w:rFonts w:hint="eastAsia"/>
        </w:rPr>
        <w:t>，其地址位宽为</w:t>
      </w:r>
      <w:r>
        <w:rPr>
          <w:rFonts w:hint="eastAsia"/>
        </w:rPr>
        <w:t>16</w:t>
      </w:r>
      <w:r>
        <w:rPr>
          <w:rFonts w:hint="eastAsia"/>
        </w:rPr>
        <w:t>，理由同指令寄存器。</w:t>
      </w:r>
    </w:p>
    <w:p w14:paraId="0BE158B5" w14:textId="0AD38A7D" w:rsidR="00186A26" w:rsidRDefault="00186A26" w:rsidP="00186A26">
      <w:pPr>
        <w:pStyle w:val="30"/>
        <w:tabs>
          <w:tab w:val="left" w:pos="1080"/>
        </w:tabs>
        <w:spacing w:beforeLines="0" w:before="229" w:afterLines="0" w:after="229"/>
      </w:pPr>
      <w:r>
        <w:rPr>
          <w:rFonts w:hint="eastAsia"/>
        </w:rPr>
        <w:t>构造</w:t>
      </w:r>
      <w:r>
        <w:rPr>
          <w:rFonts w:hint="eastAsia"/>
        </w:rPr>
        <w:t>R</w:t>
      </w:r>
      <w:r>
        <w:rPr>
          <w:rFonts w:hint="eastAsia"/>
        </w:rPr>
        <w:t>型指令</w:t>
      </w:r>
    </w:p>
    <w:p w14:paraId="2BFDBE8E" w14:textId="1AA12228" w:rsidR="00B82C96" w:rsidRDefault="00B82C96" w:rsidP="00B82C96">
      <w:pPr>
        <w:pStyle w:val="a3"/>
        <w:ind w:firstLine="480"/>
      </w:pPr>
      <w:r>
        <w:rPr>
          <w:rFonts w:hint="eastAsia"/>
        </w:rPr>
        <w:t>R</w:t>
      </w:r>
      <w:r>
        <w:rPr>
          <w:rFonts w:hint="eastAsia"/>
        </w:rPr>
        <w:t>型指令的指令格式</w:t>
      </w:r>
      <w:r w:rsidR="00F65091">
        <w:rPr>
          <w:rFonts w:hint="eastAsia"/>
        </w:rPr>
        <w:t>如</w:t>
      </w:r>
      <w:r w:rsidR="00F65091">
        <w:fldChar w:fldCharType="begin"/>
      </w:r>
      <w:r w:rsidR="00F65091">
        <w:instrText xml:space="preserve"> </w:instrText>
      </w:r>
      <w:r w:rsidR="00F65091">
        <w:rPr>
          <w:rFonts w:hint="eastAsia"/>
        </w:rPr>
        <w:instrText>REF _Ref447355618 \h</w:instrText>
      </w:r>
      <w:r w:rsidR="00F65091">
        <w:instrText xml:space="preserve"> </w:instrText>
      </w:r>
      <w:r w:rsidR="00F65091">
        <w:fldChar w:fldCharType="separate"/>
      </w:r>
      <w:r w:rsidR="00F65091">
        <w:rPr>
          <w:rFonts w:hint="eastAsia"/>
        </w:rPr>
        <w:t>图</w:t>
      </w:r>
      <w:r w:rsidR="00F65091">
        <w:rPr>
          <w:rFonts w:hint="eastAsia"/>
        </w:rPr>
        <w:t xml:space="preserve"> </w:t>
      </w:r>
      <w:r w:rsidR="00F65091">
        <w:rPr>
          <w:noProof/>
        </w:rPr>
        <w:t>3</w:t>
      </w:r>
      <w:r w:rsidR="00F65091">
        <w:noBreakHyphen/>
      </w:r>
      <w:r w:rsidR="00F65091">
        <w:rPr>
          <w:noProof/>
        </w:rPr>
        <w:t>4</w:t>
      </w:r>
      <w:r w:rsidR="00F65091">
        <w:fldChar w:fldCharType="end"/>
      </w:r>
      <w:r>
        <w:rPr>
          <w:rFonts w:hint="eastAsia"/>
        </w:rPr>
        <w:t>：</w:t>
      </w:r>
    </w:p>
    <w:p w14:paraId="48CE1FAF" w14:textId="77777777" w:rsidR="00F65091" w:rsidRDefault="00B82C96" w:rsidP="00F65091">
      <w:pPr>
        <w:pStyle w:val="a3"/>
        <w:keepNext/>
        <w:ind w:firstLine="480"/>
        <w:jc w:val="center"/>
      </w:pPr>
      <w:r>
        <w:rPr>
          <w:rFonts w:hint="eastAsia"/>
          <w:noProof/>
        </w:rPr>
        <w:drawing>
          <wp:inline distT="0" distB="0" distL="0" distR="0" wp14:anchorId="6459B47C" wp14:editId="6E4817AA">
            <wp:extent cx="5615940" cy="774700"/>
            <wp:effectExtent l="0" t="0" r="381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Q截图20160402101534.jpg"/>
                    <pic:cNvPicPr/>
                  </pic:nvPicPr>
                  <pic:blipFill>
                    <a:blip r:embed="rId27">
                      <a:extLst>
                        <a:ext uri="{28A0092B-C50C-407E-A947-70E740481C1C}">
                          <a14:useLocalDpi xmlns:a14="http://schemas.microsoft.com/office/drawing/2010/main" val="0"/>
                        </a:ext>
                      </a:extLst>
                    </a:blip>
                    <a:stretch>
                      <a:fillRect/>
                    </a:stretch>
                  </pic:blipFill>
                  <pic:spPr>
                    <a:xfrm>
                      <a:off x="0" y="0"/>
                      <a:ext cx="5615940" cy="774700"/>
                    </a:xfrm>
                    <a:prstGeom prst="rect">
                      <a:avLst/>
                    </a:prstGeom>
                  </pic:spPr>
                </pic:pic>
              </a:graphicData>
            </a:graphic>
          </wp:inline>
        </w:drawing>
      </w:r>
    </w:p>
    <w:p w14:paraId="7CD53E9A" w14:textId="706D751D" w:rsidR="00B82C96" w:rsidRDefault="00F65091" w:rsidP="00F65091">
      <w:pPr>
        <w:pStyle w:val="aff1"/>
        <w:spacing w:before="91" w:after="91"/>
      </w:pPr>
      <w:bookmarkStart w:id="51" w:name="_Ref447355618"/>
      <w:r>
        <w:rPr>
          <w:rFonts w:hint="eastAsia"/>
        </w:rPr>
        <w:t xml:space="preserve">图 </w:t>
      </w:r>
      <w:r w:rsidR="00523D28">
        <w:fldChar w:fldCharType="begin"/>
      </w:r>
      <w:r w:rsidR="00523D28">
        <w:instrText xml:space="preserve"> </w:instrText>
      </w:r>
      <w:r w:rsidR="00523D28">
        <w:rPr>
          <w:rFonts w:hint="eastAsia"/>
        </w:rPr>
        <w:instrText>STYLEREF 1 \s</w:instrText>
      </w:r>
      <w:r w:rsidR="00523D28">
        <w:instrText xml:space="preserve"> </w:instrText>
      </w:r>
      <w:r w:rsidR="00523D28">
        <w:fldChar w:fldCharType="separate"/>
      </w:r>
      <w:r w:rsidR="00523D28">
        <w:rPr>
          <w:noProof/>
        </w:rPr>
        <w:t>3</w:t>
      </w:r>
      <w:r w:rsidR="00523D28">
        <w:fldChar w:fldCharType="end"/>
      </w:r>
      <w:r w:rsidR="00523D28">
        <w:noBreakHyphen/>
      </w:r>
      <w:r w:rsidR="00523D28">
        <w:fldChar w:fldCharType="begin"/>
      </w:r>
      <w:r w:rsidR="00523D28">
        <w:instrText xml:space="preserve"> </w:instrText>
      </w:r>
      <w:r w:rsidR="00523D28">
        <w:rPr>
          <w:rFonts w:hint="eastAsia"/>
        </w:rPr>
        <w:instrText>SEQ 图 \* ARABIC \s 1</w:instrText>
      </w:r>
      <w:r w:rsidR="00523D28">
        <w:instrText xml:space="preserve"> </w:instrText>
      </w:r>
      <w:r w:rsidR="00523D28">
        <w:fldChar w:fldCharType="separate"/>
      </w:r>
      <w:r w:rsidR="00523D28">
        <w:rPr>
          <w:noProof/>
        </w:rPr>
        <w:t>4</w:t>
      </w:r>
      <w:r w:rsidR="00523D28">
        <w:fldChar w:fldCharType="end"/>
      </w:r>
      <w:bookmarkEnd w:id="51"/>
      <w:r>
        <w:t xml:space="preserve"> </w:t>
      </w:r>
      <w:r>
        <w:rPr>
          <w:rFonts w:hint="eastAsia"/>
        </w:rPr>
        <w:t>R型指令指令格式</w:t>
      </w:r>
    </w:p>
    <w:p w14:paraId="70749621" w14:textId="7768D127" w:rsidR="00B82C96" w:rsidRPr="00B82C96" w:rsidRDefault="00B82C96" w:rsidP="00B82C96">
      <w:pPr>
        <w:pStyle w:val="a3"/>
        <w:ind w:firstLine="480"/>
      </w:pPr>
      <w:r>
        <w:rPr>
          <w:rFonts w:hint="eastAsia"/>
        </w:rPr>
        <w:t>对于</w:t>
      </w:r>
      <w:r w:rsidR="00F65091">
        <w:rPr>
          <w:rFonts w:hint="eastAsia"/>
        </w:rPr>
        <w:t>R</w:t>
      </w:r>
      <w:r w:rsidR="00F65091">
        <w:rPr>
          <w:rFonts w:hint="eastAsia"/>
        </w:rPr>
        <w:t>型指令，其</w:t>
      </w:r>
      <w:r w:rsidR="00F65091">
        <w:rPr>
          <w:rFonts w:hint="eastAsia"/>
        </w:rPr>
        <w:t>OP</w:t>
      </w:r>
      <w:r w:rsidR="00F65091">
        <w:rPr>
          <w:rFonts w:hint="eastAsia"/>
        </w:rPr>
        <w:t>位均为</w:t>
      </w:r>
      <w:r w:rsidR="00F65091">
        <w:rPr>
          <w:rFonts w:hint="eastAsia"/>
        </w:rPr>
        <w:t>000000</w:t>
      </w:r>
      <w:r w:rsidR="00F65091">
        <w:rPr>
          <w:rFonts w:hint="eastAsia"/>
        </w:rPr>
        <w:t>，通过</w:t>
      </w:r>
      <w:r w:rsidR="00F65091">
        <w:rPr>
          <w:rFonts w:hint="eastAsia"/>
        </w:rPr>
        <w:t>OP</w:t>
      </w:r>
      <w:r w:rsidR="00F65091">
        <w:rPr>
          <w:rFonts w:hint="eastAsia"/>
        </w:rPr>
        <w:t>位即可判断是否为</w:t>
      </w:r>
      <w:r w:rsidR="00F65091">
        <w:rPr>
          <w:rFonts w:hint="eastAsia"/>
        </w:rPr>
        <w:t>R</w:t>
      </w:r>
      <w:r w:rsidR="00F65091">
        <w:rPr>
          <w:rFonts w:hint="eastAsia"/>
        </w:rPr>
        <w:t>型指令，对于</w:t>
      </w:r>
      <w:r w:rsidR="00F65091">
        <w:rPr>
          <w:rFonts w:hint="eastAsia"/>
        </w:rPr>
        <w:t>R</w:t>
      </w:r>
      <w:r w:rsidR="00F65091">
        <w:rPr>
          <w:rFonts w:hint="eastAsia"/>
        </w:rPr>
        <w:t>型指令之间的区分需要用</w:t>
      </w:r>
      <w:r w:rsidR="00F65091">
        <w:rPr>
          <w:rFonts w:hint="eastAsia"/>
        </w:rPr>
        <w:t>funct</w:t>
      </w:r>
      <w:r w:rsidR="00F65091">
        <w:rPr>
          <w:rFonts w:hint="eastAsia"/>
        </w:rPr>
        <w:t>字段，不同</w:t>
      </w:r>
      <w:r w:rsidR="00F65091">
        <w:rPr>
          <w:rFonts w:hint="eastAsia"/>
        </w:rPr>
        <w:t>R</w:t>
      </w:r>
      <w:r w:rsidR="00F65091">
        <w:rPr>
          <w:rFonts w:hint="eastAsia"/>
        </w:rPr>
        <w:t>型指令拥有不同的</w:t>
      </w:r>
      <w:r w:rsidR="00F65091">
        <w:rPr>
          <w:rFonts w:hint="eastAsia"/>
        </w:rPr>
        <w:t>funct</w:t>
      </w:r>
      <w:r w:rsidR="00F65091">
        <w:rPr>
          <w:rFonts w:hint="eastAsia"/>
        </w:rPr>
        <w:t>字段。若判断为</w:t>
      </w:r>
      <w:r w:rsidR="00F65091">
        <w:rPr>
          <w:rFonts w:hint="eastAsia"/>
        </w:rPr>
        <w:t>R</w:t>
      </w:r>
      <w:r w:rsidR="00F65091">
        <w:rPr>
          <w:rFonts w:hint="eastAsia"/>
        </w:rPr>
        <w:t>型指令，只需通过</w:t>
      </w:r>
      <w:r w:rsidR="00F65091">
        <w:rPr>
          <w:rFonts w:hint="eastAsia"/>
        </w:rPr>
        <w:t>funct</w:t>
      </w:r>
      <w:r w:rsidR="00F65091">
        <w:rPr>
          <w:rFonts w:hint="eastAsia"/>
        </w:rPr>
        <w:t>字段得到该指令为何，</w:t>
      </w:r>
      <w:r w:rsidR="00ED019D">
        <w:rPr>
          <w:rFonts w:hint="eastAsia"/>
        </w:rPr>
        <w:t>解析其</w:t>
      </w:r>
      <w:r w:rsidR="00ED019D">
        <w:rPr>
          <w:rFonts w:hint="eastAsia"/>
        </w:rPr>
        <w:t>Rs</w:t>
      </w:r>
      <w:r w:rsidR="00ED019D">
        <w:rPr>
          <w:rFonts w:hint="eastAsia"/>
        </w:rPr>
        <w:t>、</w:t>
      </w:r>
      <w:r w:rsidR="00ED019D">
        <w:rPr>
          <w:rFonts w:hint="eastAsia"/>
        </w:rPr>
        <w:t>Rt</w:t>
      </w:r>
      <w:r w:rsidR="00ED019D">
        <w:rPr>
          <w:rFonts w:hint="eastAsia"/>
        </w:rPr>
        <w:t>、</w:t>
      </w:r>
      <w:r w:rsidR="00ED019D">
        <w:rPr>
          <w:rFonts w:hint="eastAsia"/>
        </w:rPr>
        <w:t>Rd</w:t>
      </w:r>
      <w:r w:rsidR="00ED019D">
        <w:rPr>
          <w:rFonts w:hint="eastAsia"/>
        </w:rPr>
        <w:t>段位，并</w:t>
      </w:r>
      <w:r w:rsidR="00F65091">
        <w:rPr>
          <w:rFonts w:hint="eastAsia"/>
        </w:rPr>
        <w:t>根据这条指令的数据通路和数据流向即可得到其要表达的功能。</w:t>
      </w:r>
    </w:p>
    <w:p w14:paraId="5F14C16A" w14:textId="0175BB5B" w:rsidR="00186A26" w:rsidRDefault="00186A26" w:rsidP="00186A26">
      <w:pPr>
        <w:pStyle w:val="30"/>
        <w:tabs>
          <w:tab w:val="left" w:pos="1080"/>
        </w:tabs>
        <w:spacing w:beforeLines="0" w:before="229" w:afterLines="0" w:after="229"/>
      </w:pPr>
      <w:r>
        <w:rPr>
          <w:rFonts w:hint="eastAsia"/>
        </w:rPr>
        <w:t>构造</w:t>
      </w:r>
      <w:r>
        <w:rPr>
          <w:rFonts w:hint="eastAsia"/>
        </w:rPr>
        <w:t>I</w:t>
      </w:r>
      <w:r>
        <w:rPr>
          <w:rFonts w:hint="eastAsia"/>
        </w:rPr>
        <w:t>型指令</w:t>
      </w:r>
    </w:p>
    <w:p w14:paraId="1CA14C5B" w14:textId="3603BCCB" w:rsidR="00B82C96" w:rsidRDefault="00F65091" w:rsidP="00B82C96">
      <w:pPr>
        <w:pStyle w:val="a3"/>
        <w:ind w:firstLine="480"/>
      </w:pPr>
      <w:r>
        <w:rPr>
          <w:rFonts w:hint="eastAsia"/>
        </w:rPr>
        <w:t>I</w:t>
      </w:r>
      <w:r>
        <w:rPr>
          <w:rFonts w:hint="eastAsia"/>
        </w:rPr>
        <w:t>型指令的指令格式如</w:t>
      </w:r>
      <w:r>
        <w:fldChar w:fldCharType="begin"/>
      </w:r>
      <w:r>
        <w:instrText xml:space="preserve"> </w:instrText>
      </w:r>
      <w:r>
        <w:rPr>
          <w:rFonts w:hint="eastAsia"/>
        </w:rPr>
        <w:instrText>REF _Ref447355623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5</w:t>
      </w:r>
      <w:r>
        <w:fldChar w:fldCharType="end"/>
      </w:r>
      <w:r>
        <w:rPr>
          <w:rFonts w:hint="eastAsia"/>
        </w:rPr>
        <w:t>：</w:t>
      </w:r>
    </w:p>
    <w:p w14:paraId="55AA7BB4" w14:textId="77777777" w:rsidR="00F65091" w:rsidRDefault="00F65091" w:rsidP="00F65091">
      <w:pPr>
        <w:pStyle w:val="a3"/>
        <w:keepNext/>
        <w:ind w:firstLine="480"/>
        <w:jc w:val="center"/>
      </w:pPr>
      <w:r>
        <w:rPr>
          <w:noProof/>
        </w:rPr>
        <w:drawing>
          <wp:inline distT="0" distB="0" distL="0" distR="0" wp14:anchorId="2497B3C4" wp14:editId="29E12361">
            <wp:extent cx="5615940" cy="702945"/>
            <wp:effectExtent l="0" t="0" r="381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Q截图20160402101554.jpg"/>
                    <pic:cNvPicPr/>
                  </pic:nvPicPr>
                  <pic:blipFill>
                    <a:blip r:embed="rId28">
                      <a:extLst>
                        <a:ext uri="{28A0092B-C50C-407E-A947-70E740481C1C}">
                          <a14:useLocalDpi xmlns:a14="http://schemas.microsoft.com/office/drawing/2010/main" val="0"/>
                        </a:ext>
                      </a:extLst>
                    </a:blip>
                    <a:stretch>
                      <a:fillRect/>
                    </a:stretch>
                  </pic:blipFill>
                  <pic:spPr>
                    <a:xfrm>
                      <a:off x="0" y="0"/>
                      <a:ext cx="5615940" cy="702945"/>
                    </a:xfrm>
                    <a:prstGeom prst="rect">
                      <a:avLst/>
                    </a:prstGeom>
                  </pic:spPr>
                </pic:pic>
              </a:graphicData>
            </a:graphic>
          </wp:inline>
        </w:drawing>
      </w:r>
    </w:p>
    <w:p w14:paraId="23E62972" w14:textId="5E4DE3DA" w:rsidR="00F65091" w:rsidRDefault="00F65091" w:rsidP="00F65091">
      <w:pPr>
        <w:pStyle w:val="aff1"/>
        <w:spacing w:before="91" w:after="91"/>
      </w:pPr>
      <w:bookmarkStart w:id="52" w:name="_Ref447355623"/>
      <w:r>
        <w:rPr>
          <w:rFonts w:hint="eastAsia"/>
        </w:rPr>
        <w:t xml:space="preserve">图 </w:t>
      </w:r>
      <w:r w:rsidR="00523D28">
        <w:fldChar w:fldCharType="begin"/>
      </w:r>
      <w:r w:rsidR="00523D28">
        <w:instrText xml:space="preserve"> </w:instrText>
      </w:r>
      <w:r w:rsidR="00523D28">
        <w:rPr>
          <w:rFonts w:hint="eastAsia"/>
        </w:rPr>
        <w:instrText>STYLEREF 1 \s</w:instrText>
      </w:r>
      <w:r w:rsidR="00523D28">
        <w:instrText xml:space="preserve"> </w:instrText>
      </w:r>
      <w:r w:rsidR="00523D28">
        <w:fldChar w:fldCharType="separate"/>
      </w:r>
      <w:r w:rsidR="00523D28">
        <w:rPr>
          <w:noProof/>
        </w:rPr>
        <w:t>3</w:t>
      </w:r>
      <w:r w:rsidR="00523D28">
        <w:fldChar w:fldCharType="end"/>
      </w:r>
      <w:r w:rsidR="00523D28">
        <w:noBreakHyphen/>
      </w:r>
      <w:r w:rsidR="00523D28">
        <w:fldChar w:fldCharType="begin"/>
      </w:r>
      <w:r w:rsidR="00523D28">
        <w:instrText xml:space="preserve"> </w:instrText>
      </w:r>
      <w:r w:rsidR="00523D28">
        <w:rPr>
          <w:rFonts w:hint="eastAsia"/>
        </w:rPr>
        <w:instrText>SEQ 图 \* ARABIC \s 1</w:instrText>
      </w:r>
      <w:r w:rsidR="00523D28">
        <w:instrText xml:space="preserve"> </w:instrText>
      </w:r>
      <w:r w:rsidR="00523D28">
        <w:fldChar w:fldCharType="separate"/>
      </w:r>
      <w:r w:rsidR="00523D28">
        <w:rPr>
          <w:noProof/>
        </w:rPr>
        <w:t>5</w:t>
      </w:r>
      <w:r w:rsidR="00523D28">
        <w:fldChar w:fldCharType="end"/>
      </w:r>
      <w:bookmarkEnd w:id="52"/>
      <w:r>
        <w:t xml:space="preserve"> </w:t>
      </w:r>
      <w:r>
        <w:rPr>
          <w:rFonts w:hint="eastAsia"/>
        </w:rPr>
        <w:t>I型指令指令格式</w:t>
      </w:r>
    </w:p>
    <w:p w14:paraId="05B9243B" w14:textId="66514C83" w:rsidR="00F65091" w:rsidRPr="00ED019D" w:rsidRDefault="00BB616A" w:rsidP="00B82C96">
      <w:pPr>
        <w:pStyle w:val="a3"/>
        <w:ind w:firstLine="480"/>
      </w:pPr>
      <w:r>
        <w:rPr>
          <w:rFonts w:hint="eastAsia"/>
        </w:rPr>
        <w:t>对于</w:t>
      </w:r>
      <w:r w:rsidR="00153AF1">
        <w:rPr>
          <w:rFonts w:hint="eastAsia"/>
        </w:rPr>
        <w:t>I</w:t>
      </w:r>
      <w:r w:rsidR="00153AF1">
        <w:rPr>
          <w:rFonts w:hint="eastAsia"/>
        </w:rPr>
        <w:t>型指令，其只需</w:t>
      </w:r>
      <w:r w:rsidR="00ED019D">
        <w:rPr>
          <w:rFonts w:hint="eastAsia"/>
        </w:rPr>
        <w:t>参照</w:t>
      </w:r>
      <w:r w:rsidR="00ED019D">
        <w:rPr>
          <w:rFonts w:hint="eastAsia"/>
        </w:rPr>
        <w:t>OP</w:t>
      </w:r>
      <w:r w:rsidR="00ED019D">
        <w:rPr>
          <w:rFonts w:hint="eastAsia"/>
        </w:rPr>
        <w:t>位即可，根据</w:t>
      </w:r>
      <w:r w:rsidR="00ED019D">
        <w:rPr>
          <w:rFonts w:hint="eastAsia"/>
        </w:rPr>
        <w:t>OP</w:t>
      </w:r>
      <w:r w:rsidR="00ED019D">
        <w:rPr>
          <w:rFonts w:hint="eastAsia"/>
        </w:rPr>
        <w:t>位的不同，可以比较得到各个</w:t>
      </w:r>
      <w:r w:rsidR="00ED019D">
        <w:rPr>
          <w:rFonts w:hint="eastAsia"/>
        </w:rPr>
        <w:t>I</w:t>
      </w:r>
      <w:r w:rsidR="00ED019D">
        <w:rPr>
          <w:rFonts w:hint="eastAsia"/>
        </w:rPr>
        <w:t>型指令，根据不同</w:t>
      </w:r>
      <w:r w:rsidR="00ED019D">
        <w:rPr>
          <w:rFonts w:hint="eastAsia"/>
        </w:rPr>
        <w:t>I</w:t>
      </w:r>
      <w:r w:rsidR="00ED019D">
        <w:rPr>
          <w:rFonts w:hint="eastAsia"/>
        </w:rPr>
        <w:t>型指令的功能，解析</w:t>
      </w:r>
      <w:r w:rsidR="00ED019D">
        <w:rPr>
          <w:rFonts w:hint="eastAsia"/>
        </w:rPr>
        <w:t>Rs</w:t>
      </w:r>
      <w:r w:rsidR="00ED019D">
        <w:rPr>
          <w:rFonts w:hint="eastAsia"/>
        </w:rPr>
        <w:t>、</w:t>
      </w:r>
      <w:r w:rsidR="00ED019D">
        <w:rPr>
          <w:rFonts w:hint="eastAsia"/>
        </w:rPr>
        <w:t>Rt</w:t>
      </w:r>
      <w:r w:rsidR="00ED019D">
        <w:rPr>
          <w:rFonts w:hint="eastAsia"/>
        </w:rPr>
        <w:t>和立即数</w:t>
      </w:r>
      <w:r w:rsidR="00A6424C">
        <w:rPr>
          <w:rFonts w:hint="eastAsia"/>
        </w:rPr>
        <w:t>段位，并根据这条指令的数据通路和数据流向即可得到其要表达的功能。</w:t>
      </w:r>
    </w:p>
    <w:p w14:paraId="3A4CD90C" w14:textId="147CBC5D" w:rsidR="00186A26" w:rsidRDefault="00186A26" w:rsidP="00186A26">
      <w:pPr>
        <w:pStyle w:val="30"/>
        <w:tabs>
          <w:tab w:val="left" w:pos="1080"/>
        </w:tabs>
        <w:spacing w:beforeLines="0" w:before="229" w:afterLines="0" w:after="229"/>
      </w:pPr>
      <w:r>
        <w:rPr>
          <w:rFonts w:hint="eastAsia"/>
        </w:rPr>
        <w:lastRenderedPageBreak/>
        <w:t>构造</w:t>
      </w:r>
      <w:r>
        <w:rPr>
          <w:rFonts w:hint="eastAsia"/>
        </w:rPr>
        <w:t>J</w:t>
      </w:r>
      <w:r>
        <w:rPr>
          <w:rFonts w:hint="eastAsia"/>
        </w:rPr>
        <w:t>型指令</w:t>
      </w:r>
    </w:p>
    <w:p w14:paraId="1052FB2D" w14:textId="2615CE80" w:rsidR="00B82C96" w:rsidRDefault="00F65091" w:rsidP="00B82C96">
      <w:pPr>
        <w:pStyle w:val="a3"/>
        <w:ind w:firstLine="480"/>
      </w:pPr>
      <w:r>
        <w:rPr>
          <w:rFonts w:hint="eastAsia"/>
        </w:rPr>
        <w:t>J</w:t>
      </w:r>
      <w:r>
        <w:rPr>
          <w:rFonts w:hint="eastAsia"/>
        </w:rPr>
        <w:t>型指令的指令格式如</w:t>
      </w:r>
      <w:r>
        <w:fldChar w:fldCharType="begin"/>
      </w:r>
      <w:r>
        <w:instrText xml:space="preserve"> </w:instrText>
      </w:r>
      <w:r>
        <w:rPr>
          <w:rFonts w:hint="eastAsia"/>
        </w:rPr>
        <w:instrText>REF _Ref447355628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6</w:t>
      </w:r>
      <w:r>
        <w:fldChar w:fldCharType="end"/>
      </w:r>
      <w:r>
        <w:rPr>
          <w:rFonts w:hint="eastAsia"/>
        </w:rPr>
        <w:t>：</w:t>
      </w:r>
    </w:p>
    <w:p w14:paraId="1DD96E8B" w14:textId="77777777" w:rsidR="00F65091" w:rsidRDefault="00F65091" w:rsidP="00F65091">
      <w:pPr>
        <w:pStyle w:val="a3"/>
        <w:keepNext/>
        <w:ind w:firstLine="480"/>
        <w:jc w:val="center"/>
      </w:pPr>
      <w:r>
        <w:rPr>
          <w:noProof/>
        </w:rPr>
        <w:drawing>
          <wp:inline distT="0" distB="0" distL="0" distR="0" wp14:anchorId="60C2E6C3" wp14:editId="4001709E">
            <wp:extent cx="5615940" cy="692785"/>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Q截图20160402101612.jpg"/>
                    <pic:cNvPicPr/>
                  </pic:nvPicPr>
                  <pic:blipFill>
                    <a:blip r:embed="rId29">
                      <a:extLst>
                        <a:ext uri="{28A0092B-C50C-407E-A947-70E740481C1C}">
                          <a14:useLocalDpi xmlns:a14="http://schemas.microsoft.com/office/drawing/2010/main" val="0"/>
                        </a:ext>
                      </a:extLst>
                    </a:blip>
                    <a:stretch>
                      <a:fillRect/>
                    </a:stretch>
                  </pic:blipFill>
                  <pic:spPr>
                    <a:xfrm>
                      <a:off x="0" y="0"/>
                      <a:ext cx="5615940" cy="692785"/>
                    </a:xfrm>
                    <a:prstGeom prst="rect">
                      <a:avLst/>
                    </a:prstGeom>
                  </pic:spPr>
                </pic:pic>
              </a:graphicData>
            </a:graphic>
          </wp:inline>
        </w:drawing>
      </w:r>
    </w:p>
    <w:p w14:paraId="318EA43D" w14:textId="47EF5E39" w:rsidR="00F65091" w:rsidRDefault="00F65091" w:rsidP="00F65091">
      <w:pPr>
        <w:pStyle w:val="aff1"/>
        <w:spacing w:before="91" w:after="91"/>
      </w:pPr>
      <w:bookmarkStart w:id="53" w:name="_Ref447355628"/>
      <w:r>
        <w:rPr>
          <w:rFonts w:hint="eastAsia"/>
        </w:rPr>
        <w:t xml:space="preserve">图 </w:t>
      </w:r>
      <w:r w:rsidR="00523D28">
        <w:fldChar w:fldCharType="begin"/>
      </w:r>
      <w:r w:rsidR="00523D28">
        <w:instrText xml:space="preserve"> </w:instrText>
      </w:r>
      <w:r w:rsidR="00523D28">
        <w:rPr>
          <w:rFonts w:hint="eastAsia"/>
        </w:rPr>
        <w:instrText>STYLEREF 1 \s</w:instrText>
      </w:r>
      <w:r w:rsidR="00523D28">
        <w:instrText xml:space="preserve"> </w:instrText>
      </w:r>
      <w:r w:rsidR="00523D28">
        <w:fldChar w:fldCharType="separate"/>
      </w:r>
      <w:r w:rsidR="00523D28">
        <w:rPr>
          <w:noProof/>
        </w:rPr>
        <w:t>3</w:t>
      </w:r>
      <w:r w:rsidR="00523D28">
        <w:fldChar w:fldCharType="end"/>
      </w:r>
      <w:r w:rsidR="00523D28">
        <w:noBreakHyphen/>
      </w:r>
      <w:r w:rsidR="00523D28">
        <w:fldChar w:fldCharType="begin"/>
      </w:r>
      <w:r w:rsidR="00523D28">
        <w:instrText xml:space="preserve"> </w:instrText>
      </w:r>
      <w:r w:rsidR="00523D28">
        <w:rPr>
          <w:rFonts w:hint="eastAsia"/>
        </w:rPr>
        <w:instrText>SEQ 图 \* ARABIC \s 1</w:instrText>
      </w:r>
      <w:r w:rsidR="00523D28">
        <w:instrText xml:space="preserve"> </w:instrText>
      </w:r>
      <w:r w:rsidR="00523D28">
        <w:fldChar w:fldCharType="separate"/>
      </w:r>
      <w:r w:rsidR="00523D28">
        <w:rPr>
          <w:noProof/>
        </w:rPr>
        <w:t>6</w:t>
      </w:r>
      <w:r w:rsidR="00523D28">
        <w:fldChar w:fldCharType="end"/>
      </w:r>
      <w:bookmarkEnd w:id="53"/>
      <w:r>
        <w:t xml:space="preserve"> </w:t>
      </w:r>
      <w:r>
        <w:rPr>
          <w:rFonts w:hint="eastAsia"/>
        </w:rPr>
        <w:t>J型指令指令格式</w:t>
      </w:r>
    </w:p>
    <w:p w14:paraId="3BC1CBE6" w14:textId="75492DBB" w:rsidR="00F65091" w:rsidRPr="00B82C96" w:rsidRDefault="00A6424C" w:rsidP="00B82C96">
      <w:pPr>
        <w:pStyle w:val="a3"/>
        <w:ind w:firstLine="480"/>
      </w:pPr>
      <w:r>
        <w:rPr>
          <w:rFonts w:hint="eastAsia"/>
        </w:rPr>
        <w:t>对于</w:t>
      </w:r>
      <w:r>
        <w:rPr>
          <w:rFonts w:hint="eastAsia"/>
        </w:rPr>
        <w:t>J</w:t>
      </w:r>
      <w:r>
        <w:rPr>
          <w:rFonts w:hint="eastAsia"/>
        </w:rPr>
        <w:t>型指令，由于需要实现的指令只有</w:t>
      </w:r>
      <w:r>
        <w:rPr>
          <w:rFonts w:hint="eastAsia"/>
        </w:rPr>
        <w:t>J</w:t>
      </w:r>
      <w:r>
        <w:rPr>
          <w:rFonts w:hint="eastAsia"/>
        </w:rPr>
        <w:t>指令和</w:t>
      </w:r>
      <w:r>
        <w:rPr>
          <w:rFonts w:hint="eastAsia"/>
        </w:rPr>
        <w:t>JAL</w:t>
      </w:r>
      <w:r>
        <w:rPr>
          <w:rFonts w:hint="eastAsia"/>
        </w:rPr>
        <w:t>指令，可以只针对这两条指令进行</w:t>
      </w:r>
      <w:r>
        <w:rPr>
          <w:rFonts w:hint="eastAsia"/>
        </w:rPr>
        <w:t>J</w:t>
      </w:r>
      <w:r>
        <w:rPr>
          <w:rFonts w:hint="eastAsia"/>
        </w:rPr>
        <w:t>型指令的解析，只需参照</w:t>
      </w:r>
      <w:r>
        <w:rPr>
          <w:rFonts w:hint="eastAsia"/>
        </w:rPr>
        <w:t>OP</w:t>
      </w:r>
      <w:r>
        <w:rPr>
          <w:rFonts w:hint="eastAsia"/>
        </w:rPr>
        <w:t>位即可，根据</w:t>
      </w:r>
      <w:r>
        <w:rPr>
          <w:rFonts w:hint="eastAsia"/>
        </w:rPr>
        <w:t>OP</w:t>
      </w:r>
      <w:r>
        <w:rPr>
          <w:rFonts w:hint="eastAsia"/>
        </w:rPr>
        <w:t>位的不同，可以比较得到这两个</w:t>
      </w:r>
      <w:r>
        <w:rPr>
          <w:rFonts w:hint="eastAsia"/>
        </w:rPr>
        <w:t>J</w:t>
      </w:r>
      <w:r>
        <w:rPr>
          <w:rFonts w:hint="eastAsia"/>
        </w:rPr>
        <w:t>型指令，根据不同</w:t>
      </w:r>
      <w:r>
        <w:rPr>
          <w:rFonts w:hint="eastAsia"/>
        </w:rPr>
        <w:t>J</w:t>
      </w:r>
      <w:r>
        <w:rPr>
          <w:rFonts w:hint="eastAsia"/>
        </w:rPr>
        <w:t>型指令的功能，解析立即数段位，并根据这条指令的数据通路和数据流向即可得到其要表达的功能。</w:t>
      </w:r>
    </w:p>
    <w:p w14:paraId="312F7D86" w14:textId="51BD8308" w:rsidR="00186A26" w:rsidRDefault="00186A26" w:rsidP="00186A26">
      <w:pPr>
        <w:pStyle w:val="30"/>
        <w:tabs>
          <w:tab w:val="left" w:pos="1080"/>
        </w:tabs>
        <w:spacing w:beforeLines="0" w:before="229" w:afterLines="0" w:after="229"/>
      </w:pPr>
      <w:r>
        <w:t>DISP</w:t>
      </w:r>
      <w:r>
        <w:rPr>
          <w:rFonts w:hint="eastAsia"/>
        </w:rPr>
        <w:t>指令</w:t>
      </w:r>
    </w:p>
    <w:p w14:paraId="39633EC3" w14:textId="10AEE8BC" w:rsidR="0004777B" w:rsidRPr="0004777B" w:rsidRDefault="00444B5E" w:rsidP="0004777B">
      <w:pPr>
        <w:pStyle w:val="a3"/>
        <w:ind w:firstLine="480"/>
      </w:pPr>
      <w:r>
        <w:rPr>
          <w:rFonts w:hint="eastAsia"/>
        </w:rPr>
        <w:t>DISP</w:t>
      </w:r>
      <w:r>
        <w:rPr>
          <w:rFonts w:hint="eastAsia"/>
        </w:rPr>
        <w:t>指令的实现是通过</w:t>
      </w:r>
      <w:r w:rsidR="0004777B">
        <w:rPr>
          <w:rFonts w:hint="eastAsia"/>
        </w:rPr>
        <w:t>在解析到</w:t>
      </w:r>
      <w:r w:rsidR="0004777B">
        <w:rPr>
          <w:rFonts w:hint="eastAsia"/>
        </w:rPr>
        <w:t>syscall</w:t>
      </w:r>
      <w:r w:rsidR="0004777B">
        <w:rPr>
          <w:rFonts w:hint="eastAsia"/>
        </w:rPr>
        <w:t>指令的时候，比较</w:t>
      </w:r>
      <w:r w:rsidR="0004777B">
        <w:rPr>
          <w:rFonts w:hint="eastAsia"/>
        </w:rPr>
        <w:t>v</w:t>
      </w:r>
      <w:r w:rsidR="0004777B">
        <w:t>0</w:t>
      </w:r>
      <w:r w:rsidR="0004777B">
        <w:rPr>
          <w:rFonts w:hint="eastAsia"/>
        </w:rPr>
        <w:t>寄存器的值是否等于</w:t>
      </w:r>
      <w:r w:rsidR="0004777B">
        <w:rPr>
          <w:rFonts w:hint="eastAsia"/>
        </w:rPr>
        <w:t>10</w:t>
      </w:r>
      <w:r w:rsidR="0004777B">
        <w:rPr>
          <w:rFonts w:hint="eastAsia"/>
        </w:rPr>
        <w:t>来判断的，当</w:t>
      </w:r>
      <w:r w:rsidR="0004777B">
        <w:rPr>
          <w:rFonts w:hint="eastAsia"/>
        </w:rPr>
        <w:t>v0</w:t>
      </w:r>
      <w:r w:rsidR="0004777B">
        <w:rPr>
          <w:rFonts w:hint="eastAsia"/>
        </w:rPr>
        <w:t>寄存器的值不等于</w:t>
      </w:r>
      <w:r w:rsidR="0004777B">
        <w:rPr>
          <w:rFonts w:hint="eastAsia"/>
        </w:rPr>
        <w:t>10</w:t>
      </w:r>
      <w:r w:rsidR="0004777B">
        <w:rPr>
          <w:rFonts w:hint="eastAsia"/>
        </w:rPr>
        <w:t>时，</w:t>
      </w:r>
      <w:r w:rsidR="0004777B">
        <w:rPr>
          <w:rFonts w:hint="eastAsia"/>
        </w:rPr>
        <w:t>DISP</w:t>
      </w:r>
      <w:r w:rsidR="0004777B">
        <w:rPr>
          <w:rFonts w:hint="eastAsia"/>
        </w:rPr>
        <w:t>信号即有效，此时在数码管上显示</w:t>
      </w:r>
      <w:r w:rsidR="0004777B">
        <w:rPr>
          <w:rFonts w:hint="eastAsia"/>
        </w:rPr>
        <w:t>a</w:t>
      </w:r>
      <w:r w:rsidR="0004777B">
        <w:t>0</w:t>
      </w:r>
      <w:r w:rsidR="0004777B">
        <w:rPr>
          <w:rFonts w:hint="eastAsia"/>
        </w:rPr>
        <w:t>寄存器的值。</w:t>
      </w:r>
    </w:p>
    <w:p w14:paraId="05EF4132" w14:textId="38D82E12" w:rsidR="00186A26" w:rsidRDefault="00186A26" w:rsidP="00186A26">
      <w:pPr>
        <w:pStyle w:val="30"/>
        <w:tabs>
          <w:tab w:val="left" w:pos="1080"/>
        </w:tabs>
        <w:spacing w:beforeLines="0" w:before="229" w:afterLines="0" w:after="229"/>
      </w:pPr>
      <w:r>
        <w:t>halt</w:t>
      </w:r>
      <w:r>
        <w:rPr>
          <w:rFonts w:hint="eastAsia"/>
        </w:rPr>
        <w:t>指令</w:t>
      </w:r>
    </w:p>
    <w:p w14:paraId="586C4573" w14:textId="20E79C89" w:rsidR="00B82C96" w:rsidRPr="00B82C96" w:rsidRDefault="00031266" w:rsidP="00B82C96">
      <w:pPr>
        <w:pStyle w:val="a3"/>
        <w:ind w:firstLine="480"/>
      </w:pPr>
      <w:r>
        <w:rPr>
          <w:rFonts w:hint="eastAsia"/>
        </w:rPr>
        <w:t>halt</w:t>
      </w:r>
      <w:r>
        <w:rPr>
          <w:rFonts w:hint="eastAsia"/>
        </w:rPr>
        <w:t>指令的实现是和</w:t>
      </w:r>
      <w:r>
        <w:rPr>
          <w:rFonts w:hint="eastAsia"/>
        </w:rPr>
        <w:t>DISP</w:t>
      </w:r>
      <w:r>
        <w:rPr>
          <w:rFonts w:hint="eastAsia"/>
        </w:rPr>
        <w:t>指令的实现</w:t>
      </w:r>
      <w:r w:rsidR="001B2AF9">
        <w:rPr>
          <w:rFonts w:hint="eastAsia"/>
        </w:rPr>
        <w:t>同步的，都是在解析到</w:t>
      </w:r>
      <w:r w:rsidR="001B2AF9">
        <w:rPr>
          <w:rFonts w:hint="eastAsia"/>
        </w:rPr>
        <w:t>syscall</w:t>
      </w:r>
      <w:r w:rsidR="001B2AF9">
        <w:rPr>
          <w:rFonts w:hint="eastAsia"/>
        </w:rPr>
        <w:t>指令的时候，比较</w:t>
      </w:r>
      <w:r w:rsidR="0056546C">
        <w:rPr>
          <w:rFonts w:hint="eastAsia"/>
        </w:rPr>
        <w:t>v0</w:t>
      </w:r>
      <w:r w:rsidR="0056546C">
        <w:rPr>
          <w:rFonts w:hint="eastAsia"/>
        </w:rPr>
        <w:t>寄存器的值，当等于</w:t>
      </w:r>
      <w:r w:rsidR="0056546C">
        <w:rPr>
          <w:rFonts w:hint="eastAsia"/>
        </w:rPr>
        <w:t>10</w:t>
      </w:r>
      <w:r w:rsidR="0056546C">
        <w:rPr>
          <w:rFonts w:hint="eastAsia"/>
        </w:rPr>
        <w:t>的之后，</w:t>
      </w:r>
      <w:r w:rsidR="0056546C">
        <w:rPr>
          <w:rFonts w:hint="eastAsia"/>
        </w:rPr>
        <w:t>halt</w:t>
      </w:r>
      <w:r w:rsidR="0056546C">
        <w:rPr>
          <w:rFonts w:hint="eastAsia"/>
        </w:rPr>
        <w:t>信号有效，即断掉时钟。</w:t>
      </w:r>
    </w:p>
    <w:p w14:paraId="46A4C187" w14:textId="0FBFCA5A" w:rsidR="00186A26" w:rsidRDefault="00186A26" w:rsidP="00186A26">
      <w:pPr>
        <w:pStyle w:val="30"/>
        <w:tabs>
          <w:tab w:val="left" w:pos="1080"/>
        </w:tabs>
        <w:spacing w:beforeLines="0" w:before="229" w:afterLines="0" w:after="229"/>
      </w:pPr>
      <w:r>
        <w:t>控制器封装</w:t>
      </w:r>
    </w:p>
    <w:p w14:paraId="17C8D6B5" w14:textId="0455E3DA" w:rsidR="00461996" w:rsidRPr="00461996" w:rsidRDefault="00461996" w:rsidP="00461996">
      <w:pPr>
        <w:pStyle w:val="a3"/>
        <w:ind w:firstLine="480"/>
      </w:pPr>
      <w:r>
        <w:rPr>
          <w:rFonts w:hint="eastAsia"/>
        </w:rPr>
        <w:t>利用</w:t>
      </w:r>
      <w:r>
        <w:rPr>
          <w:rFonts w:hint="eastAsia"/>
        </w:rPr>
        <w:t>logisim</w:t>
      </w:r>
      <w:r>
        <w:rPr>
          <w:rFonts w:hint="eastAsia"/>
        </w:rPr>
        <w:t>根据控点信号表中的真值表来生成电路，根据输入的指令的</w:t>
      </w:r>
      <w:r>
        <w:rPr>
          <w:rFonts w:hint="eastAsia"/>
        </w:rPr>
        <w:t>OP</w:t>
      </w:r>
      <w:r>
        <w:rPr>
          <w:rFonts w:hint="eastAsia"/>
        </w:rPr>
        <w:t>段和</w:t>
      </w:r>
      <w:r>
        <w:rPr>
          <w:rFonts w:hint="eastAsia"/>
        </w:rPr>
        <w:t>funct</w:t>
      </w:r>
      <w:r>
        <w:rPr>
          <w:rFonts w:hint="eastAsia"/>
        </w:rPr>
        <w:t>段进行解析并输出一些列控点信号。由于</w:t>
      </w:r>
      <w:r>
        <w:rPr>
          <w:rFonts w:hint="eastAsia"/>
        </w:rPr>
        <w:t>logisim</w:t>
      </w:r>
      <w:r>
        <w:rPr>
          <w:rFonts w:hint="eastAsia"/>
        </w:rPr>
        <w:t>生成电路的输出个数最大限制为</w:t>
      </w:r>
      <w:r>
        <w:rPr>
          <w:rFonts w:hint="eastAsia"/>
        </w:rPr>
        <w:t>12</w:t>
      </w:r>
      <w:r>
        <w:rPr>
          <w:rFonts w:hint="eastAsia"/>
        </w:rPr>
        <w:t>，所以需要把所有的控点信号的输出拆分成两个子电路，并</w:t>
      </w:r>
      <w:r w:rsidR="00D54F88">
        <w:rPr>
          <w:rFonts w:hint="eastAsia"/>
        </w:rPr>
        <w:t>进行合并，最终封装为</w:t>
      </w:r>
      <w:r w:rsidR="00D54F88">
        <w:rPr>
          <w:rFonts w:hint="eastAsia"/>
        </w:rPr>
        <w:t>Control</w:t>
      </w:r>
      <w:r w:rsidR="00D54F88">
        <w:rPr>
          <w:rFonts w:hint="eastAsia"/>
        </w:rPr>
        <w:t>模块。</w:t>
      </w:r>
    </w:p>
    <w:p w14:paraId="39A131E2" w14:textId="77777777" w:rsidR="000C5960" w:rsidRDefault="00186A26">
      <w:pPr>
        <w:pStyle w:val="2"/>
        <w:tabs>
          <w:tab w:val="clear" w:pos="720"/>
        </w:tabs>
        <w:spacing w:beforeLines="0" w:before="459" w:afterLines="0" w:after="459"/>
      </w:pPr>
      <w:r>
        <w:rPr>
          <w:rFonts w:hint="eastAsia"/>
        </w:rPr>
        <w:lastRenderedPageBreak/>
        <w:t>可支持理想流水线的多周期</w:t>
      </w:r>
      <w:r>
        <w:rPr>
          <w:rFonts w:hint="eastAsia"/>
        </w:rPr>
        <w:t>CPU</w:t>
      </w:r>
      <w:r>
        <w:rPr>
          <w:rFonts w:hint="eastAsia"/>
        </w:rPr>
        <w:t>设计</w:t>
      </w:r>
    </w:p>
    <w:p w14:paraId="78037CC5" w14:textId="77777777" w:rsidR="000C5960" w:rsidRDefault="00186A26">
      <w:pPr>
        <w:pStyle w:val="30"/>
        <w:tabs>
          <w:tab w:val="left" w:pos="1080"/>
        </w:tabs>
        <w:spacing w:beforeLines="0" w:before="229" w:afterLines="0" w:after="229"/>
      </w:pPr>
      <w:r>
        <w:rPr>
          <w:rFonts w:hint="eastAsia"/>
        </w:rPr>
        <w:t>总体设计</w:t>
      </w:r>
    </w:p>
    <w:p w14:paraId="38D69152" w14:textId="77777777" w:rsidR="000C5960" w:rsidRDefault="000C5960">
      <w:pPr>
        <w:pStyle w:val="a3"/>
        <w:ind w:firstLine="480"/>
      </w:pP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1A91C517" w14:textId="77777777" w:rsidR="000C5960" w:rsidRDefault="000C5960">
      <w:pPr>
        <w:pStyle w:val="a3"/>
        <w:ind w:firstLine="480"/>
      </w:pPr>
      <w:r>
        <w:rPr>
          <w:rFonts w:hint="eastAsia"/>
        </w:rPr>
        <w:t>采用定长指令每条指令的长度为</w:t>
      </w:r>
      <w:r>
        <w:rPr>
          <w:rFonts w:hint="eastAsia"/>
        </w:rPr>
        <w:t>16</w:t>
      </w:r>
      <w:r>
        <w:rPr>
          <w:rFonts w:hint="eastAsia"/>
        </w:rPr>
        <w:t>位，总共有</w:t>
      </w:r>
      <w:r>
        <w:rPr>
          <w:rFonts w:hint="eastAsia"/>
        </w:rPr>
        <w:t>3</w:t>
      </w:r>
      <w:r>
        <w:rPr>
          <w:rFonts w:hint="eastAsia"/>
        </w:rPr>
        <w:t>种类型，如表</w:t>
      </w:r>
      <w:r>
        <w:rPr>
          <w:rFonts w:hint="eastAsia"/>
        </w:rPr>
        <w:t>3.1</w:t>
      </w:r>
      <w:r>
        <w:rPr>
          <w:rFonts w:hint="eastAsia"/>
        </w:rPr>
        <w:t>所示。</w:t>
      </w:r>
      <w:r>
        <w:rPr>
          <w:color w:val="FF0000"/>
        </w:rPr>
        <w:t>(</w:t>
      </w:r>
      <w:r>
        <w:rPr>
          <w:rFonts w:hint="eastAsia"/>
          <w:color w:val="FF0000"/>
        </w:rPr>
        <w:t>请自行扩展修改</w:t>
      </w:r>
      <w:r>
        <w:rPr>
          <w:color w:val="FF0000"/>
        </w:rPr>
        <w:t>)</w:t>
      </w:r>
    </w:p>
    <w:p w14:paraId="6542D613" w14:textId="77777777" w:rsidR="000C5960" w:rsidRDefault="000C5960">
      <w:pPr>
        <w:pStyle w:val="aff1"/>
        <w:spacing w:beforeLines="0" w:before="91" w:afterLines="0" w:after="91"/>
      </w:pPr>
      <w:bookmarkStart w:id="54" w:name="_Ref26937"/>
      <w:r>
        <w:t xml:space="preserve">表 </w:t>
      </w:r>
      <w:fldSimple w:instr=" STYLEREF 1 \s ">
        <w:r w:rsidR="00AA50A1">
          <w:rPr>
            <w:noProof/>
          </w:rPr>
          <w:t>3</w:t>
        </w:r>
      </w:fldSimple>
      <w:r>
        <w:rPr>
          <w:rFonts w:hint="eastAsia"/>
        </w:rPr>
        <w:t>.</w:t>
      </w:r>
      <w:fldSimple w:instr=" SEQ 表格 \* ARABIC \s 1 ">
        <w:r w:rsidR="00AA50A1">
          <w:rPr>
            <w:noProof/>
          </w:rPr>
          <w:t>1</w:t>
        </w:r>
      </w:fldSimple>
      <w:bookmarkEnd w:id="54"/>
      <w:r>
        <w:rPr>
          <w:rFonts w:hint="eastAsia"/>
        </w:rPr>
        <w:t xml:space="preserve"> </w:t>
      </w:r>
      <w:r>
        <w:rPr>
          <w:rFonts w:hint="eastAsia"/>
          <w:szCs w:val="21"/>
        </w:rPr>
        <w:t>各类型指令的划分</w:t>
      </w:r>
    </w:p>
    <w:p w14:paraId="501B851F" w14:textId="407FF1E7" w:rsidR="000C5960" w:rsidRDefault="00470C9A">
      <w:pPr>
        <w:pStyle w:val="a3"/>
        <w:ind w:firstLineChars="0" w:firstLine="0"/>
      </w:pPr>
      <w:r>
        <w:rPr>
          <w:rFonts w:hint="eastAsia"/>
          <w:noProof/>
        </w:rPr>
        <w:drawing>
          <wp:inline distT="0" distB="0" distL="0" distR="0" wp14:anchorId="72955E40" wp14:editId="04A4C756">
            <wp:extent cx="5772150" cy="1400175"/>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72150" cy="1400175"/>
                    </a:xfrm>
                    <a:prstGeom prst="rect">
                      <a:avLst/>
                    </a:prstGeom>
                    <a:noFill/>
                    <a:ln>
                      <a:noFill/>
                    </a:ln>
                  </pic:spPr>
                </pic:pic>
              </a:graphicData>
            </a:graphic>
          </wp:inline>
        </w:drawing>
      </w:r>
      <w:r w:rsidR="000C5960">
        <w:commentReference w:id="55"/>
      </w:r>
    </w:p>
    <w:p w14:paraId="4ACED785" w14:textId="77777777" w:rsidR="000C5960" w:rsidRDefault="000C5960">
      <w:pPr>
        <w:pStyle w:val="a3"/>
        <w:ind w:firstLine="480"/>
      </w:pPr>
      <w:r>
        <w:rPr>
          <w:rFonts w:hint="eastAsia"/>
        </w:rPr>
        <w:t>表中</w:t>
      </w:r>
      <w:r>
        <w:rPr>
          <w:rFonts w:hint="eastAsia"/>
        </w:rPr>
        <w:t>op</w:t>
      </w:r>
      <w:r>
        <w:rPr>
          <w:rFonts w:hint="eastAsia"/>
        </w:rPr>
        <w:t>字段决定是什么指令，</w:t>
      </w:r>
      <w:r>
        <w:rPr>
          <w:rFonts w:hint="eastAsia"/>
        </w:rPr>
        <w:t>rs</w:t>
      </w:r>
      <w:r>
        <w:rPr>
          <w:rFonts w:hint="eastAsia"/>
        </w:rPr>
        <w:t>、</w:t>
      </w:r>
      <w:r>
        <w:rPr>
          <w:rFonts w:hint="eastAsia"/>
        </w:rPr>
        <w:t>rt</w:t>
      </w:r>
      <w:r>
        <w:rPr>
          <w:rFonts w:hint="eastAsia"/>
        </w:rPr>
        <w:t>、</w:t>
      </w:r>
      <w:r>
        <w:rPr>
          <w:rFonts w:hint="eastAsia"/>
        </w:rPr>
        <w:t>rd</w:t>
      </w:r>
      <w:r>
        <w:rPr>
          <w:rFonts w:hint="eastAsia"/>
        </w:rPr>
        <w:t>为三个寄存器编号，</w:t>
      </w:r>
      <w:r>
        <w:rPr>
          <w:rFonts w:hint="eastAsia"/>
        </w:rPr>
        <w:t>funct</w:t>
      </w:r>
      <w:r>
        <w:rPr>
          <w:rFonts w:hint="eastAsia"/>
        </w:rPr>
        <w:t>字段为算术指令的功能选择字段，决定进行什么样的运算。</w:t>
      </w:r>
      <w:r>
        <w:rPr>
          <w:color w:val="FF0000"/>
        </w:rPr>
        <w:t>(</w:t>
      </w:r>
      <w:r>
        <w:rPr>
          <w:rFonts w:hint="eastAsia"/>
          <w:color w:val="FF0000"/>
        </w:rPr>
        <w:t>请自行扩展修改</w:t>
      </w:r>
      <w:r>
        <w:rPr>
          <w:color w:val="FF0000"/>
        </w:rPr>
        <w:t>)</w:t>
      </w:r>
    </w:p>
    <w:p w14:paraId="7C2EDA4F" w14:textId="77777777" w:rsidR="000C5960" w:rsidRDefault="000C5960">
      <w:pPr>
        <w:pStyle w:val="a3"/>
        <w:ind w:firstLine="480"/>
      </w:pPr>
      <w:r>
        <w:rPr>
          <w:rFonts w:hint="eastAsia"/>
        </w:rPr>
        <w:t>对于寄存器的编号，由于我们的系统总共有</w:t>
      </w:r>
      <w:r>
        <w:rPr>
          <w:rFonts w:hint="eastAsia"/>
        </w:rPr>
        <w:t>8</w:t>
      </w:r>
      <w:r>
        <w:rPr>
          <w:rFonts w:hint="eastAsia"/>
        </w:rPr>
        <w:t>个寄存器，故使用</w:t>
      </w:r>
      <w:r>
        <w:rPr>
          <w:rFonts w:hint="eastAsia"/>
        </w:rPr>
        <w:t>3</w:t>
      </w:r>
      <w:r>
        <w:rPr>
          <w:rFonts w:hint="eastAsia"/>
        </w:rPr>
        <w:t>位二进制码将它们编号（如</w:t>
      </w:r>
      <w:r>
        <w:rPr>
          <w:rFonts w:hint="eastAsia"/>
        </w:rPr>
        <w:t>1</w:t>
      </w:r>
      <w:r>
        <w:rPr>
          <w:rFonts w:hint="eastAsia"/>
        </w:rPr>
        <w:t>号寄存器编号为</w:t>
      </w:r>
      <w:r>
        <w:rPr>
          <w:rFonts w:hint="eastAsia"/>
        </w:rPr>
        <w:t>001xxxxxxx</w:t>
      </w:r>
      <w:r>
        <w:rPr>
          <w:rFonts w:hint="eastAsia"/>
        </w:rPr>
        <w:t>…等等</w:t>
      </w:r>
      <w:r>
        <w:rPr>
          <w:color w:val="FF0000"/>
        </w:rPr>
        <w:t>(</w:t>
      </w:r>
      <w:r>
        <w:rPr>
          <w:rFonts w:hint="eastAsia"/>
          <w:color w:val="FF0000"/>
        </w:rPr>
        <w:t>请自行扩展修改</w:t>
      </w:r>
      <w:r>
        <w:rPr>
          <w:color w:val="FF0000"/>
        </w:rPr>
        <w:t>)</w:t>
      </w:r>
    </w:p>
    <w:p w14:paraId="2C7A1677" w14:textId="77777777" w:rsidR="000C5960" w:rsidRDefault="000C5960">
      <w:pPr>
        <w:pStyle w:val="a3"/>
        <w:ind w:firstLine="480"/>
      </w:pPr>
      <w:r>
        <w:rPr>
          <w:rFonts w:hint="eastAsia"/>
        </w:rPr>
        <w:t>存储工业已经开始对接口提出更多要求，希望接口能做更多的事情。自从</w:t>
      </w:r>
      <w:r>
        <w:rPr>
          <w:rFonts w:hint="eastAsia"/>
        </w:rPr>
        <w:t>1956</w:t>
      </w:r>
      <w:r>
        <w:rPr>
          <w:rFonts w:hint="eastAsia"/>
        </w:rPr>
        <w:t>年第一块磁盘驱动器诞生以来，磁盘密度和性能已经分别提高了</w:t>
      </w:r>
      <w:r>
        <w:rPr>
          <w:rFonts w:hint="eastAsia"/>
        </w:rPr>
        <w:t>6</w:t>
      </w:r>
      <w:r>
        <w:rPr>
          <w:rFonts w:hint="eastAsia"/>
        </w:rPr>
        <w:t>个、</w:t>
      </w:r>
      <w:r>
        <w:rPr>
          <w:rFonts w:hint="eastAsia"/>
        </w:rPr>
        <w:t>4</w:t>
      </w:r>
      <w:r>
        <w:rPr>
          <w:rFonts w:hint="eastAsia"/>
        </w:rPr>
        <w:t>个数量级，然而存储接口没有根本性的改变——仍然是基于数据块（</w:t>
      </w:r>
      <w:commentRangeStart w:id="56"/>
      <w:r>
        <w:rPr>
          <w:rStyle w:val="aa"/>
          <w:rFonts w:hint="eastAsia"/>
        </w:rPr>
        <w:t>b</w:t>
      </w:r>
      <w:commentRangeEnd w:id="56"/>
      <w:r>
        <w:rPr>
          <w:rStyle w:val="a8"/>
        </w:rPr>
        <w:commentReference w:id="56"/>
      </w:r>
      <w:r>
        <w:rPr>
          <w:rStyle w:val="aa"/>
          <w:rFonts w:hint="eastAsia"/>
        </w:rPr>
        <w:t>lock</w:t>
      </w:r>
      <w:r>
        <w:rPr>
          <w:rFonts w:hint="eastAsia"/>
        </w:rPr>
        <w:t>）。</w:t>
      </w:r>
    </w:p>
    <w:p w14:paraId="62BCA02E" w14:textId="77777777" w:rsidR="000C5960" w:rsidRDefault="00186A26">
      <w:pPr>
        <w:pStyle w:val="30"/>
        <w:tabs>
          <w:tab w:val="left" w:pos="1080"/>
        </w:tabs>
        <w:spacing w:beforeLines="0" w:before="229" w:afterLines="0" w:after="229"/>
      </w:pPr>
      <w:r>
        <w:rPr>
          <w:rFonts w:hint="eastAsia"/>
        </w:rPr>
        <w:t>接口部件设计</w:t>
      </w:r>
    </w:p>
    <w:p w14:paraId="7959F374" w14:textId="77777777" w:rsidR="000C5960" w:rsidRDefault="000C5960">
      <w:pPr>
        <w:pStyle w:val="a3"/>
        <w:ind w:firstLine="480"/>
      </w:pPr>
      <w:r>
        <w:rPr>
          <w:rFonts w:hint="eastAsia"/>
        </w:rPr>
        <w:t>微指令的设计思想是……</w:t>
      </w:r>
    </w:p>
    <w:p w14:paraId="0ADD94D1" w14:textId="77777777" w:rsidR="000C5960" w:rsidRDefault="000C5960">
      <w:pPr>
        <w:pStyle w:val="a3"/>
        <w:ind w:firstLine="480"/>
      </w:pPr>
      <w:r>
        <w:rPr>
          <w:rFonts w:hint="eastAsia"/>
        </w:rPr>
        <w:t>微指令的设计方案是……</w:t>
      </w:r>
    </w:p>
    <w:p w14:paraId="71A2CA26" w14:textId="77777777" w:rsidR="000C5960" w:rsidRDefault="000C5960">
      <w:pPr>
        <w:pStyle w:val="a3"/>
        <w:ind w:firstLine="480"/>
      </w:pPr>
      <w:r>
        <w:rPr>
          <w:rFonts w:hint="eastAsia"/>
        </w:rPr>
        <w:t>设计的微指令流程……</w:t>
      </w:r>
    </w:p>
    <w:p w14:paraId="0D3204CD" w14:textId="77777777" w:rsidR="000C5960" w:rsidRDefault="000C5960">
      <w:pPr>
        <w:pStyle w:val="a3"/>
        <w:ind w:firstLine="480"/>
      </w:pPr>
      <w:r>
        <w:rPr>
          <w:rFonts w:hint="eastAsia"/>
        </w:rPr>
        <w:t>……（根据自己的实际设计情况进行撰写）</w:t>
      </w:r>
    </w:p>
    <w:p w14:paraId="52EEDCA7" w14:textId="77777777" w:rsidR="00186A26" w:rsidRDefault="00186A26" w:rsidP="00186A26">
      <w:pPr>
        <w:pStyle w:val="30"/>
        <w:tabs>
          <w:tab w:val="left" w:pos="1080"/>
        </w:tabs>
        <w:spacing w:beforeLines="0" w:before="229" w:afterLines="0" w:after="229"/>
      </w:pPr>
      <w:r>
        <w:rPr>
          <w:rFonts w:hint="eastAsia"/>
        </w:rPr>
        <w:lastRenderedPageBreak/>
        <w:t>流水冲突检测器</w:t>
      </w:r>
    </w:p>
    <w:p w14:paraId="3093C4A4" w14:textId="77777777" w:rsidR="00186A26" w:rsidRDefault="00186A26" w:rsidP="00186A26">
      <w:pPr>
        <w:pStyle w:val="30"/>
        <w:tabs>
          <w:tab w:val="left" w:pos="1080"/>
        </w:tabs>
        <w:spacing w:beforeLines="0" w:before="229" w:afterLines="0" w:after="229"/>
      </w:pPr>
      <w:r>
        <w:t>插入气泡的流水</w:t>
      </w:r>
      <w:r>
        <w:rPr>
          <w:rFonts w:hint="eastAsia"/>
        </w:rPr>
        <w:t>冲突处理</w:t>
      </w:r>
    </w:p>
    <w:p w14:paraId="2FEB967B" w14:textId="77777777" w:rsidR="00186A26" w:rsidRDefault="00186A26" w:rsidP="00186A26">
      <w:pPr>
        <w:pStyle w:val="30"/>
        <w:tabs>
          <w:tab w:val="left" w:pos="1080"/>
        </w:tabs>
        <w:spacing w:beforeLines="0" w:before="229" w:afterLines="0" w:after="229"/>
      </w:pPr>
      <w:r>
        <w:t>数据重定向的流水</w:t>
      </w:r>
      <w:r>
        <w:rPr>
          <w:rFonts w:hint="eastAsia"/>
        </w:rPr>
        <w:t>冲突处理</w:t>
      </w:r>
    </w:p>
    <w:p w14:paraId="7BF8AA6C" w14:textId="77777777" w:rsidR="00186A26" w:rsidRDefault="00D319EF" w:rsidP="00186A26">
      <w:pPr>
        <w:pStyle w:val="30"/>
        <w:tabs>
          <w:tab w:val="left" w:pos="1080"/>
        </w:tabs>
        <w:spacing w:beforeLines="0" w:before="229" w:afterLines="0" w:after="229"/>
      </w:pPr>
      <w:r>
        <w:t>中断机制实现</w:t>
      </w:r>
    </w:p>
    <w:p w14:paraId="0DAEE4DA" w14:textId="77777777" w:rsidR="00186A26" w:rsidRPr="00186A26" w:rsidRDefault="00186A26" w:rsidP="00186A26">
      <w:pPr>
        <w:pStyle w:val="a3"/>
        <w:ind w:firstLine="480"/>
      </w:pPr>
    </w:p>
    <w:p w14:paraId="098E3D2A" w14:textId="77777777" w:rsidR="00186A26" w:rsidRPr="00186A26" w:rsidRDefault="00186A26" w:rsidP="00186A26">
      <w:pPr>
        <w:pStyle w:val="a3"/>
        <w:ind w:firstLine="480"/>
      </w:pPr>
    </w:p>
    <w:p w14:paraId="30CD300D" w14:textId="77777777" w:rsidR="000C5960" w:rsidRDefault="000C5960">
      <w:pPr>
        <w:pStyle w:val="af3"/>
        <w:rPr>
          <w:color w:val="FF0000"/>
        </w:rPr>
      </w:pPr>
    </w:p>
    <w:p w14:paraId="4AB93A9D" w14:textId="77777777" w:rsidR="000C5960" w:rsidRDefault="000C5960" w:rsidP="00207D8A">
      <w:pPr>
        <w:pStyle w:val="10"/>
      </w:pPr>
      <w:bookmarkStart w:id="57" w:name="_Toc1415"/>
      <w:commentRangeStart w:id="58"/>
      <w:r>
        <w:rPr>
          <w:rFonts w:hint="eastAsia"/>
        </w:rPr>
        <w:lastRenderedPageBreak/>
        <w:t>详细设计与实现</w:t>
      </w:r>
      <w:commentRangeEnd w:id="58"/>
      <w:r>
        <w:rPr>
          <w:rStyle w:val="a8"/>
          <w:rFonts w:ascii="Times New Roman" w:eastAsia="宋体" w:hAnsi="Times New Roman"/>
        </w:rPr>
        <w:commentReference w:id="58"/>
      </w:r>
      <w:bookmarkEnd w:id="57"/>
    </w:p>
    <w:p w14:paraId="3F0A7559" w14:textId="77777777" w:rsidR="000C5960" w:rsidRDefault="000C5960">
      <w:pPr>
        <w:pStyle w:val="a3"/>
        <w:ind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14:paraId="0F44A8C8" w14:textId="77777777" w:rsidR="000C5960" w:rsidRDefault="00186A26">
      <w:pPr>
        <w:pStyle w:val="2"/>
        <w:tabs>
          <w:tab w:val="clear" w:pos="720"/>
        </w:tabs>
        <w:spacing w:beforeLines="0" w:before="459" w:afterLines="0" w:after="459"/>
      </w:pPr>
      <w:bookmarkStart w:id="59" w:name="_Toc318364342"/>
      <w:bookmarkStart w:id="60" w:name="_Toc20933"/>
      <w:r>
        <w:rPr>
          <w:rFonts w:hint="eastAsia"/>
        </w:rPr>
        <w:t>构建单周期</w:t>
      </w:r>
      <w:r>
        <w:rPr>
          <w:rFonts w:hint="eastAsia"/>
        </w:rPr>
        <w:t>CPU</w:t>
      </w:r>
      <w:bookmarkEnd w:id="59"/>
      <w:bookmarkEnd w:id="60"/>
      <w:r>
        <w:rPr>
          <w:rFonts w:hint="eastAsia"/>
        </w:rPr>
        <w:t xml:space="preserve"> </w:t>
      </w:r>
    </w:p>
    <w:p w14:paraId="580BC524" w14:textId="77777777" w:rsidR="00EB1C29" w:rsidRDefault="00EB1C29" w:rsidP="00EB1C29">
      <w:pPr>
        <w:pStyle w:val="30"/>
        <w:tabs>
          <w:tab w:val="left" w:pos="1080"/>
        </w:tabs>
        <w:spacing w:beforeLines="0" w:before="229" w:afterLines="0" w:after="229"/>
      </w:pPr>
      <w:r>
        <w:rPr>
          <w:rFonts w:hint="eastAsia"/>
        </w:rPr>
        <w:t>主要功能部件实现</w:t>
      </w:r>
    </w:p>
    <w:p w14:paraId="5696D0AA" w14:textId="77777777" w:rsidR="000C5960" w:rsidRDefault="00EB1C29">
      <w:pPr>
        <w:pStyle w:val="4"/>
        <w:tabs>
          <w:tab w:val="clear" w:pos="3558"/>
          <w:tab w:val="left" w:pos="840"/>
        </w:tabs>
        <w:ind w:left="1342"/>
      </w:pPr>
      <w:r>
        <w:rPr>
          <w:rFonts w:hint="eastAsia"/>
        </w:rPr>
        <w:t>程序计数器</w:t>
      </w:r>
      <w:r>
        <w:rPr>
          <w:rFonts w:hint="eastAsia"/>
        </w:rPr>
        <w:t>PC</w:t>
      </w:r>
    </w:p>
    <w:p w14:paraId="72CFFABF" w14:textId="6332C4B0" w:rsidR="00EB1C29" w:rsidRDefault="00EB1C29" w:rsidP="00EB1C29">
      <w:pPr>
        <w:pStyle w:val="Default"/>
        <w:ind w:firstLine="460"/>
      </w:pPr>
      <w:r w:rsidRPr="00EB1C29">
        <w:rPr>
          <w:rFonts w:hint="eastAsia"/>
          <w:b/>
        </w:rPr>
        <w:t>选用的元器件</w:t>
      </w:r>
      <w:r>
        <w:rPr>
          <w:rFonts w:hint="eastAsia"/>
        </w:rPr>
        <w:t>：寄存器（数据位宽：</w:t>
      </w:r>
      <w:r w:rsidR="005D0115">
        <w:rPr>
          <w:rFonts w:hint="eastAsia"/>
        </w:rPr>
        <w:t xml:space="preserve"> 32</w:t>
      </w:r>
      <w:r>
        <w:rPr>
          <w:rFonts w:hint="eastAsia"/>
        </w:rPr>
        <w:t>，</w:t>
      </w:r>
      <w:r>
        <w:rPr>
          <w:rFonts w:hint="eastAsia"/>
        </w:rPr>
        <w:t xml:space="preserve"> </w:t>
      </w:r>
      <w:r>
        <w:rPr>
          <w:rFonts w:hint="eastAsia"/>
        </w:rPr>
        <w:t>触发方式：上升沿，标签：</w:t>
      </w:r>
      <w:r>
        <w:rPr>
          <w:rFonts w:hint="eastAsia"/>
        </w:rPr>
        <w:t xml:space="preserve"> PC</w:t>
      </w:r>
      <w:r w:rsidR="005D0115">
        <w:rPr>
          <w:rFonts w:hint="eastAsia"/>
        </w:rPr>
        <w:t>），时钟隧道</w:t>
      </w:r>
      <w:r>
        <w:rPr>
          <w:rFonts w:hint="eastAsia"/>
        </w:rPr>
        <w:t>，输入引脚（默认参数值）。</w:t>
      </w:r>
    </w:p>
    <w:p w14:paraId="2FD36E4B" w14:textId="177228F1" w:rsidR="00EB1C29" w:rsidRDefault="00EB1C29" w:rsidP="00EB1C29">
      <w:pPr>
        <w:pStyle w:val="Default"/>
        <w:ind w:firstLine="460"/>
      </w:pPr>
      <w:r w:rsidRPr="00EB1C29">
        <w:rPr>
          <w:rFonts w:hint="eastAsia"/>
          <w:b/>
        </w:rPr>
        <w:t>输入</w:t>
      </w:r>
      <w:r>
        <w:rPr>
          <w:rFonts w:hint="eastAsia"/>
        </w:rPr>
        <w:t>：</w:t>
      </w:r>
      <w:r>
        <w:rPr>
          <w:rFonts w:hint="eastAsia"/>
        </w:rPr>
        <w:t xml:space="preserve"> </w:t>
      </w:r>
      <w:r w:rsidR="005D0115">
        <w:rPr>
          <w:rFonts w:hint="eastAsia"/>
        </w:rPr>
        <w:t>时钟信号</w:t>
      </w:r>
      <w:r w:rsidR="002F7048">
        <w:rPr>
          <w:rFonts w:hint="eastAsia"/>
        </w:rPr>
        <w:t>（</w:t>
      </w:r>
      <w:r w:rsidR="002F7048">
        <w:rPr>
          <w:rFonts w:hint="eastAsia"/>
        </w:rPr>
        <w:t>1bit</w:t>
      </w:r>
      <w:r w:rsidR="002F7048">
        <w:rPr>
          <w:rFonts w:hint="eastAsia"/>
        </w:rPr>
        <w:t>）</w:t>
      </w:r>
      <w:r w:rsidR="00153F9E">
        <w:rPr>
          <w:rFonts w:hint="eastAsia"/>
        </w:rPr>
        <w:t>，</w:t>
      </w:r>
      <w:r w:rsidR="00153F9E">
        <w:rPr>
          <w:rFonts w:hint="eastAsia"/>
        </w:rPr>
        <w:t>PC</w:t>
      </w:r>
      <w:r w:rsidR="00153F9E">
        <w:rPr>
          <w:rFonts w:hint="eastAsia"/>
        </w:rPr>
        <w:t>将要指向的下一条指令的地址数据</w:t>
      </w:r>
      <w:r w:rsidR="002F7048">
        <w:rPr>
          <w:rFonts w:hint="eastAsia"/>
        </w:rPr>
        <w:t>（</w:t>
      </w:r>
      <w:r w:rsidR="002F7048">
        <w:rPr>
          <w:rFonts w:hint="eastAsia"/>
        </w:rPr>
        <w:t>32bits</w:t>
      </w:r>
      <w:r w:rsidR="002F7048">
        <w:rPr>
          <w:rFonts w:hint="eastAsia"/>
        </w:rPr>
        <w:t>）</w:t>
      </w:r>
      <w:r>
        <w:rPr>
          <w:rFonts w:hint="eastAsia"/>
        </w:rPr>
        <w:t>。时钟信号是主电路的时钟输入，所以设计为隧道方式引入到</w:t>
      </w:r>
      <w:r>
        <w:rPr>
          <w:rFonts w:hint="eastAsia"/>
        </w:rPr>
        <w:t xml:space="preserve"> PC </w:t>
      </w:r>
      <w:r>
        <w:rPr>
          <w:rFonts w:hint="eastAsia"/>
        </w:rPr>
        <w:t>部分。</w:t>
      </w:r>
      <w:r>
        <w:rPr>
          <w:rFonts w:hint="eastAsia"/>
        </w:rPr>
        <w:t xml:space="preserve"> </w:t>
      </w:r>
      <w:r>
        <w:rPr>
          <w:rFonts w:hint="eastAsia"/>
        </w:rPr>
        <w:t>时钟隧道（朝向：北，数据位宽：</w:t>
      </w:r>
      <w:r>
        <w:rPr>
          <w:rFonts w:hint="eastAsia"/>
        </w:rPr>
        <w:t xml:space="preserve"> 1</w:t>
      </w:r>
      <w:r>
        <w:rPr>
          <w:rFonts w:hint="eastAsia"/>
        </w:rPr>
        <w:t>，</w:t>
      </w:r>
      <w:r>
        <w:rPr>
          <w:rFonts w:hint="eastAsia"/>
        </w:rPr>
        <w:t xml:space="preserve"> </w:t>
      </w:r>
      <w:r w:rsidR="00153F9E">
        <w:rPr>
          <w:rFonts w:hint="eastAsia"/>
        </w:rPr>
        <w:t>标签：</w:t>
      </w:r>
      <w:r w:rsidR="00153F9E">
        <w:rPr>
          <w:rFonts w:hint="eastAsia"/>
        </w:rPr>
        <w:t>CLK</w:t>
      </w:r>
      <w:r>
        <w:rPr>
          <w:rFonts w:hint="eastAsia"/>
        </w:rPr>
        <w:t>）。</w:t>
      </w:r>
    </w:p>
    <w:p w14:paraId="5D3B054B" w14:textId="2AF0C837" w:rsidR="00EB1C29" w:rsidRDefault="00EB1C29" w:rsidP="00EB1C29">
      <w:pPr>
        <w:pStyle w:val="Default"/>
        <w:ind w:firstLine="460"/>
      </w:pPr>
      <w:r w:rsidRPr="00EB1C29">
        <w:rPr>
          <w:rFonts w:hint="eastAsia"/>
          <w:b/>
        </w:rPr>
        <w:t>输出</w:t>
      </w:r>
      <w:r>
        <w:rPr>
          <w:rFonts w:hint="eastAsia"/>
        </w:rPr>
        <w:t>：</w:t>
      </w:r>
      <w:r>
        <w:rPr>
          <w:rFonts w:hint="eastAsia"/>
        </w:rPr>
        <w:t xml:space="preserve"> </w:t>
      </w:r>
      <w:r>
        <w:rPr>
          <w:rFonts w:hint="eastAsia"/>
        </w:rPr>
        <w:t>寄存器的输出端</w:t>
      </w:r>
      <w:r w:rsidR="002F7048">
        <w:rPr>
          <w:rFonts w:hint="eastAsia"/>
        </w:rPr>
        <w:t>（</w:t>
      </w:r>
      <w:r w:rsidR="002F7048">
        <w:rPr>
          <w:rFonts w:hint="eastAsia"/>
        </w:rPr>
        <w:t>32bits</w:t>
      </w:r>
      <w:r w:rsidR="002F7048">
        <w:rPr>
          <w:rFonts w:hint="eastAsia"/>
        </w:rPr>
        <w:t>）</w:t>
      </w:r>
      <w:r>
        <w:rPr>
          <w:rFonts w:hint="eastAsia"/>
        </w:rPr>
        <w:t>。</w:t>
      </w:r>
    </w:p>
    <w:p w14:paraId="3C46E41D" w14:textId="779A4E9E" w:rsidR="00EB1C29" w:rsidRDefault="00EB1C29" w:rsidP="00EB1C29">
      <w:pPr>
        <w:pStyle w:val="Default"/>
        <w:ind w:firstLine="460"/>
      </w:pPr>
      <w:r w:rsidRPr="00EB1C29">
        <w:rPr>
          <w:rFonts w:hint="eastAsia"/>
          <w:b/>
        </w:rPr>
        <w:t>具体实现</w:t>
      </w:r>
      <w:r>
        <w:rPr>
          <w:rFonts w:hint="eastAsia"/>
        </w:rPr>
        <w:t>：</w:t>
      </w:r>
      <w:r>
        <w:rPr>
          <w:rFonts w:hint="eastAsia"/>
        </w:rPr>
        <w:t xml:space="preserve"> </w:t>
      </w:r>
      <w:r w:rsidR="00153F9E">
        <w:rPr>
          <w:rFonts w:hint="eastAsia"/>
        </w:rPr>
        <w:t>寄存器的时钟端连线时钟隧道</w:t>
      </w:r>
      <w:r>
        <w:rPr>
          <w:rFonts w:hint="eastAsia"/>
        </w:rPr>
        <w:t>，</w:t>
      </w:r>
      <w:r w:rsidR="00153F9E">
        <w:rPr>
          <w:rFonts w:hint="eastAsia"/>
        </w:rPr>
        <w:t>寄存器的使能端连接高电平，</w:t>
      </w:r>
      <w:r w:rsidR="009E0B2E">
        <w:rPr>
          <w:rFonts w:hint="eastAsia"/>
        </w:rPr>
        <w:t>寄存器的数据端连接的是下一次</w:t>
      </w:r>
      <w:r w:rsidR="009E0B2E">
        <w:rPr>
          <w:rFonts w:hint="eastAsia"/>
        </w:rPr>
        <w:t>PC</w:t>
      </w:r>
      <w:r w:rsidR="009E0B2E">
        <w:rPr>
          <w:rFonts w:hint="eastAsia"/>
        </w:rPr>
        <w:t>将要更新的值的数据，其输出连接到后面的指令存储器，作为指向当前指令的指针，具体电路见</w:t>
      </w:r>
      <w:r w:rsidR="009E0B2E">
        <w:fldChar w:fldCharType="begin"/>
      </w:r>
      <w:r w:rsidR="009E0B2E">
        <w:instrText xml:space="preserve"> </w:instrText>
      </w:r>
      <w:r w:rsidR="009E0B2E">
        <w:rPr>
          <w:rFonts w:hint="eastAsia"/>
        </w:rPr>
        <w:instrText>REF _Ref447379490 \h</w:instrText>
      </w:r>
      <w:r w:rsidR="009E0B2E">
        <w:instrText xml:space="preserve"> </w:instrText>
      </w:r>
      <w:r w:rsidR="009E0B2E">
        <w:fldChar w:fldCharType="separate"/>
      </w:r>
      <w:r w:rsidR="009E0B2E">
        <w:rPr>
          <w:rFonts w:hint="eastAsia"/>
        </w:rPr>
        <w:t>图</w:t>
      </w:r>
      <w:r w:rsidR="009E0B2E">
        <w:rPr>
          <w:rFonts w:hint="eastAsia"/>
        </w:rPr>
        <w:t xml:space="preserve"> </w:t>
      </w:r>
      <w:r w:rsidR="009E0B2E">
        <w:rPr>
          <w:noProof/>
        </w:rPr>
        <w:t>4</w:t>
      </w:r>
      <w:r w:rsidR="009E0B2E">
        <w:noBreakHyphen/>
      </w:r>
      <w:r w:rsidR="009E0B2E">
        <w:rPr>
          <w:noProof/>
        </w:rPr>
        <w:t>1</w:t>
      </w:r>
      <w:r w:rsidR="009E0B2E">
        <w:fldChar w:fldCharType="end"/>
      </w:r>
      <w:r>
        <w:rPr>
          <w:rFonts w:hint="eastAsia"/>
        </w:rPr>
        <w:t>。</w:t>
      </w:r>
    </w:p>
    <w:p w14:paraId="348B9584" w14:textId="77777777" w:rsidR="009E0B2E" w:rsidRDefault="005D0115" w:rsidP="009E0B2E">
      <w:pPr>
        <w:pStyle w:val="Default"/>
        <w:keepNext/>
        <w:ind w:firstLine="460"/>
        <w:jc w:val="center"/>
      </w:pPr>
      <w:r>
        <w:rPr>
          <w:rFonts w:hint="eastAsia"/>
          <w:noProof/>
        </w:rPr>
        <w:drawing>
          <wp:inline distT="0" distB="0" distL="0" distR="0" wp14:anchorId="784546BF" wp14:editId="502374E4">
            <wp:extent cx="895350" cy="11144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Q截图20160402163621.jpg"/>
                    <pic:cNvPicPr/>
                  </pic:nvPicPr>
                  <pic:blipFill>
                    <a:blip r:embed="rId31">
                      <a:extLst>
                        <a:ext uri="{28A0092B-C50C-407E-A947-70E740481C1C}">
                          <a14:useLocalDpi xmlns:a14="http://schemas.microsoft.com/office/drawing/2010/main" val="0"/>
                        </a:ext>
                      </a:extLst>
                    </a:blip>
                    <a:stretch>
                      <a:fillRect/>
                    </a:stretch>
                  </pic:blipFill>
                  <pic:spPr>
                    <a:xfrm>
                      <a:off x="0" y="0"/>
                      <a:ext cx="895350" cy="1114425"/>
                    </a:xfrm>
                    <a:prstGeom prst="rect">
                      <a:avLst/>
                    </a:prstGeom>
                  </pic:spPr>
                </pic:pic>
              </a:graphicData>
            </a:graphic>
          </wp:inline>
        </w:drawing>
      </w:r>
    </w:p>
    <w:p w14:paraId="5336EB9D" w14:textId="50B2C444" w:rsidR="005D0115" w:rsidRDefault="009E0B2E" w:rsidP="009E0B2E">
      <w:pPr>
        <w:pStyle w:val="aff1"/>
        <w:spacing w:before="91" w:after="91"/>
      </w:pPr>
      <w:bookmarkStart w:id="61" w:name="_Ref447379490"/>
      <w:r>
        <w:rPr>
          <w:rFonts w:hint="eastAsia"/>
        </w:rPr>
        <w:t xml:space="preserve">图 </w:t>
      </w:r>
      <w:r w:rsidR="00523D28">
        <w:fldChar w:fldCharType="begin"/>
      </w:r>
      <w:r w:rsidR="00523D28">
        <w:instrText xml:space="preserve"> </w:instrText>
      </w:r>
      <w:r w:rsidR="00523D28">
        <w:rPr>
          <w:rFonts w:hint="eastAsia"/>
        </w:rPr>
        <w:instrText>STYLEREF 1 \s</w:instrText>
      </w:r>
      <w:r w:rsidR="00523D28">
        <w:instrText xml:space="preserve"> </w:instrText>
      </w:r>
      <w:r w:rsidR="00523D28">
        <w:fldChar w:fldCharType="separate"/>
      </w:r>
      <w:r w:rsidR="00523D28">
        <w:rPr>
          <w:noProof/>
        </w:rPr>
        <w:t>4</w:t>
      </w:r>
      <w:r w:rsidR="00523D28">
        <w:fldChar w:fldCharType="end"/>
      </w:r>
      <w:r w:rsidR="00523D28">
        <w:noBreakHyphen/>
      </w:r>
      <w:r w:rsidR="00523D28">
        <w:fldChar w:fldCharType="begin"/>
      </w:r>
      <w:r w:rsidR="00523D28">
        <w:instrText xml:space="preserve"> </w:instrText>
      </w:r>
      <w:r w:rsidR="00523D28">
        <w:rPr>
          <w:rFonts w:hint="eastAsia"/>
        </w:rPr>
        <w:instrText>SEQ 图 \* ARABIC \s 1</w:instrText>
      </w:r>
      <w:r w:rsidR="00523D28">
        <w:instrText xml:space="preserve"> </w:instrText>
      </w:r>
      <w:r w:rsidR="00523D28">
        <w:fldChar w:fldCharType="separate"/>
      </w:r>
      <w:r w:rsidR="00523D28">
        <w:rPr>
          <w:noProof/>
        </w:rPr>
        <w:t>1</w:t>
      </w:r>
      <w:r w:rsidR="00523D28">
        <w:fldChar w:fldCharType="end"/>
      </w:r>
      <w:bookmarkEnd w:id="61"/>
      <w:r>
        <w:t xml:space="preserve"> </w:t>
      </w:r>
      <w:r>
        <w:rPr>
          <w:rFonts w:hint="eastAsia"/>
        </w:rPr>
        <w:t>程序计数器PC电路图</w:t>
      </w:r>
    </w:p>
    <w:p w14:paraId="18658427" w14:textId="2F478AEF" w:rsidR="009E0B2E" w:rsidRDefault="009E0B2E" w:rsidP="00EB1C29">
      <w:pPr>
        <w:pStyle w:val="4"/>
        <w:tabs>
          <w:tab w:val="left" w:pos="840"/>
          <w:tab w:val="num" w:pos="3558"/>
        </w:tabs>
        <w:ind w:leftChars="0" w:left="3558" w:hanging="3132"/>
        <w:jc w:val="left"/>
      </w:pPr>
      <w:r>
        <w:rPr>
          <w:rFonts w:hint="eastAsia"/>
        </w:rPr>
        <w:t>指令存储器</w:t>
      </w:r>
      <w:r>
        <w:rPr>
          <w:rFonts w:hint="eastAsia"/>
        </w:rPr>
        <w:t>IM</w:t>
      </w:r>
    </w:p>
    <w:p w14:paraId="688063D6" w14:textId="4C54B1F4" w:rsidR="009E0B2E" w:rsidRDefault="009E0B2E" w:rsidP="009E0B2E">
      <w:pPr>
        <w:pStyle w:val="Default"/>
        <w:ind w:firstLine="460"/>
      </w:pPr>
      <w:r w:rsidRPr="00EB1C29">
        <w:rPr>
          <w:rFonts w:hint="eastAsia"/>
          <w:b/>
        </w:rPr>
        <w:t>选用的元器件</w:t>
      </w:r>
      <w:r>
        <w:rPr>
          <w:rFonts w:hint="eastAsia"/>
        </w:rPr>
        <w:t>：只读存储器</w:t>
      </w:r>
      <w:r>
        <w:rPr>
          <w:rFonts w:hint="eastAsia"/>
        </w:rPr>
        <w:t>ROM</w:t>
      </w:r>
      <w:r>
        <w:rPr>
          <w:rFonts w:hint="eastAsia"/>
        </w:rPr>
        <w:t>（地址位宽：</w:t>
      </w:r>
      <w:r>
        <w:rPr>
          <w:rFonts w:hint="eastAsia"/>
        </w:rPr>
        <w:t xml:space="preserve"> 10</w:t>
      </w:r>
      <w:r>
        <w:rPr>
          <w:rFonts w:hint="eastAsia"/>
        </w:rPr>
        <w:t>，</w:t>
      </w:r>
      <w:r>
        <w:rPr>
          <w:rFonts w:hint="eastAsia"/>
        </w:rPr>
        <w:t xml:space="preserve"> </w:t>
      </w:r>
      <w:r>
        <w:rPr>
          <w:rFonts w:hint="eastAsia"/>
        </w:rPr>
        <w:t>数据位宽：</w:t>
      </w:r>
      <w:r>
        <w:rPr>
          <w:rFonts w:hint="eastAsia"/>
        </w:rPr>
        <w:t xml:space="preserve"> 32</w:t>
      </w:r>
      <w:r>
        <w:rPr>
          <w:rFonts w:hint="eastAsia"/>
        </w:rPr>
        <w:t>），分线器，输入引脚（默认参数值）。</w:t>
      </w:r>
    </w:p>
    <w:p w14:paraId="2082F0D2" w14:textId="3A9142E4" w:rsidR="009E0B2E" w:rsidRDefault="009E0B2E" w:rsidP="009E0B2E">
      <w:pPr>
        <w:pStyle w:val="Default"/>
        <w:ind w:firstLine="460"/>
      </w:pPr>
      <w:r w:rsidRPr="00EB1C29">
        <w:rPr>
          <w:rFonts w:hint="eastAsia"/>
          <w:b/>
        </w:rPr>
        <w:lastRenderedPageBreak/>
        <w:t>输入</w:t>
      </w:r>
      <w:r>
        <w:rPr>
          <w:rFonts w:hint="eastAsia"/>
        </w:rPr>
        <w:t>：</w:t>
      </w:r>
      <w:r>
        <w:rPr>
          <w:rFonts w:hint="eastAsia"/>
        </w:rPr>
        <w:t xml:space="preserve"> </w:t>
      </w:r>
      <w:r>
        <w:rPr>
          <w:rFonts w:hint="eastAsia"/>
        </w:rPr>
        <w:t>来自</w:t>
      </w:r>
      <w:r>
        <w:rPr>
          <w:rFonts w:hint="eastAsia"/>
        </w:rPr>
        <w:t>PC</w:t>
      </w:r>
      <w:r>
        <w:rPr>
          <w:rFonts w:hint="eastAsia"/>
        </w:rPr>
        <w:t>输出端的寄存器值，经过分线器，将</w:t>
      </w:r>
      <w:r w:rsidR="00040774">
        <w:rPr>
          <w:rFonts w:hint="eastAsia"/>
        </w:rPr>
        <w:t>寄存器值得</w:t>
      </w:r>
      <w:r w:rsidR="00040774">
        <w:rPr>
          <w:rFonts w:hint="eastAsia"/>
        </w:rPr>
        <w:t>2-</w:t>
      </w:r>
      <w:r w:rsidR="00040774">
        <w:t>11</w:t>
      </w:r>
      <w:r w:rsidR="00040774">
        <w:rPr>
          <w:rFonts w:hint="eastAsia"/>
        </w:rPr>
        <w:t>位分离出来送入</w:t>
      </w:r>
      <w:r w:rsidR="00040774">
        <w:rPr>
          <w:rFonts w:hint="eastAsia"/>
        </w:rPr>
        <w:t>ROM</w:t>
      </w:r>
      <w:r w:rsidR="00040774">
        <w:rPr>
          <w:rFonts w:hint="eastAsia"/>
        </w:rPr>
        <w:t>的地址端</w:t>
      </w:r>
      <w:r>
        <w:rPr>
          <w:rFonts w:hint="eastAsia"/>
        </w:rPr>
        <w:t>。</w:t>
      </w:r>
    </w:p>
    <w:p w14:paraId="5A5D673A" w14:textId="3919833B" w:rsidR="009E0B2E" w:rsidRDefault="009E0B2E" w:rsidP="009E0B2E">
      <w:pPr>
        <w:pStyle w:val="Default"/>
        <w:ind w:firstLine="460"/>
      </w:pPr>
      <w:r w:rsidRPr="00EB1C29">
        <w:rPr>
          <w:rFonts w:hint="eastAsia"/>
          <w:b/>
        </w:rPr>
        <w:t>输出</w:t>
      </w:r>
      <w:r>
        <w:rPr>
          <w:rFonts w:hint="eastAsia"/>
        </w:rPr>
        <w:t>：</w:t>
      </w:r>
      <w:r>
        <w:rPr>
          <w:rFonts w:hint="eastAsia"/>
        </w:rPr>
        <w:t xml:space="preserve"> </w:t>
      </w:r>
      <w:r w:rsidR="00040774">
        <w:rPr>
          <w:rFonts w:hint="eastAsia"/>
        </w:rPr>
        <w:t>ROM</w:t>
      </w:r>
      <w:r>
        <w:rPr>
          <w:rFonts w:hint="eastAsia"/>
        </w:rPr>
        <w:t>的输出端</w:t>
      </w:r>
      <w:r w:rsidR="00040774">
        <w:rPr>
          <w:rFonts w:hint="eastAsia"/>
        </w:rPr>
        <w:t>（数据端）</w:t>
      </w:r>
      <w:r>
        <w:rPr>
          <w:rFonts w:hint="eastAsia"/>
        </w:rPr>
        <w:t>。</w:t>
      </w:r>
    </w:p>
    <w:p w14:paraId="66A9B369" w14:textId="5F6AEB5E" w:rsidR="009E0B2E" w:rsidRDefault="009E0B2E" w:rsidP="009E0B2E">
      <w:pPr>
        <w:pStyle w:val="a3"/>
        <w:ind w:firstLine="482"/>
      </w:pPr>
      <w:r w:rsidRPr="00EB1C29">
        <w:rPr>
          <w:rFonts w:hint="eastAsia"/>
          <w:b/>
        </w:rPr>
        <w:t>具体实现</w:t>
      </w:r>
      <w:r>
        <w:rPr>
          <w:rFonts w:hint="eastAsia"/>
        </w:rPr>
        <w:t>：</w:t>
      </w:r>
      <w:r>
        <w:rPr>
          <w:rFonts w:hint="eastAsia"/>
        </w:rPr>
        <w:t xml:space="preserve"> </w:t>
      </w:r>
      <w:r w:rsidR="00040774">
        <w:rPr>
          <w:rFonts w:hint="eastAsia"/>
        </w:rPr>
        <w:t>PC</w:t>
      </w:r>
      <w:r w:rsidR="00040774">
        <w:rPr>
          <w:rFonts w:hint="eastAsia"/>
        </w:rPr>
        <w:t>寄存器的输出地址连接到分线器，分离得到地址数据的</w:t>
      </w:r>
      <w:r w:rsidR="00040774">
        <w:rPr>
          <w:rFonts w:hint="eastAsia"/>
        </w:rPr>
        <w:t>2-</w:t>
      </w:r>
      <w:r w:rsidR="00040774">
        <w:t>11</w:t>
      </w:r>
      <w:r w:rsidR="00040774">
        <w:rPr>
          <w:rFonts w:hint="eastAsia"/>
        </w:rPr>
        <w:t>位</w:t>
      </w:r>
      <w:r>
        <w:rPr>
          <w:rFonts w:hint="eastAsia"/>
        </w:rPr>
        <w:t>，</w:t>
      </w:r>
      <w:r w:rsidR="00040774">
        <w:rPr>
          <w:rFonts w:hint="eastAsia"/>
        </w:rPr>
        <w:t>再将分离得到的数据接到</w:t>
      </w:r>
      <w:r w:rsidR="00040774">
        <w:rPr>
          <w:rFonts w:hint="eastAsia"/>
        </w:rPr>
        <w:t>ROM</w:t>
      </w:r>
      <w:r w:rsidR="00040774">
        <w:rPr>
          <w:rFonts w:hint="eastAsia"/>
        </w:rPr>
        <w:t>的地址端即可。由于模拟实际计算机中指令地址的分布，每条指令为</w:t>
      </w:r>
      <w:r w:rsidR="00040774">
        <w:rPr>
          <w:rFonts w:hint="eastAsia"/>
        </w:rPr>
        <w:t>32bits</w:t>
      </w:r>
      <w:r w:rsidR="00040774">
        <w:rPr>
          <w:rFonts w:hint="eastAsia"/>
        </w:rPr>
        <w:t>，需要占用</w:t>
      </w:r>
      <w:r w:rsidR="00040774">
        <w:rPr>
          <w:rFonts w:hint="eastAsia"/>
        </w:rPr>
        <w:t>4</w:t>
      </w:r>
      <w:r w:rsidR="00040774">
        <w:rPr>
          <w:rFonts w:hint="eastAsia"/>
        </w:rPr>
        <w:t>个字节，所以每次</w:t>
      </w:r>
      <w:r w:rsidR="00040774">
        <w:rPr>
          <w:rFonts w:hint="eastAsia"/>
        </w:rPr>
        <w:t>PC</w:t>
      </w:r>
      <w:r w:rsidR="00040774">
        <w:rPr>
          <w:rFonts w:hint="eastAsia"/>
        </w:rPr>
        <w:t>都是加</w:t>
      </w:r>
      <w:r w:rsidR="00040774">
        <w:rPr>
          <w:rFonts w:hint="eastAsia"/>
        </w:rPr>
        <w:t>4</w:t>
      </w:r>
      <w:r w:rsidR="00040774">
        <w:rPr>
          <w:rFonts w:hint="eastAsia"/>
        </w:rPr>
        <w:t>再送回，而该</w:t>
      </w:r>
      <w:r w:rsidR="00040774">
        <w:rPr>
          <w:rFonts w:hint="eastAsia"/>
        </w:rPr>
        <w:t>ROM</w:t>
      </w:r>
      <w:r w:rsidR="00040774">
        <w:rPr>
          <w:rFonts w:hint="eastAsia"/>
        </w:rPr>
        <w:t>的输入地址单位为字（</w:t>
      </w:r>
      <w:r w:rsidR="00040774">
        <w:rPr>
          <w:rFonts w:hint="eastAsia"/>
        </w:rPr>
        <w:t>4</w:t>
      </w:r>
      <w:r w:rsidR="00040774">
        <w:rPr>
          <w:rFonts w:hint="eastAsia"/>
        </w:rPr>
        <w:t>个字节），故将</w:t>
      </w:r>
      <w:r w:rsidR="00040774">
        <w:rPr>
          <w:rFonts w:hint="eastAsia"/>
        </w:rPr>
        <w:t>PC</w:t>
      </w:r>
      <w:r w:rsidR="00040774">
        <w:rPr>
          <w:rFonts w:hint="eastAsia"/>
        </w:rPr>
        <w:t>的低两位屏蔽掉，得到的值即为</w:t>
      </w:r>
      <w:r w:rsidR="00040774">
        <w:rPr>
          <w:rFonts w:hint="eastAsia"/>
        </w:rPr>
        <w:t>ROM</w:t>
      </w:r>
      <w:r w:rsidR="00040774">
        <w:rPr>
          <w:rFonts w:hint="eastAsia"/>
        </w:rPr>
        <w:t>中每条指令的地址值。</w:t>
      </w:r>
      <w:r>
        <w:rPr>
          <w:rFonts w:hint="eastAsia"/>
        </w:rPr>
        <w:t>具体电路见</w:t>
      </w:r>
      <w:r>
        <w:fldChar w:fldCharType="begin"/>
      </w:r>
      <w:r>
        <w:instrText xml:space="preserve"> </w:instrText>
      </w:r>
      <w:r>
        <w:rPr>
          <w:rFonts w:hint="eastAsia"/>
        </w:rPr>
        <w:instrText>REF _Ref447379815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2</w:t>
      </w:r>
      <w:r>
        <w:fldChar w:fldCharType="end"/>
      </w:r>
      <w:r>
        <w:rPr>
          <w:rFonts w:hint="eastAsia"/>
        </w:rPr>
        <w:t>。</w:t>
      </w:r>
    </w:p>
    <w:p w14:paraId="4E0CC952" w14:textId="77777777" w:rsidR="009E0B2E" w:rsidRDefault="009E0B2E" w:rsidP="009E0B2E">
      <w:pPr>
        <w:pStyle w:val="a3"/>
        <w:keepNext/>
        <w:ind w:firstLine="480"/>
        <w:jc w:val="center"/>
      </w:pPr>
      <w:r>
        <w:rPr>
          <w:rFonts w:hint="eastAsia"/>
          <w:noProof/>
        </w:rPr>
        <w:drawing>
          <wp:inline distT="0" distB="0" distL="0" distR="0" wp14:anchorId="2B0B2ACF" wp14:editId="1B785D5A">
            <wp:extent cx="2990850" cy="11430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Q截图20160402170053.jpg"/>
                    <pic:cNvPicPr/>
                  </pic:nvPicPr>
                  <pic:blipFill>
                    <a:blip r:embed="rId32">
                      <a:extLst>
                        <a:ext uri="{28A0092B-C50C-407E-A947-70E740481C1C}">
                          <a14:useLocalDpi xmlns:a14="http://schemas.microsoft.com/office/drawing/2010/main" val="0"/>
                        </a:ext>
                      </a:extLst>
                    </a:blip>
                    <a:stretch>
                      <a:fillRect/>
                    </a:stretch>
                  </pic:blipFill>
                  <pic:spPr>
                    <a:xfrm>
                      <a:off x="0" y="0"/>
                      <a:ext cx="2990850" cy="1143000"/>
                    </a:xfrm>
                    <a:prstGeom prst="rect">
                      <a:avLst/>
                    </a:prstGeom>
                  </pic:spPr>
                </pic:pic>
              </a:graphicData>
            </a:graphic>
          </wp:inline>
        </w:drawing>
      </w:r>
    </w:p>
    <w:p w14:paraId="4C5C765B" w14:textId="3EEB4634" w:rsidR="009E0B2E" w:rsidRPr="009E0B2E" w:rsidRDefault="009E0B2E" w:rsidP="009E0B2E">
      <w:pPr>
        <w:pStyle w:val="aff1"/>
        <w:spacing w:before="91" w:after="91"/>
      </w:pPr>
      <w:bookmarkStart w:id="62" w:name="_Ref447379815"/>
      <w:r>
        <w:rPr>
          <w:rFonts w:hint="eastAsia"/>
        </w:rPr>
        <w:t xml:space="preserve">图 </w:t>
      </w:r>
      <w:r w:rsidR="00523D28">
        <w:fldChar w:fldCharType="begin"/>
      </w:r>
      <w:r w:rsidR="00523D28">
        <w:instrText xml:space="preserve"> </w:instrText>
      </w:r>
      <w:r w:rsidR="00523D28">
        <w:rPr>
          <w:rFonts w:hint="eastAsia"/>
        </w:rPr>
        <w:instrText>STYLEREF 1 \s</w:instrText>
      </w:r>
      <w:r w:rsidR="00523D28">
        <w:instrText xml:space="preserve"> </w:instrText>
      </w:r>
      <w:r w:rsidR="00523D28">
        <w:fldChar w:fldCharType="separate"/>
      </w:r>
      <w:r w:rsidR="00523D28">
        <w:rPr>
          <w:noProof/>
        </w:rPr>
        <w:t>4</w:t>
      </w:r>
      <w:r w:rsidR="00523D28">
        <w:fldChar w:fldCharType="end"/>
      </w:r>
      <w:r w:rsidR="00523D28">
        <w:noBreakHyphen/>
      </w:r>
      <w:r w:rsidR="00523D28">
        <w:fldChar w:fldCharType="begin"/>
      </w:r>
      <w:r w:rsidR="00523D28">
        <w:instrText xml:space="preserve"> </w:instrText>
      </w:r>
      <w:r w:rsidR="00523D28">
        <w:rPr>
          <w:rFonts w:hint="eastAsia"/>
        </w:rPr>
        <w:instrText>SEQ 图 \* ARABIC \s 1</w:instrText>
      </w:r>
      <w:r w:rsidR="00523D28">
        <w:instrText xml:space="preserve"> </w:instrText>
      </w:r>
      <w:r w:rsidR="00523D28">
        <w:fldChar w:fldCharType="separate"/>
      </w:r>
      <w:r w:rsidR="00523D28">
        <w:rPr>
          <w:noProof/>
        </w:rPr>
        <w:t>2</w:t>
      </w:r>
      <w:r w:rsidR="00523D28">
        <w:fldChar w:fldCharType="end"/>
      </w:r>
      <w:bookmarkEnd w:id="62"/>
      <w:r>
        <w:t xml:space="preserve"> </w:t>
      </w:r>
      <w:r>
        <w:rPr>
          <w:rFonts w:hint="eastAsia"/>
        </w:rPr>
        <w:t>指令寄存器IM电路图</w:t>
      </w:r>
    </w:p>
    <w:p w14:paraId="70B4751B" w14:textId="67703498" w:rsidR="009E0B2E" w:rsidRDefault="009E0B2E" w:rsidP="00EB1C29">
      <w:pPr>
        <w:pStyle w:val="4"/>
        <w:tabs>
          <w:tab w:val="left" w:pos="840"/>
          <w:tab w:val="num" w:pos="3558"/>
        </w:tabs>
        <w:ind w:leftChars="0" w:left="3558" w:hanging="3132"/>
        <w:jc w:val="left"/>
      </w:pPr>
      <w:r>
        <w:rPr>
          <w:rFonts w:hint="eastAsia"/>
        </w:rPr>
        <w:t>寄存器组</w:t>
      </w:r>
      <w:r>
        <w:rPr>
          <w:rFonts w:hint="eastAsia"/>
        </w:rPr>
        <w:t>RF</w:t>
      </w:r>
    </w:p>
    <w:p w14:paraId="06543AD0" w14:textId="65EFE8D0" w:rsidR="0087019B" w:rsidRDefault="0087019B" w:rsidP="0087019B">
      <w:pPr>
        <w:pStyle w:val="Default"/>
        <w:ind w:firstLine="460"/>
      </w:pPr>
      <w:r w:rsidRPr="00EB1C29">
        <w:rPr>
          <w:rFonts w:hint="eastAsia"/>
          <w:b/>
        </w:rPr>
        <w:t>选用的元器件</w:t>
      </w:r>
      <w:r>
        <w:rPr>
          <w:rFonts w:hint="eastAsia"/>
        </w:rPr>
        <w:t>：寄存器（数据位宽：</w:t>
      </w:r>
      <w:r>
        <w:rPr>
          <w:rFonts w:hint="eastAsia"/>
        </w:rPr>
        <w:t xml:space="preserve"> 32</w:t>
      </w:r>
      <w:r>
        <w:rPr>
          <w:rFonts w:hint="eastAsia"/>
        </w:rPr>
        <w:t>，</w:t>
      </w:r>
      <w:r>
        <w:rPr>
          <w:rFonts w:hint="eastAsia"/>
        </w:rPr>
        <w:t xml:space="preserve"> </w:t>
      </w:r>
      <w:r>
        <w:rPr>
          <w:rFonts w:hint="eastAsia"/>
        </w:rPr>
        <w:t>触发方式：上升沿，标签：</w:t>
      </w:r>
      <w:r w:rsidR="002F7048">
        <w:rPr>
          <w:rFonts w:hint="eastAsia"/>
        </w:rPr>
        <w:t xml:space="preserve"> </w:t>
      </w:r>
      <w:r w:rsidR="002F7048">
        <w:rPr>
          <w:rFonts w:hint="eastAsia"/>
        </w:rPr>
        <w:t>各个寄存器编号），</w:t>
      </w:r>
      <w:r>
        <w:rPr>
          <w:rFonts w:hint="eastAsia"/>
        </w:rPr>
        <w:t>隧道，</w:t>
      </w:r>
      <w:r w:rsidR="002F7048">
        <w:rPr>
          <w:rFonts w:hint="eastAsia"/>
        </w:rPr>
        <w:t>数据选择器，</w:t>
      </w:r>
      <w:r>
        <w:rPr>
          <w:rFonts w:hint="eastAsia"/>
        </w:rPr>
        <w:t>输入引脚（默认参数值）。</w:t>
      </w:r>
    </w:p>
    <w:p w14:paraId="6860F3A9" w14:textId="3404DBF9" w:rsidR="0087019B" w:rsidRDefault="0087019B" w:rsidP="0087019B">
      <w:pPr>
        <w:pStyle w:val="Default"/>
        <w:ind w:firstLine="460"/>
      </w:pPr>
      <w:r w:rsidRPr="00EB1C29">
        <w:rPr>
          <w:rFonts w:hint="eastAsia"/>
          <w:b/>
        </w:rPr>
        <w:t>输入</w:t>
      </w:r>
      <w:r>
        <w:rPr>
          <w:rFonts w:hint="eastAsia"/>
        </w:rPr>
        <w:t>：</w:t>
      </w:r>
      <w:r>
        <w:rPr>
          <w:rFonts w:hint="eastAsia"/>
        </w:rPr>
        <w:t xml:space="preserve"> </w:t>
      </w:r>
      <w:r w:rsidR="002F7048">
        <w:rPr>
          <w:rFonts w:hint="eastAsia"/>
        </w:rPr>
        <w:t>读寄存器</w:t>
      </w:r>
      <w:r w:rsidR="002F7048">
        <w:rPr>
          <w:rFonts w:hint="eastAsia"/>
        </w:rPr>
        <w:t>1</w:t>
      </w:r>
      <w:r w:rsidR="002F7048">
        <w:rPr>
          <w:rFonts w:hint="eastAsia"/>
        </w:rPr>
        <w:t>的编号</w:t>
      </w:r>
      <w:r w:rsidR="00401027">
        <w:rPr>
          <w:rFonts w:hint="eastAsia"/>
        </w:rPr>
        <w:t>R1#</w:t>
      </w:r>
      <w:r w:rsidR="002F7048">
        <w:rPr>
          <w:rFonts w:hint="eastAsia"/>
        </w:rPr>
        <w:t>（</w:t>
      </w:r>
      <w:r w:rsidR="002F7048">
        <w:rPr>
          <w:rFonts w:hint="eastAsia"/>
        </w:rPr>
        <w:t>5bits</w:t>
      </w:r>
      <w:r w:rsidR="002F7048">
        <w:rPr>
          <w:rFonts w:hint="eastAsia"/>
        </w:rPr>
        <w:t>），读寄存器</w:t>
      </w:r>
      <w:r w:rsidR="002F7048">
        <w:rPr>
          <w:rFonts w:hint="eastAsia"/>
        </w:rPr>
        <w:t>2</w:t>
      </w:r>
      <w:r w:rsidR="002F7048">
        <w:rPr>
          <w:rFonts w:hint="eastAsia"/>
        </w:rPr>
        <w:t>的编号</w:t>
      </w:r>
      <w:r w:rsidR="00401027">
        <w:rPr>
          <w:rFonts w:hint="eastAsia"/>
        </w:rPr>
        <w:t>R2#</w:t>
      </w:r>
      <w:r w:rsidR="002F7048">
        <w:rPr>
          <w:rFonts w:hint="eastAsia"/>
        </w:rPr>
        <w:t>（</w:t>
      </w:r>
      <w:r w:rsidR="002F7048">
        <w:rPr>
          <w:rFonts w:hint="eastAsia"/>
        </w:rPr>
        <w:t>5bits</w:t>
      </w:r>
      <w:r w:rsidR="002F7048">
        <w:rPr>
          <w:rFonts w:hint="eastAsia"/>
        </w:rPr>
        <w:t>），写入寄存器编号</w:t>
      </w:r>
      <w:r w:rsidR="00401027">
        <w:rPr>
          <w:rFonts w:hint="eastAsia"/>
        </w:rPr>
        <w:t>W#</w:t>
      </w:r>
      <w:r w:rsidR="002F7048">
        <w:rPr>
          <w:rFonts w:hint="eastAsia"/>
        </w:rPr>
        <w:t>（</w:t>
      </w:r>
      <w:r w:rsidR="002F7048">
        <w:rPr>
          <w:rFonts w:hint="eastAsia"/>
        </w:rPr>
        <w:t>5bits</w:t>
      </w:r>
      <w:r w:rsidR="002F7048">
        <w:rPr>
          <w:rFonts w:hint="eastAsia"/>
        </w:rPr>
        <w:t>），写入数据</w:t>
      </w:r>
      <w:r w:rsidR="00401027">
        <w:rPr>
          <w:rFonts w:hint="eastAsia"/>
        </w:rPr>
        <w:t>Din</w:t>
      </w:r>
      <w:r w:rsidR="002F7048">
        <w:rPr>
          <w:rFonts w:hint="eastAsia"/>
        </w:rPr>
        <w:t>（</w:t>
      </w:r>
      <w:r w:rsidR="002F7048">
        <w:rPr>
          <w:rFonts w:hint="eastAsia"/>
        </w:rPr>
        <w:t>32bits</w:t>
      </w:r>
      <w:r w:rsidR="002F7048">
        <w:rPr>
          <w:rFonts w:hint="eastAsia"/>
        </w:rPr>
        <w:t>），写入使能信号</w:t>
      </w:r>
      <w:r w:rsidR="00401027">
        <w:rPr>
          <w:rFonts w:hint="eastAsia"/>
        </w:rPr>
        <w:t>WE</w:t>
      </w:r>
      <w:r w:rsidR="002F7048">
        <w:rPr>
          <w:rFonts w:hint="eastAsia"/>
        </w:rPr>
        <w:t>（</w:t>
      </w:r>
      <w:r w:rsidR="002F7048">
        <w:rPr>
          <w:rFonts w:hint="eastAsia"/>
        </w:rPr>
        <w:t>1bit</w:t>
      </w:r>
      <w:r w:rsidR="002F7048">
        <w:rPr>
          <w:rFonts w:hint="eastAsia"/>
        </w:rPr>
        <w:t>），</w:t>
      </w:r>
      <w:r>
        <w:rPr>
          <w:rFonts w:hint="eastAsia"/>
        </w:rPr>
        <w:t>时钟信号</w:t>
      </w:r>
      <w:r w:rsidR="00401027">
        <w:rPr>
          <w:rFonts w:hint="eastAsia"/>
        </w:rPr>
        <w:t>CLK</w:t>
      </w:r>
      <w:r w:rsidR="002F7048">
        <w:rPr>
          <w:rFonts w:hint="eastAsia"/>
        </w:rPr>
        <w:t>（</w:t>
      </w:r>
      <w:r w:rsidR="002F7048">
        <w:rPr>
          <w:rFonts w:hint="eastAsia"/>
        </w:rPr>
        <w:t>1bit</w:t>
      </w:r>
      <w:r w:rsidR="002F7048">
        <w:rPr>
          <w:rFonts w:hint="eastAsia"/>
        </w:rPr>
        <w:t>）。</w:t>
      </w:r>
    </w:p>
    <w:p w14:paraId="6A7079C7" w14:textId="7FA70EA3" w:rsidR="0087019B" w:rsidRDefault="0087019B" w:rsidP="0087019B">
      <w:pPr>
        <w:pStyle w:val="Default"/>
        <w:ind w:firstLine="460"/>
      </w:pPr>
      <w:r w:rsidRPr="00EB1C29">
        <w:rPr>
          <w:rFonts w:hint="eastAsia"/>
          <w:b/>
        </w:rPr>
        <w:t>输出</w:t>
      </w:r>
      <w:r>
        <w:rPr>
          <w:rFonts w:hint="eastAsia"/>
        </w:rPr>
        <w:t>：</w:t>
      </w:r>
      <w:r>
        <w:rPr>
          <w:rFonts w:hint="eastAsia"/>
        </w:rPr>
        <w:t xml:space="preserve"> </w:t>
      </w:r>
      <w:r w:rsidR="002F7048">
        <w:rPr>
          <w:rFonts w:hint="eastAsia"/>
        </w:rPr>
        <w:t>R</w:t>
      </w:r>
      <w:r w:rsidR="002F7048">
        <w:t>1</w:t>
      </w:r>
      <w:r w:rsidR="002F7048">
        <w:rPr>
          <w:rFonts w:hint="eastAsia"/>
        </w:rPr>
        <w:t>#</w:t>
      </w:r>
      <w:r w:rsidR="002F7048">
        <w:rPr>
          <w:rFonts w:hint="eastAsia"/>
        </w:rPr>
        <w:t>寄存器的值</w:t>
      </w:r>
      <w:r w:rsidR="00401027">
        <w:rPr>
          <w:rFonts w:hint="eastAsia"/>
        </w:rPr>
        <w:t>R1</w:t>
      </w:r>
      <w:r w:rsidR="002F7048">
        <w:rPr>
          <w:rFonts w:hint="eastAsia"/>
        </w:rPr>
        <w:t>（</w:t>
      </w:r>
      <w:r w:rsidR="002F7048">
        <w:rPr>
          <w:rFonts w:hint="eastAsia"/>
        </w:rPr>
        <w:t>32bits</w:t>
      </w:r>
      <w:r w:rsidR="002F7048">
        <w:rPr>
          <w:rFonts w:hint="eastAsia"/>
        </w:rPr>
        <w:t>），</w:t>
      </w:r>
      <w:r w:rsidR="002F7048">
        <w:rPr>
          <w:rFonts w:hint="eastAsia"/>
        </w:rPr>
        <w:t>R2#</w:t>
      </w:r>
      <w:r w:rsidR="002F7048">
        <w:rPr>
          <w:rFonts w:hint="eastAsia"/>
        </w:rPr>
        <w:t>寄存器的值</w:t>
      </w:r>
      <w:r w:rsidR="00401027">
        <w:rPr>
          <w:rFonts w:hint="eastAsia"/>
        </w:rPr>
        <w:t>R2</w:t>
      </w:r>
      <w:r w:rsidR="002F7048">
        <w:rPr>
          <w:rFonts w:hint="eastAsia"/>
        </w:rPr>
        <w:t>（</w:t>
      </w:r>
      <w:r w:rsidR="002F7048">
        <w:rPr>
          <w:rFonts w:hint="eastAsia"/>
        </w:rPr>
        <w:t>32bits</w:t>
      </w:r>
      <w:r w:rsidR="002F7048">
        <w:rPr>
          <w:rFonts w:hint="eastAsia"/>
        </w:rPr>
        <w:t>），编号为</w:t>
      </w:r>
      <w:r w:rsidR="002F7048">
        <w:rPr>
          <w:rFonts w:hint="eastAsia"/>
        </w:rPr>
        <w:t>16</w:t>
      </w:r>
      <w:r w:rsidR="002F7048">
        <w:rPr>
          <w:rFonts w:hint="eastAsia"/>
        </w:rPr>
        <w:t>的寄存器的值</w:t>
      </w:r>
      <w:r w:rsidR="00401027">
        <w:rPr>
          <w:rFonts w:hint="eastAsia"/>
        </w:rPr>
        <w:t>$</w:t>
      </w:r>
      <w:r w:rsidR="00401027">
        <w:t>s0</w:t>
      </w:r>
      <w:r w:rsidR="002F7048">
        <w:rPr>
          <w:rFonts w:hint="eastAsia"/>
        </w:rPr>
        <w:t>（</w:t>
      </w:r>
      <w:r w:rsidR="002F7048">
        <w:rPr>
          <w:rFonts w:hint="eastAsia"/>
        </w:rPr>
        <w:t>32bits</w:t>
      </w:r>
      <w:r w:rsidR="002F7048">
        <w:rPr>
          <w:rFonts w:hint="eastAsia"/>
        </w:rPr>
        <w:t>），编号为</w:t>
      </w:r>
      <w:r w:rsidR="002F7048">
        <w:rPr>
          <w:rFonts w:hint="eastAsia"/>
        </w:rPr>
        <w:t>17</w:t>
      </w:r>
      <w:r w:rsidR="002F7048">
        <w:rPr>
          <w:rFonts w:hint="eastAsia"/>
        </w:rPr>
        <w:t>的寄存器的值</w:t>
      </w:r>
      <w:r w:rsidR="00401027">
        <w:rPr>
          <w:rFonts w:hint="eastAsia"/>
        </w:rPr>
        <w:t>$s1</w:t>
      </w:r>
      <w:r w:rsidR="002F7048">
        <w:rPr>
          <w:rFonts w:hint="eastAsia"/>
        </w:rPr>
        <w:t>（</w:t>
      </w:r>
      <w:r w:rsidR="002F7048">
        <w:rPr>
          <w:rFonts w:hint="eastAsia"/>
        </w:rPr>
        <w:t>32bits</w:t>
      </w:r>
      <w:r w:rsidR="002F7048">
        <w:rPr>
          <w:rFonts w:hint="eastAsia"/>
        </w:rPr>
        <w:t>），编号为</w:t>
      </w:r>
      <w:r w:rsidR="002F7048">
        <w:rPr>
          <w:rFonts w:hint="eastAsia"/>
        </w:rPr>
        <w:t>1</w:t>
      </w:r>
      <w:r w:rsidR="002F7048">
        <w:t>8</w:t>
      </w:r>
      <w:r w:rsidR="002F7048">
        <w:rPr>
          <w:rFonts w:hint="eastAsia"/>
        </w:rPr>
        <w:t>的寄存器的值</w:t>
      </w:r>
      <w:r w:rsidR="00401027">
        <w:rPr>
          <w:rFonts w:hint="eastAsia"/>
        </w:rPr>
        <w:t>$s2</w:t>
      </w:r>
      <w:r w:rsidR="002F7048">
        <w:rPr>
          <w:rFonts w:hint="eastAsia"/>
        </w:rPr>
        <w:t>（</w:t>
      </w:r>
      <w:r w:rsidR="002F7048">
        <w:rPr>
          <w:rFonts w:hint="eastAsia"/>
        </w:rPr>
        <w:t>32bits</w:t>
      </w:r>
      <w:r w:rsidR="002F7048">
        <w:rPr>
          <w:rFonts w:hint="eastAsia"/>
        </w:rPr>
        <w:t>），编号为</w:t>
      </w:r>
      <w:r w:rsidR="002F7048">
        <w:t>31</w:t>
      </w:r>
      <w:r w:rsidR="002F7048">
        <w:rPr>
          <w:rFonts w:hint="eastAsia"/>
        </w:rPr>
        <w:t>的寄存器的值</w:t>
      </w:r>
      <w:r w:rsidR="00401027">
        <w:rPr>
          <w:rFonts w:hint="eastAsia"/>
        </w:rPr>
        <w:t>$ra</w:t>
      </w:r>
      <w:r w:rsidR="002F7048">
        <w:rPr>
          <w:rFonts w:hint="eastAsia"/>
        </w:rPr>
        <w:t>（</w:t>
      </w:r>
      <w:r w:rsidR="002F7048">
        <w:rPr>
          <w:rFonts w:hint="eastAsia"/>
        </w:rPr>
        <w:t>32bits</w:t>
      </w:r>
      <w:r w:rsidR="002F7048">
        <w:rPr>
          <w:rFonts w:hint="eastAsia"/>
        </w:rPr>
        <w:t>）</w:t>
      </w:r>
      <w:r>
        <w:rPr>
          <w:rFonts w:hint="eastAsia"/>
        </w:rPr>
        <w:t>。</w:t>
      </w:r>
    </w:p>
    <w:p w14:paraId="569E8C7A" w14:textId="722B2BB9" w:rsidR="009E0B2E" w:rsidRDefault="0087019B" w:rsidP="0087019B">
      <w:pPr>
        <w:pStyle w:val="a3"/>
        <w:ind w:firstLine="482"/>
      </w:pPr>
      <w:r w:rsidRPr="00EB1C29">
        <w:rPr>
          <w:rFonts w:hint="eastAsia"/>
          <w:b/>
        </w:rPr>
        <w:t>具体实现</w:t>
      </w:r>
      <w:r>
        <w:rPr>
          <w:rFonts w:hint="eastAsia"/>
        </w:rPr>
        <w:t>：</w:t>
      </w:r>
      <w:r w:rsidR="00401027">
        <w:rPr>
          <w:rFonts w:hint="eastAsia"/>
        </w:rPr>
        <w:t>首先需要把</w:t>
      </w:r>
      <w:r w:rsidR="00401027">
        <w:rPr>
          <w:rFonts w:hint="eastAsia"/>
        </w:rPr>
        <w:t>32</w:t>
      </w:r>
      <w:r w:rsidR="00401027">
        <w:rPr>
          <w:rFonts w:hint="eastAsia"/>
        </w:rPr>
        <w:t>个寄存器放置到适当位置，建立数据通路。在写入数据的输入隧道处接上一个数据选择器，其中选择信号为写入寄存器编号，即把写入数据送入到各个寄存器的数据端，其中</w:t>
      </w:r>
      <w:r w:rsidR="00401027">
        <w:rPr>
          <w:rFonts w:hint="eastAsia"/>
        </w:rPr>
        <w:t>0</w:t>
      </w:r>
      <w:r w:rsidR="00401027">
        <w:rPr>
          <w:rFonts w:hint="eastAsia"/>
        </w:rPr>
        <w:t>号寄存器送入的为常数</w:t>
      </w:r>
      <w:r w:rsidR="00401027">
        <w:rPr>
          <w:rFonts w:hint="eastAsia"/>
        </w:rPr>
        <w:t>0</w:t>
      </w:r>
      <w:r w:rsidR="00401027">
        <w:rPr>
          <w:rFonts w:hint="eastAsia"/>
        </w:rPr>
        <w:t>。再使用数据选择器进行寄存器使能端信号的选择，将写入寄存器编号的使能端置为</w:t>
      </w:r>
      <w:r w:rsidR="00401027">
        <w:rPr>
          <w:rFonts w:hint="eastAsia"/>
        </w:rPr>
        <w:t>WE</w:t>
      </w:r>
      <w:r w:rsidR="004869FB">
        <w:rPr>
          <w:rFonts w:hint="eastAsia"/>
        </w:rPr>
        <w:t>。在输出时使用两个个数据选择器，其中选择信号分别为</w:t>
      </w:r>
      <w:r w:rsidR="004869FB">
        <w:rPr>
          <w:rFonts w:hint="eastAsia"/>
        </w:rPr>
        <w:t>R1#</w:t>
      </w:r>
      <w:r w:rsidR="004869FB">
        <w:rPr>
          <w:rFonts w:hint="eastAsia"/>
        </w:rPr>
        <w:t>和</w:t>
      </w:r>
      <w:r w:rsidR="004869FB">
        <w:rPr>
          <w:rFonts w:hint="eastAsia"/>
        </w:rPr>
        <w:t>R2#</w:t>
      </w:r>
      <w:r w:rsidR="004869FB">
        <w:rPr>
          <w:rFonts w:hint="eastAsia"/>
        </w:rPr>
        <w:t>，即将两个读寄存器编号对应的寄存器的值输出。</w:t>
      </w:r>
      <w:r>
        <w:rPr>
          <w:rFonts w:hint="eastAsia"/>
        </w:rPr>
        <w:t>具体电路见</w:t>
      </w:r>
      <w:r w:rsidR="0089687F">
        <w:fldChar w:fldCharType="begin"/>
      </w:r>
      <w:r w:rsidR="0089687F">
        <w:instrText xml:space="preserve"> </w:instrText>
      </w:r>
      <w:r w:rsidR="0089687F">
        <w:rPr>
          <w:rFonts w:hint="eastAsia"/>
        </w:rPr>
        <w:instrText>REF _Ref447381180 \h</w:instrText>
      </w:r>
      <w:r w:rsidR="0089687F">
        <w:instrText xml:space="preserve"> </w:instrText>
      </w:r>
      <w:r w:rsidR="0089687F">
        <w:fldChar w:fldCharType="separate"/>
      </w:r>
      <w:r w:rsidR="0089687F">
        <w:rPr>
          <w:rFonts w:hint="eastAsia"/>
        </w:rPr>
        <w:t>图</w:t>
      </w:r>
      <w:r w:rsidR="0089687F">
        <w:rPr>
          <w:rFonts w:hint="eastAsia"/>
        </w:rPr>
        <w:t xml:space="preserve"> </w:t>
      </w:r>
      <w:r w:rsidR="0089687F">
        <w:rPr>
          <w:noProof/>
        </w:rPr>
        <w:t>4</w:t>
      </w:r>
      <w:r w:rsidR="0089687F">
        <w:noBreakHyphen/>
      </w:r>
      <w:r w:rsidR="0089687F">
        <w:rPr>
          <w:noProof/>
        </w:rPr>
        <w:t>3</w:t>
      </w:r>
      <w:r w:rsidR="0089687F">
        <w:fldChar w:fldCharType="end"/>
      </w:r>
      <w:r>
        <w:rPr>
          <w:rFonts w:hint="eastAsia"/>
        </w:rPr>
        <w:t>。</w:t>
      </w:r>
    </w:p>
    <w:p w14:paraId="455FA250" w14:textId="77777777" w:rsidR="0089687F" w:rsidRDefault="0089687F" w:rsidP="0089687F">
      <w:pPr>
        <w:pStyle w:val="a3"/>
        <w:keepNext/>
        <w:ind w:firstLine="480"/>
        <w:jc w:val="center"/>
      </w:pPr>
      <w:r>
        <w:rPr>
          <w:noProof/>
        </w:rPr>
        <w:lastRenderedPageBreak/>
        <w:drawing>
          <wp:inline distT="0" distB="0" distL="0" distR="0" wp14:anchorId="2B443257" wp14:editId="6D694801">
            <wp:extent cx="5615940" cy="7498080"/>
            <wp:effectExtent l="0" t="0" r="381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gFil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5940" cy="7498080"/>
                    </a:xfrm>
                    <a:prstGeom prst="rect">
                      <a:avLst/>
                    </a:prstGeom>
                  </pic:spPr>
                </pic:pic>
              </a:graphicData>
            </a:graphic>
          </wp:inline>
        </w:drawing>
      </w:r>
    </w:p>
    <w:p w14:paraId="11BC2D13" w14:textId="4E8D702F" w:rsidR="0089687F" w:rsidRPr="009E0B2E" w:rsidRDefault="0089687F" w:rsidP="0089687F">
      <w:pPr>
        <w:pStyle w:val="aff1"/>
        <w:spacing w:before="91" w:after="91"/>
      </w:pPr>
      <w:bookmarkStart w:id="63" w:name="_Ref447381180"/>
      <w:r>
        <w:rPr>
          <w:rFonts w:hint="eastAsia"/>
        </w:rPr>
        <w:t xml:space="preserve">图 </w:t>
      </w:r>
      <w:r w:rsidR="00523D28">
        <w:fldChar w:fldCharType="begin"/>
      </w:r>
      <w:r w:rsidR="00523D28">
        <w:instrText xml:space="preserve"> </w:instrText>
      </w:r>
      <w:r w:rsidR="00523D28">
        <w:rPr>
          <w:rFonts w:hint="eastAsia"/>
        </w:rPr>
        <w:instrText>STYLEREF 1 \s</w:instrText>
      </w:r>
      <w:r w:rsidR="00523D28">
        <w:instrText xml:space="preserve"> </w:instrText>
      </w:r>
      <w:r w:rsidR="00523D28">
        <w:fldChar w:fldCharType="separate"/>
      </w:r>
      <w:r w:rsidR="00523D28">
        <w:rPr>
          <w:noProof/>
        </w:rPr>
        <w:t>4</w:t>
      </w:r>
      <w:r w:rsidR="00523D28">
        <w:fldChar w:fldCharType="end"/>
      </w:r>
      <w:r w:rsidR="00523D28">
        <w:noBreakHyphen/>
      </w:r>
      <w:r w:rsidR="00523D28">
        <w:fldChar w:fldCharType="begin"/>
      </w:r>
      <w:r w:rsidR="00523D28">
        <w:instrText xml:space="preserve"> </w:instrText>
      </w:r>
      <w:r w:rsidR="00523D28">
        <w:rPr>
          <w:rFonts w:hint="eastAsia"/>
        </w:rPr>
        <w:instrText>SEQ 图 \* ARABIC \s 1</w:instrText>
      </w:r>
      <w:r w:rsidR="00523D28">
        <w:instrText xml:space="preserve"> </w:instrText>
      </w:r>
      <w:r w:rsidR="00523D28">
        <w:fldChar w:fldCharType="separate"/>
      </w:r>
      <w:r w:rsidR="00523D28">
        <w:rPr>
          <w:noProof/>
        </w:rPr>
        <w:t>3</w:t>
      </w:r>
      <w:r w:rsidR="00523D28">
        <w:fldChar w:fldCharType="end"/>
      </w:r>
      <w:bookmarkEnd w:id="63"/>
      <w:r>
        <w:t xml:space="preserve"> </w:t>
      </w:r>
      <w:r>
        <w:rPr>
          <w:rFonts w:hint="eastAsia"/>
        </w:rPr>
        <w:t>寄存器组</w:t>
      </w:r>
      <w:r w:rsidR="0043254E">
        <w:rPr>
          <w:rFonts w:hint="eastAsia"/>
        </w:rPr>
        <w:t>RF电路图</w:t>
      </w:r>
    </w:p>
    <w:p w14:paraId="06AA0C86" w14:textId="33B638F9" w:rsidR="00EB1C29" w:rsidRDefault="00EB1C29" w:rsidP="00EB1C29">
      <w:pPr>
        <w:pStyle w:val="4"/>
        <w:tabs>
          <w:tab w:val="left" w:pos="840"/>
          <w:tab w:val="num" w:pos="3558"/>
        </w:tabs>
        <w:ind w:leftChars="0" w:left="3558" w:hanging="3132"/>
        <w:jc w:val="left"/>
      </w:pPr>
      <w:r>
        <w:rPr>
          <w:rFonts w:hint="eastAsia"/>
        </w:rPr>
        <w:lastRenderedPageBreak/>
        <w:t>运算器</w:t>
      </w:r>
      <w:r>
        <w:rPr>
          <w:rFonts w:hint="eastAsia"/>
        </w:rPr>
        <w:t>ALU</w:t>
      </w:r>
    </w:p>
    <w:p w14:paraId="67938F07" w14:textId="63269E64" w:rsidR="005D0115" w:rsidRDefault="005D0115" w:rsidP="005D0115">
      <w:pPr>
        <w:pStyle w:val="Default"/>
        <w:ind w:firstLine="460"/>
      </w:pPr>
      <w:r w:rsidRPr="00EB1C29">
        <w:rPr>
          <w:rFonts w:hint="eastAsia"/>
          <w:b/>
        </w:rPr>
        <w:t>选用的元器件</w:t>
      </w:r>
      <w:r>
        <w:rPr>
          <w:rFonts w:hint="eastAsia"/>
        </w:rPr>
        <w:t>：</w:t>
      </w:r>
      <w:r>
        <w:rPr>
          <w:rFonts w:hint="eastAsia"/>
        </w:rPr>
        <w:t xml:space="preserve"> </w:t>
      </w:r>
      <w:r w:rsidR="00001C56">
        <w:rPr>
          <w:rFonts w:hint="eastAsia"/>
        </w:rPr>
        <w:t>移位器（数据位宽：</w:t>
      </w:r>
      <w:r w:rsidR="00001C56">
        <w:rPr>
          <w:rFonts w:hint="eastAsia"/>
        </w:rPr>
        <w:t xml:space="preserve"> 32</w:t>
      </w:r>
      <w:r w:rsidR="00001C56">
        <w:rPr>
          <w:rFonts w:hint="eastAsia"/>
        </w:rPr>
        <w:t>），乘法器（数据位宽：</w:t>
      </w:r>
      <w:r w:rsidR="00001C56">
        <w:rPr>
          <w:rFonts w:hint="eastAsia"/>
        </w:rPr>
        <w:t xml:space="preserve"> 32</w:t>
      </w:r>
      <w:r w:rsidR="00001C56">
        <w:rPr>
          <w:rFonts w:hint="eastAsia"/>
        </w:rPr>
        <w:t>），除法器（数据位宽：</w:t>
      </w:r>
      <w:r w:rsidR="00001C56">
        <w:rPr>
          <w:rFonts w:hint="eastAsia"/>
        </w:rPr>
        <w:t xml:space="preserve"> 32</w:t>
      </w:r>
      <w:r w:rsidR="00001C56">
        <w:rPr>
          <w:rFonts w:hint="eastAsia"/>
        </w:rPr>
        <w:t>），加法器（数据位宽为</w:t>
      </w:r>
      <w:r w:rsidR="00001C56">
        <w:rPr>
          <w:rFonts w:hint="eastAsia"/>
        </w:rPr>
        <w:t>31</w:t>
      </w:r>
      <w:r w:rsidR="00001C56">
        <w:rPr>
          <w:rFonts w:hint="eastAsia"/>
        </w:rPr>
        <w:t>和</w:t>
      </w:r>
      <w:r w:rsidR="00001C56">
        <w:rPr>
          <w:rFonts w:hint="eastAsia"/>
        </w:rPr>
        <w:t>1</w:t>
      </w:r>
      <w:r w:rsidR="00001C56">
        <w:rPr>
          <w:rFonts w:hint="eastAsia"/>
        </w:rPr>
        <w:t>的各一个），减法器（数据位宽为</w:t>
      </w:r>
      <w:r w:rsidR="00001C56">
        <w:rPr>
          <w:rFonts w:hint="eastAsia"/>
        </w:rPr>
        <w:t>31</w:t>
      </w:r>
      <w:r w:rsidR="00001C56">
        <w:rPr>
          <w:rFonts w:hint="eastAsia"/>
        </w:rPr>
        <w:t>和</w:t>
      </w:r>
      <w:r w:rsidR="00001C56">
        <w:rPr>
          <w:rFonts w:hint="eastAsia"/>
        </w:rPr>
        <w:t>1</w:t>
      </w:r>
      <w:r w:rsidR="00001C56">
        <w:rPr>
          <w:rFonts w:hint="eastAsia"/>
        </w:rPr>
        <w:t>的各一个），比较器（关于</w:t>
      </w:r>
      <w:r w:rsidR="00001C56">
        <w:rPr>
          <w:rFonts w:hint="eastAsia"/>
        </w:rPr>
        <w:t>2</w:t>
      </w:r>
      <w:r w:rsidR="00001C56">
        <w:rPr>
          <w:rFonts w:hint="eastAsia"/>
        </w:rPr>
        <w:t>的补码的和无符号的各一个，位宽均为</w:t>
      </w:r>
      <w:r w:rsidR="00001C56">
        <w:rPr>
          <w:rFonts w:hint="eastAsia"/>
        </w:rPr>
        <w:t>32</w:t>
      </w:r>
      <w:r w:rsidR="00001C56">
        <w:rPr>
          <w:rFonts w:hint="eastAsia"/>
        </w:rPr>
        <w:t>），</w:t>
      </w:r>
      <w:r w:rsidR="005C624A">
        <w:rPr>
          <w:rFonts w:hint="eastAsia"/>
        </w:rPr>
        <w:t>数据选择器（数据位宽：</w:t>
      </w:r>
      <w:r w:rsidR="005C624A">
        <w:rPr>
          <w:rFonts w:hint="eastAsia"/>
        </w:rPr>
        <w:t xml:space="preserve"> 32</w:t>
      </w:r>
      <w:r w:rsidR="005C624A">
        <w:rPr>
          <w:rFonts w:hint="eastAsia"/>
        </w:rPr>
        <w:t>，选择数据位宽</w:t>
      </w:r>
      <w:r w:rsidR="005C624A">
        <w:rPr>
          <w:rFonts w:hint="eastAsia"/>
        </w:rPr>
        <w:t xml:space="preserve"> </w:t>
      </w:r>
      <w:r w:rsidR="005C624A">
        <w:rPr>
          <w:rFonts w:hint="eastAsia"/>
        </w:rPr>
        <w:t>：</w:t>
      </w:r>
      <w:r w:rsidR="005C624A">
        <w:rPr>
          <w:rFonts w:hint="eastAsia"/>
        </w:rPr>
        <w:t>1</w:t>
      </w:r>
      <w:r w:rsidR="005C624A">
        <w:rPr>
          <w:rFonts w:hint="eastAsia"/>
        </w:rPr>
        <w:t>），</w:t>
      </w:r>
      <w:r w:rsidR="00001C56">
        <w:rPr>
          <w:rFonts w:hint="eastAsia"/>
        </w:rPr>
        <w:t>隧道</w:t>
      </w:r>
      <w:r>
        <w:rPr>
          <w:rFonts w:hint="eastAsia"/>
        </w:rPr>
        <w:t>，</w:t>
      </w:r>
      <w:r w:rsidR="00001C56">
        <w:rPr>
          <w:rFonts w:hint="eastAsia"/>
        </w:rPr>
        <w:t>分线器，</w:t>
      </w:r>
      <w:r>
        <w:rPr>
          <w:rFonts w:hint="eastAsia"/>
        </w:rPr>
        <w:t>时钟（默认参数值），输入引脚（默认参数值）。</w:t>
      </w:r>
    </w:p>
    <w:p w14:paraId="22E2F542" w14:textId="5703FF1C" w:rsidR="005D0115" w:rsidRDefault="005D0115" w:rsidP="005D0115">
      <w:pPr>
        <w:pStyle w:val="Default"/>
        <w:ind w:firstLine="460"/>
      </w:pPr>
      <w:r w:rsidRPr="00EB1C29">
        <w:rPr>
          <w:rFonts w:hint="eastAsia"/>
          <w:b/>
        </w:rPr>
        <w:t>输入</w:t>
      </w:r>
      <w:r>
        <w:rPr>
          <w:rFonts w:hint="eastAsia"/>
        </w:rPr>
        <w:t>：</w:t>
      </w:r>
      <w:r>
        <w:rPr>
          <w:rFonts w:hint="eastAsia"/>
        </w:rPr>
        <w:t xml:space="preserve"> </w:t>
      </w:r>
      <w:r w:rsidR="00203A30">
        <w:rPr>
          <w:rFonts w:hint="eastAsia"/>
        </w:rPr>
        <w:t>操作数</w:t>
      </w:r>
      <w:r w:rsidR="00203A30">
        <w:rPr>
          <w:rFonts w:hint="eastAsia"/>
        </w:rPr>
        <w:t>X</w:t>
      </w:r>
      <w:r w:rsidR="00203A30">
        <w:rPr>
          <w:rFonts w:hint="eastAsia"/>
        </w:rPr>
        <w:t>（</w:t>
      </w:r>
      <w:r w:rsidR="00203A30">
        <w:rPr>
          <w:rFonts w:hint="eastAsia"/>
        </w:rPr>
        <w:t>32bits</w:t>
      </w:r>
      <w:r w:rsidR="00203A30">
        <w:rPr>
          <w:rFonts w:hint="eastAsia"/>
        </w:rPr>
        <w:t>），操作数</w:t>
      </w:r>
      <w:r w:rsidR="00203A30">
        <w:rPr>
          <w:rFonts w:hint="eastAsia"/>
        </w:rPr>
        <w:t>Y</w:t>
      </w:r>
      <w:r w:rsidR="00203A30">
        <w:rPr>
          <w:rFonts w:hint="eastAsia"/>
        </w:rPr>
        <w:t>（</w:t>
      </w:r>
      <w:r w:rsidR="00203A30">
        <w:rPr>
          <w:rFonts w:hint="eastAsia"/>
        </w:rPr>
        <w:t>32bits</w:t>
      </w:r>
      <w:r w:rsidR="00203A30">
        <w:rPr>
          <w:rFonts w:hint="eastAsia"/>
        </w:rPr>
        <w:t>），运算器功能码</w:t>
      </w:r>
      <w:r w:rsidR="00203A30">
        <w:rPr>
          <w:rFonts w:hint="eastAsia"/>
        </w:rPr>
        <w:t>ALU_OP</w:t>
      </w:r>
      <w:r w:rsidR="00203A30">
        <w:rPr>
          <w:rFonts w:hint="eastAsia"/>
        </w:rPr>
        <w:t>（</w:t>
      </w:r>
      <w:r w:rsidR="00203A30">
        <w:rPr>
          <w:rFonts w:hint="eastAsia"/>
        </w:rPr>
        <w:t>4bits</w:t>
      </w:r>
      <w:r w:rsidR="00203A30">
        <w:rPr>
          <w:rFonts w:hint="eastAsia"/>
        </w:rPr>
        <w:t>）</w:t>
      </w:r>
      <w:r>
        <w:rPr>
          <w:rFonts w:hint="eastAsia"/>
        </w:rPr>
        <w:t>。</w:t>
      </w:r>
    </w:p>
    <w:p w14:paraId="77E7A629" w14:textId="54878688" w:rsidR="005D0115" w:rsidRDefault="005D0115" w:rsidP="005D0115">
      <w:pPr>
        <w:pStyle w:val="Default"/>
        <w:ind w:firstLine="460"/>
      </w:pPr>
      <w:r w:rsidRPr="00EB1C29">
        <w:rPr>
          <w:rFonts w:hint="eastAsia"/>
          <w:b/>
        </w:rPr>
        <w:t>输出</w:t>
      </w:r>
      <w:r>
        <w:rPr>
          <w:rFonts w:hint="eastAsia"/>
        </w:rPr>
        <w:t>：</w:t>
      </w:r>
      <w:r>
        <w:rPr>
          <w:rFonts w:hint="eastAsia"/>
        </w:rPr>
        <w:t xml:space="preserve"> </w:t>
      </w:r>
      <w:r w:rsidR="00203A30">
        <w:rPr>
          <w:rFonts w:hint="eastAsia"/>
        </w:rPr>
        <w:t>ALU</w:t>
      </w:r>
      <w:r w:rsidR="00203A30">
        <w:rPr>
          <w:rFonts w:hint="eastAsia"/>
        </w:rPr>
        <w:t>运算结果</w:t>
      </w:r>
      <w:r w:rsidR="00203A30">
        <w:rPr>
          <w:rFonts w:hint="eastAsia"/>
        </w:rPr>
        <w:t>Result</w:t>
      </w:r>
      <w:r w:rsidR="00203A30">
        <w:rPr>
          <w:rFonts w:hint="eastAsia"/>
        </w:rPr>
        <w:t>（</w:t>
      </w:r>
      <w:r w:rsidR="00203A30">
        <w:rPr>
          <w:rFonts w:hint="eastAsia"/>
        </w:rPr>
        <w:t>32bits</w:t>
      </w:r>
      <w:r w:rsidR="00203A30">
        <w:rPr>
          <w:rFonts w:hint="eastAsia"/>
        </w:rPr>
        <w:t>），</w:t>
      </w:r>
      <w:r w:rsidR="00203A30">
        <w:rPr>
          <w:rFonts w:hint="eastAsia"/>
        </w:rPr>
        <w:t>ALU</w:t>
      </w:r>
      <w:r w:rsidR="00203A30">
        <w:rPr>
          <w:rFonts w:hint="eastAsia"/>
        </w:rPr>
        <w:t>运算结果第二部分</w:t>
      </w:r>
      <w:r w:rsidR="00203A30">
        <w:rPr>
          <w:rFonts w:hint="eastAsia"/>
        </w:rPr>
        <w:t>Result</w:t>
      </w:r>
      <w:r w:rsidR="00203A30">
        <w:t>2</w:t>
      </w:r>
      <w:r w:rsidR="00203A30">
        <w:rPr>
          <w:rFonts w:hint="eastAsia"/>
        </w:rPr>
        <w:t>（</w:t>
      </w:r>
      <w:r w:rsidR="00203A30">
        <w:rPr>
          <w:rFonts w:hint="eastAsia"/>
        </w:rPr>
        <w:t>32bits</w:t>
      </w:r>
      <w:r w:rsidR="00203A30">
        <w:rPr>
          <w:rFonts w:hint="eastAsia"/>
        </w:rPr>
        <w:t>），有符号加减溢出标记</w:t>
      </w:r>
      <w:r w:rsidR="00203A30">
        <w:rPr>
          <w:rFonts w:hint="eastAsia"/>
        </w:rPr>
        <w:t>OF</w:t>
      </w:r>
      <w:r w:rsidR="00203A30">
        <w:rPr>
          <w:rFonts w:hint="eastAsia"/>
        </w:rPr>
        <w:t>（</w:t>
      </w:r>
      <w:r w:rsidR="00203A30">
        <w:rPr>
          <w:rFonts w:hint="eastAsia"/>
        </w:rPr>
        <w:t>1bit</w:t>
      </w:r>
      <w:r w:rsidR="00203A30">
        <w:rPr>
          <w:rFonts w:hint="eastAsia"/>
        </w:rPr>
        <w:t>），无符号加减溢出标记</w:t>
      </w:r>
      <w:r w:rsidR="00203A30">
        <w:rPr>
          <w:rFonts w:hint="eastAsia"/>
        </w:rPr>
        <w:t>CF</w:t>
      </w:r>
      <w:r w:rsidR="00203A30">
        <w:rPr>
          <w:rFonts w:hint="eastAsia"/>
        </w:rPr>
        <w:t>（</w:t>
      </w:r>
      <w:r w:rsidR="00203A30">
        <w:rPr>
          <w:rFonts w:hint="eastAsia"/>
        </w:rPr>
        <w:t>1bit</w:t>
      </w:r>
      <w:r w:rsidR="00203A30">
        <w:rPr>
          <w:rFonts w:hint="eastAsia"/>
        </w:rPr>
        <w:t>），两操作数是否相等</w:t>
      </w:r>
      <w:r w:rsidR="00203A30">
        <w:rPr>
          <w:rFonts w:hint="eastAsia"/>
        </w:rPr>
        <w:t>Equal</w:t>
      </w:r>
      <w:r w:rsidR="00203A30">
        <w:rPr>
          <w:rFonts w:hint="eastAsia"/>
        </w:rPr>
        <w:t>（</w:t>
      </w:r>
      <w:r w:rsidR="00203A30">
        <w:rPr>
          <w:rFonts w:hint="eastAsia"/>
        </w:rPr>
        <w:t>1bit</w:t>
      </w:r>
      <w:r w:rsidR="00203A30">
        <w:rPr>
          <w:rFonts w:hint="eastAsia"/>
        </w:rPr>
        <w:t>）</w:t>
      </w:r>
      <w:r>
        <w:rPr>
          <w:rFonts w:hint="eastAsia"/>
        </w:rPr>
        <w:t>。</w:t>
      </w:r>
    </w:p>
    <w:p w14:paraId="0EC0697B" w14:textId="2AA26904" w:rsidR="005D0115" w:rsidRDefault="005D0115" w:rsidP="005D0115">
      <w:pPr>
        <w:pStyle w:val="a3"/>
        <w:ind w:firstLine="482"/>
      </w:pPr>
      <w:r w:rsidRPr="00EB1C29">
        <w:rPr>
          <w:rFonts w:hint="eastAsia"/>
          <w:b/>
        </w:rPr>
        <w:t>具体实现</w:t>
      </w:r>
      <w:r>
        <w:rPr>
          <w:rFonts w:hint="eastAsia"/>
        </w:rPr>
        <w:t>：</w:t>
      </w:r>
      <w:r>
        <w:rPr>
          <w:rFonts w:hint="eastAsia"/>
        </w:rPr>
        <w:t xml:space="preserve"> </w:t>
      </w:r>
      <w:r w:rsidR="00620C92">
        <w:rPr>
          <w:rFonts w:hint="eastAsia"/>
        </w:rPr>
        <w:t>该运算器要实现</w:t>
      </w:r>
      <w:r w:rsidR="00620C92">
        <w:rPr>
          <w:rFonts w:hint="eastAsia"/>
        </w:rPr>
        <w:t>13</w:t>
      </w:r>
      <w:r w:rsidR="00620C92">
        <w:rPr>
          <w:rFonts w:hint="eastAsia"/>
        </w:rPr>
        <w:t>种运算功能</w:t>
      </w:r>
      <w:r w:rsidR="00E12F46">
        <w:rPr>
          <w:rFonts w:hint="eastAsia"/>
        </w:rPr>
        <w:t>，故将每种运算功能按模块进行了封装</w:t>
      </w:r>
      <w:r w:rsidR="00620C92">
        <w:rPr>
          <w:rFonts w:hint="eastAsia"/>
        </w:rPr>
        <w:t>。</w:t>
      </w:r>
      <w:r w:rsidR="00E12F46">
        <w:rPr>
          <w:rFonts w:hint="eastAsia"/>
        </w:rPr>
        <w:t>大部分模块都是直接调用</w:t>
      </w:r>
      <w:r w:rsidR="00E12F46">
        <w:rPr>
          <w:rFonts w:hint="eastAsia"/>
        </w:rPr>
        <w:t>logisim</w:t>
      </w:r>
      <w:r w:rsidR="00E12F46">
        <w:rPr>
          <w:rFonts w:hint="eastAsia"/>
        </w:rPr>
        <w:t>内置库中的元器件，其中加法和减法模块中，需要使用分线器将</w:t>
      </w:r>
      <w:r w:rsidR="00E12F46">
        <w:rPr>
          <w:rFonts w:hint="eastAsia"/>
        </w:rPr>
        <w:t>X</w:t>
      </w:r>
      <w:r w:rsidR="00E12F46">
        <w:rPr>
          <w:rFonts w:hint="eastAsia"/>
        </w:rPr>
        <w:t>和</w:t>
      </w:r>
      <w:r w:rsidR="00E12F46">
        <w:rPr>
          <w:rFonts w:hint="eastAsia"/>
        </w:rPr>
        <w:t>Y</w:t>
      </w:r>
      <w:r w:rsidR="00E12F46">
        <w:rPr>
          <w:rFonts w:hint="eastAsia"/>
        </w:rPr>
        <w:t>值进行最高位和其余</w:t>
      </w:r>
      <w:r w:rsidR="00E12F46">
        <w:rPr>
          <w:rFonts w:hint="eastAsia"/>
        </w:rPr>
        <w:t>31</w:t>
      </w:r>
      <w:r w:rsidR="00E12F46">
        <w:rPr>
          <w:rFonts w:hint="eastAsia"/>
        </w:rPr>
        <w:t>位的分离，之后将低</w:t>
      </w:r>
      <w:r w:rsidR="00E12F46">
        <w:rPr>
          <w:rFonts w:hint="eastAsia"/>
        </w:rPr>
        <w:t>31</w:t>
      </w:r>
      <w:r w:rsidR="00E12F46">
        <w:rPr>
          <w:rFonts w:hint="eastAsia"/>
        </w:rPr>
        <w:t>位的数相加（减）后，再将最高位进行加（减），最高位加（减）时加法器的进（借）位即低</w:t>
      </w:r>
      <w:r w:rsidR="00E12F46">
        <w:rPr>
          <w:rFonts w:hint="eastAsia"/>
        </w:rPr>
        <w:t>31</w:t>
      </w:r>
      <w:r w:rsidR="00E12F46">
        <w:rPr>
          <w:rFonts w:hint="eastAsia"/>
        </w:rPr>
        <w:t>位进行加（减）时的进（借）位输出，此时最高位进（借）位输出即为</w:t>
      </w:r>
      <w:r w:rsidR="00E12F46">
        <w:rPr>
          <w:rFonts w:hint="eastAsia"/>
        </w:rPr>
        <w:t>CF</w:t>
      </w:r>
      <w:r w:rsidR="00E12F46">
        <w:rPr>
          <w:rFonts w:hint="eastAsia"/>
        </w:rPr>
        <w:t>，</w:t>
      </w:r>
      <w:r w:rsidR="00E12F46">
        <w:rPr>
          <w:rFonts w:hint="eastAsia"/>
        </w:rPr>
        <w:t>CF</w:t>
      </w:r>
      <w:r w:rsidR="00E12F46">
        <w:rPr>
          <w:rFonts w:hint="eastAsia"/>
        </w:rPr>
        <w:t>和低</w:t>
      </w:r>
      <w:r w:rsidR="00E12F46">
        <w:rPr>
          <w:rFonts w:hint="eastAsia"/>
        </w:rPr>
        <w:t>31</w:t>
      </w:r>
      <w:r w:rsidR="00E12F46">
        <w:rPr>
          <w:rFonts w:hint="eastAsia"/>
        </w:rPr>
        <w:t>位的进（借）位进行异或即可得到</w:t>
      </w:r>
      <w:r w:rsidR="00E12F46">
        <w:rPr>
          <w:rFonts w:hint="eastAsia"/>
        </w:rPr>
        <w:t>OF</w:t>
      </w:r>
      <w:r w:rsidR="00E12F46">
        <w:rPr>
          <w:rFonts w:hint="eastAsia"/>
        </w:rPr>
        <w:t>；比较器模块的输出不为比较器直接的输出，需要使用数据选择器，其输入端为</w:t>
      </w:r>
      <w:r w:rsidR="00E12F46">
        <w:rPr>
          <w:rFonts w:hint="eastAsia"/>
        </w:rPr>
        <w:t>32</w:t>
      </w:r>
      <w:r w:rsidR="00E12F46">
        <w:rPr>
          <w:rFonts w:hint="eastAsia"/>
        </w:rPr>
        <w:t>位的数字</w:t>
      </w:r>
      <w:r w:rsidR="00E12F46">
        <w:rPr>
          <w:rFonts w:hint="eastAsia"/>
        </w:rPr>
        <w:t>0</w:t>
      </w:r>
      <w:r w:rsidR="00E12F46">
        <w:rPr>
          <w:rFonts w:hint="eastAsia"/>
        </w:rPr>
        <w:t>和</w:t>
      </w:r>
      <w:r w:rsidR="00E12F46">
        <w:rPr>
          <w:rFonts w:hint="eastAsia"/>
        </w:rPr>
        <w:t>1</w:t>
      </w:r>
      <w:r w:rsidR="00E12F46">
        <w:rPr>
          <w:rFonts w:hint="eastAsia"/>
        </w:rPr>
        <w:t>，选择信号为比较器小于输出。封装之后的</w:t>
      </w:r>
      <w:r w:rsidR="00001C56">
        <w:rPr>
          <w:rFonts w:hint="eastAsia"/>
        </w:rPr>
        <w:t>具体电路见</w:t>
      </w:r>
      <w:r w:rsidR="00001C56">
        <w:fldChar w:fldCharType="begin"/>
      </w:r>
      <w:r w:rsidR="00001C56">
        <w:instrText xml:space="preserve"> </w:instrText>
      </w:r>
      <w:r w:rsidR="00001C56">
        <w:rPr>
          <w:rFonts w:hint="eastAsia"/>
        </w:rPr>
        <w:instrText>REF _Ref447387544 \h</w:instrText>
      </w:r>
      <w:r w:rsidR="00001C56">
        <w:instrText xml:space="preserve"> </w:instrText>
      </w:r>
      <w:r w:rsidR="00001C56">
        <w:fldChar w:fldCharType="separate"/>
      </w:r>
      <w:r w:rsidR="00001C56">
        <w:rPr>
          <w:rFonts w:hint="eastAsia"/>
        </w:rPr>
        <w:t>图</w:t>
      </w:r>
      <w:r w:rsidR="00001C56">
        <w:rPr>
          <w:rFonts w:hint="eastAsia"/>
        </w:rPr>
        <w:t xml:space="preserve"> </w:t>
      </w:r>
      <w:r w:rsidR="00001C56">
        <w:rPr>
          <w:noProof/>
        </w:rPr>
        <w:t>4</w:t>
      </w:r>
      <w:r w:rsidR="00001C56">
        <w:noBreakHyphen/>
      </w:r>
      <w:r w:rsidR="00001C56">
        <w:rPr>
          <w:noProof/>
        </w:rPr>
        <w:t>4</w:t>
      </w:r>
      <w:r w:rsidR="00001C56">
        <w:fldChar w:fldCharType="end"/>
      </w:r>
      <w:r w:rsidR="00001C56">
        <w:rPr>
          <w:rFonts w:hint="eastAsia"/>
        </w:rPr>
        <w:t>。</w:t>
      </w:r>
    </w:p>
    <w:p w14:paraId="54BA6464" w14:textId="77777777" w:rsidR="00E12F46" w:rsidRDefault="00E12F46" w:rsidP="00E12F46">
      <w:pPr>
        <w:pStyle w:val="4"/>
        <w:tabs>
          <w:tab w:val="left" w:pos="426"/>
          <w:tab w:val="num" w:pos="3558"/>
        </w:tabs>
        <w:ind w:leftChars="0" w:left="3558" w:hanging="3558"/>
        <w:jc w:val="left"/>
      </w:pPr>
      <w:r>
        <w:rPr>
          <w:rFonts w:hint="eastAsia"/>
        </w:rPr>
        <w:t>数据存储器</w:t>
      </w:r>
      <w:r>
        <w:rPr>
          <w:rFonts w:hint="eastAsia"/>
        </w:rPr>
        <w:t>DM</w:t>
      </w:r>
    </w:p>
    <w:p w14:paraId="0DAA2274" w14:textId="7F920751" w:rsidR="00E12F46" w:rsidRDefault="00E12F46" w:rsidP="00E12F46">
      <w:pPr>
        <w:pStyle w:val="Default"/>
        <w:ind w:firstLine="460"/>
      </w:pPr>
      <w:r w:rsidRPr="00EB1C29">
        <w:rPr>
          <w:rFonts w:hint="eastAsia"/>
          <w:b/>
        </w:rPr>
        <w:t>选用的元器件</w:t>
      </w:r>
      <w:r w:rsidR="00871AAF">
        <w:rPr>
          <w:rFonts w:hint="eastAsia"/>
        </w:rPr>
        <w:t>：随机存储器</w:t>
      </w:r>
      <w:r w:rsidR="00871AAF">
        <w:rPr>
          <w:rFonts w:hint="eastAsia"/>
        </w:rPr>
        <w:t>RAM</w:t>
      </w:r>
      <w:r>
        <w:rPr>
          <w:rFonts w:hint="eastAsia"/>
        </w:rPr>
        <w:t>（</w:t>
      </w:r>
      <w:r w:rsidR="00871AAF">
        <w:rPr>
          <w:rFonts w:hint="eastAsia"/>
        </w:rPr>
        <w:t>地址位宽：</w:t>
      </w:r>
      <w:r w:rsidR="00871AAF">
        <w:rPr>
          <w:rFonts w:hint="eastAsia"/>
        </w:rPr>
        <w:t xml:space="preserve"> 16</w:t>
      </w:r>
      <w:r w:rsidR="00871AAF">
        <w:rPr>
          <w:rFonts w:hint="eastAsia"/>
        </w:rPr>
        <w:t>，</w:t>
      </w:r>
      <w:r>
        <w:rPr>
          <w:rFonts w:hint="eastAsia"/>
        </w:rPr>
        <w:t>数据位宽：</w:t>
      </w:r>
      <w:r>
        <w:rPr>
          <w:rFonts w:hint="eastAsia"/>
        </w:rPr>
        <w:t xml:space="preserve"> 32</w:t>
      </w:r>
      <w:r w:rsidR="00871AAF">
        <w:rPr>
          <w:rFonts w:hint="eastAsia"/>
        </w:rPr>
        <w:t>），分线器，</w:t>
      </w:r>
      <w:r>
        <w:rPr>
          <w:rFonts w:hint="eastAsia"/>
        </w:rPr>
        <w:t>隧道，输入引脚（默认参数值）。</w:t>
      </w:r>
    </w:p>
    <w:p w14:paraId="52F8729D" w14:textId="4F0F2DBD" w:rsidR="00E12F46" w:rsidRDefault="00E12F46" w:rsidP="00E12F46">
      <w:pPr>
        <w:pStyle w:val="Default"/>
        <w:ind w:firstLine="460"/>
      </w:pPr>
      <w:r w:rsidRPr="00EB1C29">
        <w:rPr>
          <w:rFonts w:hint="eastAsia"/>
          <w:b/>
        </w:rPr>
        <w:t>输入</w:t>
      </w:r>
      <w:r>
        <w:rPr>
          <w:rFonts w:hint="eastAsia"/>
        </w:rPr>
        <w:t>：</w:t>
      </w:r>
      <w:r>
        <w:rPr>
          <w:rFonts w:hint="eastAsia"/>
        </w:rPr>
        <w:t xml:space="preserve"> </w:t>
      </w:r>
      <w:r w:rsidR="00871AAF">
        <w:rPr>
          <w:rFonts w:hint="eastAsia"/>
        </w:rPr>
        <w:t>ALU</w:t>
      </w:r>
      <w:r w:rsidR="00871AAF">
        <w:rPr>
          <w:rFonts w:hint="eastAsia"/>
        </w:rPr>
        <w:t>的输出经过分线器得到其值得</w:t>
      </w:r>
      <w:r w:rsidR="00871AAF">
        <w:rPr>
          <w:rFonts w:hint="eastAsia"/>
        </w:rPr>
        <w:t>2-</w:t>
      </w:r>
      <w:r w:rsidR="00813F09">
        <w:t>17</w:t>
      </w:r>
      <w:r w:rsidR="00871AAF">
        <w:rPr>
          <w:rFonts w:hint="eastAsia"/>
        </w:rPr>
        <w:t>位的数据</w:t>
      </w:r>
      <w:r w:rsidR="00813F09">
        <w:rPr>
          <w:rFonts w:hint="eastAsia"/>
        </w:rPr>
        <w:t>（</w:t>
      </w:r>
      <w:r w:rsidR="00813F09">
        <w:rPr>
          <w:rFonts w:hint="eastAsia"/>
        </w:rPr>
        <w:t>16bits</w:t>
      </w:r>
      <w:r w:rsidR="00813F09">
        <w:rPr>
          <w:rFonts w:hint="eastAsia"/>
        </w:rPr>
        <w:t>）</w:t>
      </w:r>
      <w:r w:rsidR="00871AAF">
        <w:rPr>
          <w:rFonts w:hint="eastAsia"/>
        </w:rPr>
        <w:t>，</w:t>
      </w:r>
      <w:r w:rsidR="00813F09">
        <w:rPr>
          <w:rFonts w:hint="eastAsia"/>
        </w:rPr>
        <w:t>写入</w:t>
      </w:r>
      <w:r w:rsidR="00813F09">
        <w:rPr>
          <w:rFonts w:hint="eastAsia"/>
        </w:rPr>
        <w:t>RAM</w:t>
      </w:r>
      <w:r w:rsidR="00813F09">
        <w:rPr>
          <w:rFonts w:hint="eastAsia"/>
        </w:rPr>
        <w:t>的数据（</w:t>
      </w:r>
      <w:r w:rsidR="00813F09">
        <w:rPr>
          <w:rFonts w:hint="eastAsia"/>
        </w:rPr>
        <w:t>32bits</w:t>
      </w:r>
      <w:r w:rsidR="00813F09">
        <w:rPr>
          <w:rFonts w:hint="eastAsia"/>
        </w:rPr>
        <w:t>），存储控制端（</w:t>
      </w:r>
      <w:r w:rsidR="00813F09">
        <w:rPr>
          <w:rFonts w:hint="eastAsia"/>
        </w:rPr>
        <w:t>1bit</w:t>
      </w:r>
      <w:r w:rsidR="00813F09">
        <w:rPr>
          <w:rFonts w:hint="eastAsia"/>
        </w:rPr>
        <w:t>），芯片选择信号（</w:t>
      </w:r>
      <w:r w:rsidR="00813F09">
        <w:rPr>
          <w:rFonts w:hint="eastAsia"/>
        </w:rPr>
        <w:t>1bit</w:t>
      </w:r>
      <w:r w:rsidR="00813F09">
        <w:rPr>
          <w:rFonts w:hint="eastAsia"/>
        </w:rPr>
        <w:t>），</w:t>
      </w:r>
      <w:r>
        <w:rPr>
          <w:rFonts w:hint="eastAsia"/>
        </w:rPr>
        <w:t>时钟信号</w:t>
      </w:r>
      <w:r w:rsidR="00813F09">
        <w:rPr>
          <w:rFonts w:hint="eastAsia"/>
        </w:rPr>
        <w:t>（</w:t>
      </w:r>
      <w:r w:rsidR="00813F09">
        <w:rPr>
          <w:rFonts w:hint="eastAsia"/>
        </w:rPr>
        <w:t>1bit</w:t>
      </w:r>
      <w:r w:rsidR="00813F09">
        <w:rPr>
          <w:rFonts w:hint="eastAsia"/>
        </w:rPr>
        <w:t>）</w:t>
      </w:r>
      <w:r>
        <w:rPr>
          <w:rFonts w:hint="eastAsia"/>
        </w:rPr>
        <w:t>，</w:t>
      </w:r>
      <w:r w:rsidR="00813F09">
        <w:rPr>
          <w:rFonts w:hint="eastAsia"/>
        </w:rPr>
        <w:t>加载信号（</w:t>
      </w:r>
      <w:r w:rsidR="00813F09">
        <w:rPr>
          <w:rFonts w:hint="eastAsia"/>
        </w:rPr>
        <w:t>1bit</w:t>
      </w:r>
      <w:r w:rsidR="00813F09">
        <w:rPr>
          <w:rFonts w:hint="eastAsia"/>
        </w:rPr>
        <w:t>）</w:t>
      </w:r>
      <w:r w:rsidR="00197D3B">
        <w:rPr>
          <w:rFonts w:hint="eastAsia"/>
        </w:rPr>
        <w:t>，清空信号（</w:t>
      </w:r>
      <w:r w:rsidR="00197D3B">
        <w:rPr>
          <w:rFonts w:hint="eastAsia"/>
        </w:rPr>
        <w:t>1bit</w:t>
      </w:r>
      <w:r w:rsidR="00197D3B">
        <w:rPr>
          <w:rFonts w:hint="eastAsia"/>
        </w:rPr>
        <w:t>）</w:t>
      </w:r>
      <w:r>
        <w:rPr>
          <w:rFonts w:hint="eastAsia"/>
        </w:rPr>
        <w:t>。</w:t>
      </w:r>
    </w:p>
    <w:p w14:paraId="2051CCE6" w14:textId="79F5BDFF" w:rsidR="00E12F46" w:rsidRDefault="00E12F46" w:rsidP="00E12F46">
      <w:pPr>
        <w:pStyle w:val="Default"/>
        <w:ind w:firstLine="460"/>
      </w:pPr>
      <w:r w:rsidRPr="00EB1C29">
        <w:rPr>
          <w:rFonts w:hint="eastAsia"/>
          <w:b/>
        </w:rPr>
        <w:t>输出</w:t>
      </w:r>
      <w:r>
        <w:rPr>
          <w:rFonts w:hint="eastAsia"/>
        </w:rPr>
        <w:t>：</w:t>
      </w:r>
      <w:r>
        <w:rPr>
          <w:rFonts w:hint="eastAsia"/>
        </w:rPr>
        <w:t xml:space="preserve"> </w:t>
      </w:r>
      <w:r w:rsidR="00813F09">
        <w:rPr>
          <w:rFonts w:hint="eastAsia"/>
        </w:rPr>
        <w:t>读取的对应输入地址在</w:t>
      </w:r>
      <w:r w:rsidR="00813F09">
        <w:rPr>
          <w:rFonts w:hint="eastAsia"/>
        </w:rPr>
        <w:t>RAM</w:t>
      </w:r>
      <w:r w:rsidR="00813F09">
        <w:rPr>
          <w:rFonts w:hint="eastAsia"/>
        </w:rPr>
        <w:t>中的数值</w:t>
      </w:r>
      <w:r>
        <w:rPr>
          <w:rFonts w:hint="eastAsia"/>
        </w:rPr>
        <w:t>。</w:t>
      </w:r>
    </w:p>
    <w:p w14:paraId="33A38470" w14:textId="77777777" w:rsidR="00E12F46" w:rsidRPr="00E12F46" w:rsidRDefault="00E12F46" w:rsidP="005D0115">
      <w:pPr>
        <w:pStyle w:val="a3"/>
        <w:ind w:firstLine="480"/>
        <w:rPr>
          <w:rFonts w:ascii="宋体" w:hAnsi="宋体"/>
        </w:rPr>
      </w:pPr>
    </w:p>
    <w:p w14:paraId="2B8984DA" w14:textId="77777777" w:rsidR="00001C56" w:rsidRDefault="00001C56" w:rsidP="00001C56">
      <w:pPr>
        <w:pStyle w:val="a3"/>
        <w:keepNext/>
        <w:ind w:firstLineChars="0" w:firstLine="0"/>
        <w:jc w:val="center"/>
      </w:pPr>
      <w:r>
        <w:rPr>
          <w:noProof/>
        </w:rPr>
        <w:lastRenderedPageBreak/>
        <w:drawing>
          <wp:inline distT="0" distB="0" distL="0" distR="0" wp14:anchorId="4F6C4860" wp14:editId="0821652B">
            <wp:extent cx="5610225" cy="6505575"/>
            <wp:effectExtent l="0" t="0" r="0" b="0"/>
            <wp:docPr id="37" name="图片 37"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U"/>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0225" cy="6505575"/>
                    </a:xfrm>
                    <a:prstGeom prst="rect">
                      <a:avLst/>
                    </a:prstGeom>
                    <a:noFill/>
                    <a:ln>
                      <a:noFill/>
                    </a:ln>
                  </pic:spPr>
                </pic:pic>
              </a:graphicData>
            </a:graphic>
          </wp:inline>
        </w:drawing>
      </w:r>
    </w:p>
    <w:p w14:paraId="0C365949" w14:textId="48608CDD" w:rsidR="000C5960" w:rsidRDefault="00001C56" w:rsidP="00001C56">
      <w:pPr>
        <w:pStyle w:val="aff1"/>
        <w:spacing w:before="91" w:after="91"/>
      </w:pPr>
      <w:bookmarkStart w:id="64" w:name="_Ref447387544"/>
      <w:r>
        <w:rPr>
          <w:rFonts w:hint="eastAsia"/>
        </w:rPr>
        <w:t xml:space="preserve">图 </w:t>
      </w:r>
      <w:r w:rsidR="00523D28">
        <w:fldChar w:fldCharType="begin"/>
      </w:r>
      <w:r w:rsidR="00523D28">
        <w:instrText xml:space="preserve"> </w:instrText>
      </w:r>
      <w:r w:rsidR="00523D28">
        <w:rPr>
          <w:rFonts w:hint="eastAsia"/>
        </w:rPr>
        <w:instrText>STYLEREF 1 \s</w:instrText>
      </w:r>
      <w:r w:rsidR="00523D28">
        <w:instrText xml:space="preserve"> </w:instrText>
      </w:r>
      <w:r w:rsidR="00523D28">
        <w:fldChar w:fldCharType="separate"/>
      </w:r>
      <w:r w:rsidR="00523D28">
        <w:rPr>
          <w:noProof/>
        </w:rPr>
        <w:t>4</w:t>
      </w:r>
      <w:r w:rsidR="00523D28">
        <w:fldChar w:fldCharType="end"/>
      </w:r>
      <w:r w:rsidR="00523D28">
        <w:noBreakHyphen/>
      </w:r>
      <w:r w:rsidR="00523D28">
        <w:fldChar w:fldCharType="begin"/>
      </w:r>
      <w:r w:rsidR="00523D28">
        <w:instrText xml:space="preserve"> </w:instrText>
      </w:r>
      <w:r w:rsidR="00523D28">
        <w:rPr>
          <w:rFonts w:hint="eastAsia"/>
        </w:rPr>
        <w:instrText>SEQ 图 \* ARABIC \s 1</w:instrText>
      </w:r>
      <w:r w:rsidR="00523D28">
        <w:instrText xml:space="preserve"> </w:instrText>
      </w:r>
      <w:r w:rsidR="00523D28">
        <w:fldChar w:fldCharType="separate"/>
      </w:r>
      <w:r w:rsidR="00523D28">
        <w:rPr>
          <w:noProof/>
        </w:rPr>
        <w:t>4</w:t>
      </w:r>
      <w:r w:rsidR="00523D28">
        <w:fldChar w:fldCharType="end"/>
      </w:r>
      <w:bookmarkEnd w:id="64"/>
      <w:r>
        <w:t xml:space="preserve"> </w:t>
      </w:r>
      <w:r>
        <w:rPr>
          <w:rFonts w:hint="eastAsia"/>
        </w:rPr>
        <w:t>运算器ALU电路图</w:t>
      </w:r>
    </w:p>
    <w:p w14:paraId="68EE203A" w14:textId="59760171" w:rsidR="0087019B" w:rsidRDefault="0087019B" w:rsidP="0087019B">
      <w:pPr>
        <w:pStyle w:val="a3"/>
        <w:ind w:firstLine="482"/>
      </w:pPr>
      <w:r w:rsidRPr="00EB1C29">
        <w:rPr>
          <w:rFonts w:hint="eastAsia"/>
          <w:b/>
        </w:rPr>
        <w:t>具体实现</w:t>
      </w:r>
      <w:r>
        <w:rPr>
          <w:rFonts w:hint="eastAsia"/>
        </w:rPr>
        <w:t>：</w:t>
      </w:r>
      <w:r>
        <w:rPr>
          <w:rFonts w:hint="eastAsia"/>
        </w:rPr>
        <w:t xml:space="preserve"> </w:t>
      </w:r>
      <w:r w:rsidR="001A62C6">
        <w:rPr>
          <w:rFonts w:hint="eastAsia"/>
        </w:rPr>
        <w:t>RAM</w:t>
      </w:r>
      <w:r w:rsidR="001A62C6">
        <w:rPr>
          <w:rFonts w:hint="eastAsia"/>
        </w:rPr>
        <w:t>的输入地址端接入的是经过分线器后的</w:t>
      </w:r>
      <w:r w:rsidR="001A62C6">
        <w:rPr>
          <w:rFonts w:hint="eastAsia"/>
        </w:rPr>
        <w:t>ALU</w:t>
      </w:r>
      <w:r w:rsidR="001A62C6">
        <w:rPr>
          <w:rFonts w:hint="eastAsia"/>
        </w:rPr>
        <w:t>的输出结果</w:t>
      </w:r>
      <w:r>
        <w:rPr>
          <w:rFonts w:hint="eastAsia"/>
        </w:rPr>
        <w:t>，</w:t>
      </w:r>
      <w:r w:rsidR="001A62C6">
        <w:rPr>
          <w:rFonts w:hint="eastAsia"/>
        </w:rPr>
        <w:t>由于只有</w:t>
      </w:r>
      <w:r w:rsidR="001A62C6">
        <w:rPr>
          <w:rFonts w:hint="eastAsia"/>
        </w:rPr>
        <w:t>LW</w:t>
      </w:r>
      <w:r w:rsidR="001A62C6">
        <w:rPr>
          <w:rFonts w:hint="eastAsia"/>
        </w:rPr>
        <w:t>指令和</w:t>
      </w:r>
      <w:r w:rsidR="001A62C6">
        <w:rPr>
          <w:rFonts w:hint="eastAsia"/>
        </w:rPr>
        <w:t>SW</w:t>
      </w:r>
      <w:r w:rsidR="001A62C6">
        <w:rPr>
          <w:rFonts w:hint="eastAsia"/>
        </w:rPr>
        <w:t>指令需要对</w:t>
      </w:r>
      <w:r w:rsidR="001A62C6">
        <w:rPr>
          <w:rFonts w:hint="eastAsia"/>
        </w:rPr>
        <w:t>RAM</w:t>
      </w:r>
      <w:r w:rsidR="001A62C6">
        <w:rPr>
          <w:rFonts w:hint="eastAsia"/>
        </w:rPr>
        <w:t>进行读写，而这两条指令送给</w:t>
      </w:r>
      <w:r w:rsidR="001A62C6">
        <w:rPr>
          <w:rFonts w:hint="eastAsia"/>
        </w:rPr>
        <w:t>RAM</w:t>
      </w:r>
      <w:r w:rsidR="001A62C6">
        <w:rPr>
          <w:rFonts w:hint="eastAsia"/>
        </w:rPr>
        <w:t>地址端的值都是从</w:t>
      </w:r>
      <w:r w:rsidR="001A62C6">
        <w:rPr>
          <w:rFonts w:hint="eastAsia"/>
        </w:rPr>
        <w:t>ALU</w:t>
      </w:r>
      <w:r w:rsidR="001A62C6">
        <w:rPr>
          <w:rFonts w:hint="eastAsia"/>
        </w:rPr>
        <w:t>来的。由</w:t>
      </w:r>
      <w:r w:rsidR="001A62C6">
        <w:rPr>
          <w:rFonts w:hint="eastAsia"/>
        </w:rPr>
        <w:t>SW</w:t>
      </w:r>
      <w:r w:rsidR="001A62C6">
        <w:rPr>
          <w:rFonts w:hint="eastAsia"/>
        </w:rPr>
        <w:t>指令中将要送入</w:t>
      </w:r>
      <w:r w:rsidR="001A62C6">
        <w:rPr>
          <w:rFonts w:hint="eastAsia"/>
        </w:rPr>
        <w:t>RAM</w:t>
      </w:r>
      <w:r w:rsidR="001A62C6">
        <w:rPr>
          <w:rFonts w:hint="eastAsia"/>
        </w:rPr>
        <w:t>中值，</w:t>
      </w:r>
      <w:r w:rsidR="001A62C6">
        <w:rPr>
          <w:rFonts w:hint="eastAsia"/>
        </w:rPr>
        <w:t>RAM</w:t>
      </w:r>
      <w:r w:rsidR="001A62C6">
        <w:rPr>
          <w:rFonts w:hint="eastAsia"/>
        </w:rPr>
        <w:t>的输入数据端连接在</w:t>
      </w:r>
      <w:r w:rsidR="00197D3B">
        <w:rPr>
          <w:rFonts w:hint="eastAsia"/>
        </w:rPr>
        <w:t>RegFile</w:t>
      </w:r>
      <w:r w:rsidR="00197D3B">
        <w:rPr>
          <w:rFonts w:hint="eastAsia"/>
        </w:rPr>
        <w:t>的</w:t>
      </w:r>
      <w:r w:rsidR="00197D3B">
        <w:rPr>
          <w:rFonts w:hint="eastAsia"/>
        </w:rPr>
        <w:t>R</w:t>
      </w:r>
      <w:r w:rsidR="00197D3B">
        <w:t>2</w:t>
      </w:r>
      <w:r w:rsidR="00197D3B">
        <w:rPr>
          <w:rFonts w:hint="eastAsia"/>
        </w:rPr>
        <w:t>输出端。</w:t>
      </w:r>
      <w:r w:rsidR="00197D3B">
        <w:rPr>
          <w:rFonts w:hint="eastAsia"/>
        </w:rPr>
        <w:t>MemWrite</w:t>
      </w:r>
      <w:r w:rsidR="00197D3B">
        <w:rPr>
          <w:rFonts w:hint="eastAsia"/>
        </w:rPr>
        <w:t>和</w:t>
      </w:r>
      <w:r w:rsidR="00197D3B">
        <w:rPr>
          <w:rFonts w:hint="eastAsia"/>
        </w:rPr>
        <w:t>MemRead</w:t>
      </w:r>
      <w:r w:rsidR="00197D3B">
        <w:rPr>
          <w:rFonts w:hint="eastAsia"/>
        </w:rPr>
        <w:t>是由</w:t>
      </w:r>
      <w:r w:rsidR="00197D3B">
        <w:rPr>
          <w:rFonts w:hint="eastAsia"/>
        </w:rPr>
        <w:t>Control</w:t>
      </w:r>
      <w:r w:rsidR="00197D3B">
        <w:rPr>
          <w:rFonts w:hint="eastAsia"/>
        </w:rPr>
        <w:t>模块进行指令解析后针对</w:t>
      </w:r>
      <w:r w:rsidR="00197D3B">
        <w:rPr>
          <w:rFonts w:hint="eastAsia"/>
        </w:rPr>
        <w:t>LW</w:t>
      </w:r>
      <w:r w:rsidR="00197D3B">
        <w:rPr>
          <w:rFonts w:hint="eastAsia"/>
        </w:rPr>
        <w:t>和</w:t>
      </w:r>
      <w:r w:rsidR="00197D3B">
        <w:rPr>
          <w:rFonts w:hint="eastAsia"/>
        </w:rPr>
        <w:t>SW</w:t>
      </w:r>
      <w:r w:rsidR="00197D3B">
        <w:rPr>
          <w:rFonts w:hint="eastAsia"/>
        </w:rPr>
        <w:t>指令给出的控点信号，用来控制</w:t>
      </w:r>
      <w:r w:rsidR="00197D3B">
        <w:rPr>
          <w:rFonts w:hint="eastAsia"/>
        </w:rPr>
        <w:t>RAM</w:t>
      </w:r>
      <w:r w:rsidR="00197D3B">
        <w:rPr>
          <w:rFonts w:hint="eastAsia"/>
        </w:rPr>
        <w:t>的读和写</w:t>
      </w:r>
      <w:r w:rsidR="00017287">
        <w:rPr>
          <w:rFonts w:hint="eastAsia"/>
        </w:rPr>
        <w:t>，由于在时钟下降沿写</w:t>
      </w:r>
      <w:r w:rsidR="00017287">
        <w:rPr>
          <w:rFonts w:hint="eastAsia"/>
        </w:rPr>
        <w:lastRenderedPageBreak/>
        <w:t>存，故接入时钟端的隧道为</w:t>
      </w:r>
      <w:r w:rsidR="00017287">
        <w:rPr>
          <w:rFonts w:hint="eastAsia"/>
        </w:rPr>
        <w:t>CLK</w:t>
      </w:r>
      <w:r w:rsidR="00017287">
        <w:rPr>
          <w:rFonts w:hint="eastAsia"/>
        </w:rPr>
        <w:t>的非运算后的结果，片选信号一直为高电平，清零信号一直为低电平。</w:t>
      </w:r>
      <w:r>
        <w:rPr>
          <w:rFonts w:hint="eastAsia"/>
        </w:rPr>
        <w:t>具体电路见</w:t>
      </w:r>
      <w:r w:rsidR="00871AAF">
        <w:fldChar w:fldCharType="begin"/>
      </w:r>
      <w:r w:rsidR="00871AAF">
        <w:instrText xml:space="preserve"> </w:instrText>
      </w:r>
      <w:r w:rsidR="00871AAF">
        <w:rPr>
          <w:rFonts w:hint="eastAsia"/>
        </w:rPr>
        <w:instrText>REF _Ref447395833 \h</w:instrText>
      </w:r>
      <w:r w:rsidR="00871AAF">
        <w:instrText xml:space="preserve"> </w:instrText>
      </w:r>
      <w:r w:rsidR="00871AAF">
        <w:fldChar w:fldCharType="separate"/>
      </w:r>
      <w:r w:rsidR="00871AAF">
        <w:rPr>
          <w:rFonts w:hint="eastAsia"/>
        </w:rPr>
        <w:t>图</w:t>
      </w:r>
      <w:r w:rsidR="00871AAF">
        <w:rPr>
          <w:rFonts w:hint="eastAsia"/>
        </w:rPr>
        <w:t xml:space="preserve"> </w:t>
      </w:r>
      <w:r w:rsidR="00871AAF">
        <w:rPr>
          <w:noProof/>
        </w:rPr>
        <w:t>4</w:t>
      </w:r>
      <w:r w:rsidR="00871AAF">
        <w:noBreakHyphen/>
      </w:r>
      <w:r w:rsidR="00871AAF">
        <w:rPr>
          <w:noProof/>
        </w:rPr>
        <w:t>5</w:t>
      </w:r>
      <w:r w:rsidR="00871AAF">
        <w:fldChar w:fldCharType="end"/>
      </w:r>
      <w:r>
        <w:rPr>
          <w:rFonts w:hint="eastAsia"/>
        </w:rPr>
        <w:t>。</w:t>
      </w:r>
    </w:p>
    <w:p w14:paraId="1F515E7E" w14:textId="77777777" w:rsidR="00871AAF" w:rsidRDefault="00871AAF" w:rsidP="00871AAF">
      <w:pPr>
        <w:pStyle w:val="a3"/>
        <w:keepNext/>
        <w:ind w:firstLine="480"/>
        <w:jc w:val="center"/>
      </w:pPr>
      <w:r>
        <w:rPr>
          <w:noProof/>
        </w:rPr>
        <w:drawing>
          <wp:inline distT="0" distB="0" distL="0" distR="0" wp14:anchorId="072F7F97" wp14:editId="0E9E7DC7">
            <wp:extent cx="2447925" cy="157162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Q截图20160402194126.jpg"/>
                    <pic:cNvPicPr/>
                  </pic:nvPicPr>
                  <pic:blipFill>
                    <a:blip r:embed="rId35">
                      <a:extLst>
                        <a:ext uri="{28A0092B-C50C-407E-A947-70E740481C1C}">
                          <a14:useLocalDpi xmlns:a14="http://schemas.microsoft.com/office/drawing/2010/main" val="0"/>
                        </a:ext>
                      </a:extLst>
                    </a:blip>
                    <a:stretch>
                      <a:fillRect/>
                    </a:stretch>
                  </pic:blipFill>
                  <pic:spPr>
                    <a:xfrm>
                      <a:off x="0" y="0"/>
                      <a:ext cx="2447925" cy="1571625"/>
                    </a:xfrm>
                    <a:prstGeom prst="rect">
                      <a:avLst/>
                    </a:prstGeom>
                  </pic:spPr>
                </pic:pic>
              </a:graphicData>
            </a:graphic>
          </wp:inline>
        </w:drawing>
      </w:r>
    </w:p>
    <w:p w14:paraId="16704F1A" w14:textId="107EF0DC" w:rsidR="00871AAF" w:rsidRDefault="00871AAF" w:rsidP="00871AAF">
      <w:pPr>
        <w:pStyle w:val="aff1"/>
        <w:spacing w:before="91" w:after="91"/>
      </w:pPr>
      <w:bookmarkStart w:id="65" w:name="_Ref447395833"/>
      <w:r>
        <w:rPr>
          <w:rFonts w:hint="eastAsia"/>
        </w:rPr>
        <w:t xml:space="preserve">图 </w:t>
      </w:r>
      <w:r w:rsidR="00523D28">
        <w:fldChar w:fldCharType="begin"/>
      </w:r>
      <w:r w:rsidR="00523D28">
        <w:instrText xml:space="preserve"> </w:instrText>
      </w:r>
      <w:r w:rsidR="00523D28">
        <w:rPr>
          <w:rFonts w:hint="eastAsia"/>
        </w:rPr>
        <w:instrText>STYLEREF 1 \s</w:instrText>
      </w:r>
      <w:r w:rsidR="00523D28">
        <w:instrText xml:space="preserve"> </w:instrText>
      </w:r>
      <w:r w:rsidR="00523D28">
        <w:fldChar w:fldCharType="separate"/>
      </w:r>
      <w:r w:rsidR="00523D28">
        <w:rPr>
          <w:noProof/>
        </w:rPr>
        <w:t>4</w:t>
      </w:r>
      <w:r w:rsidR="00523D28">
        <w:fldChar w:fldCharType="end"/>
      </w:r>
      <w:r w:rsidR="00523D28">
        <w:noBreakHyphen/>
      </w:r>
      <w:r w:rsidR="00523D28">
        <w:fldChar w:fldCharType="begin"/>
      </w:r>
      <w:r w:rsidR="00523D28">
        <w:instrText xml:space="preserve"> </w:instrText>
      </w:r>
      <w:r w:rsidR="00523D28">
        <w:rPr>
          <w:rFonts w:hint="eastAsia"/>
        </w:rPr>
        <w:instrText>SEQ 图 \* ARABIC \s 1</w:instrText>
      </w:r>
      <w:r w:rsidR="00523D28">
        <w:instrText xml:space="preserve"> </w:instrText>
      </w:r>
      <w:r w:rsidR="00523D28">
        <w:fldChar w:fldCharType="separate"/>
      </w:r>
      <w:r w:rsidR="00523D28">
        <w:rPr>
          <w:noProof/>
        </w:rPr>
        <w:t>5</w:t>
      </w:r>
      <w:r w:rsidR="00523D28">
        <w:fldChar w:fldCharType="end"/>
      </w:r>
      <w:bookmarkEnd w:id="65"/>
      <w:r>
        <w:t xml:space="preserve"> </w:t>
      </w:r>
      <w:r>
        <w:rPr>
          <w:rFonts w:hint="eastAsia"/>
        </w:rPr>
        <w:t>数据存储器DM电路图</w:t>
      </w:r>
    </w:p>
    <w:p w14:paraId="397B6239" w14:textId="225DF6C8" w:rsidR="000C5960" w:rsidRDefault="00523D28">
      <w:pPr>
        <w:pStyle w:val="30"/>
        <w:tabs>
          <w:tab w:val="left" w:pos="1080"/>
        </w:tabs>
        <w:spacing w:beforeLines="0" w:before="229" w:afterLines="0" w:after="229"/>
      </w:pPr>
      <w:r>
        <w:rPr>
          <w:rFonts w:hint="eastAsia"/>
        </w:rPr>
        <w:t>封装</w:t>
      </w:r>
      <w:r>
        <w:rPr>
          <w:rFonts w:hint="eastAsia"/>
        </w:rPr>
        <w:t>Control</w:t>
      </w:r>
      <w:r>
        <w:rPr>
          <w:rFonts w:hint="eastAsia"/>
        </w:rPr>
        <w:t>模块</w:t>
      </w:r>
    </w:p>
    <w:p w14:paraId="2FCD1530" w14:textId="4B3A0680" w:rsidR="00E703B1" w:rsidRDefault="00E703B1" w:rsidP="00E703B1">
      <w:pPr>
        <w:pStyle w:val="Default"/>
        <w:ind w:firstLine="460"/>
      </w:pPr>
      <w:r w:rsidRPr="00EB1C29">
        <w:rPr>
          <w:rFonts w:hint="eastAsia"/>
          <w:b/>
        </w:rPr>
        <w:t>选用的元器件</w:t>
      </w:r>
      <w:r>
        <w:rPr>
          <w:rFonts w:hint="eastAsia"/>
        </w:rPr>
        <w:t>：</w:t>
      </w:r>
      <w:r>
        <w:rPr>
          <w:rFonts w:hint="eastAsia"/>
        </w:rPr>
        <w:t xml:space="preserve"> </w:t>
      </w:r>
      <w:r>
        <w:rPr>
          <w:rFonts w:hint="eastAsia"/>
        </w:rPr>
        <w:t>与门，或门，非门</w:t>
      </w:r>
      <w:r w:rsidR="008828DC">
        <w:rPr>
          <w:rFonts w:hint="eastAsia"/>
        </w:rPr>
        <w:t>（</w:t>
      </w:r>
      <w:r w:rsidR="008828DC">
        <w:rPr>
          <w:rFonts w:hint="eastAsia"/>
        </w:rPr>
        <w:t>logisim</w:t>
      </w:r>
      <w:r w:rsidR="008828DC">
        <w:rPr>
          <w:rFonts w:hint="eastAsia"/>
        </w:rPr>
        <w:t>生成与或非门的组合逻辑电路）</w:t>
      </w:r>
      <w:r>
        <w:rPr>
          <w:rFonts w:hint="eastAsia"/>
        </w:rPr>
        <w:t>，</w:t>
      </w:r>
      <w:r>
        <w:rPr>
          <w:rFonts w:hint="eastAsia"/>
        </w:rPr>
        <w:t>分线器，</w:t>
      </w:r>
      <w:r w:rsidR="008828DC">
        <w:rPr>
          <w:rFonts w:hint="eastAsia"/>
        </w:rPr>
        <w:t>数据选择器，</w:t>
      </w:r>
      <w:r w:rsidR="008828DC">
        <w:rPr>
          <w:rFonts w:hint="eastAsia"/>
        </w:rPr>
        <w:t>隧道</w:t>
      </w:r>
      <w:r>
        <w:rPr>
          <w:rFonts w:hint="eastAsia"/>
        </w:rPr>
        <w:t>，输入引脚（默认参数值）。</w:t>
      </w:r>
    </w:p>
    <w:p w14:paraId="69B29D24" w14:textId="7B70F24F" w:rsidR="00E703B1" w:rsidRDefault="00E703B1" w:rsidP="00E703B1">
      <w:pPr>
        <w:pStyle w:val="Default"/>
        <w:ind w:firstLine="460"/>
      </w:pPr>
      <w:r w:rsidRPr="00EB1C29">
        <w:rPr>
          <w:rFonts w:hint="eastAsia"/>
          <w:b/>
        </w:rPr>
        <w:t>输入</w:t>
      </w:r>
      <w:r>
        <w:rPr>
          <w:rFonts w:hint="eastAsia"/>
        </w:rPr>
        <w:t>：</w:t>
      </w:r>
      <w:r>
        <w:rPr>
          <w:rFonts w:hint="eastAsia"/>
        </w:rPr>
        <w:t xml:space="preserve"> </w:t>
      </w:r>
      <w:r w:rsidR="00071E35">
        <w:rPr>
          <w:rFonts w:hint="eastAsia"/>
        </w:rPr>
        <w:t>指令前</w:t>
      </w:r>
      <w:r w:rsidR="00071E35">
        <w:rPr>
          <w:rFonts w:hint="eastAsia"/>
        </w:rPr>
        <w:t>6</w:t>
      </w:r>
      <w:r w:rsidR="00071E35">
        <w:rPr>
          <w:rFonts w:hint="eastAsia"/>
        </w:rPr>
        <w:t>位段</w:t>
      </w:r>
      <w:r w:rsidR="00071E35">
        <w:rPr>
          <w:rFonts w:hint="eastAsia"/>
        </w:rPr>
        <w:t>OP</w:t>
      </w:r>
      <w:r w:rsidR="00071E35">
        <w:rPr>
          <w:rFonts w:hint="eastAsia"/>
        </w:rPr>
        <w:t>（</w:t>
      </w:r>
      <w:r w:rsidR="00071E35">
        <w:rPr>
          <w:rFonts w:hint="eastAsia"/>
        </w:rPr>
        <w:t>6bits</w:t>
      </w:r>
      <w:r w:rsidR="00071E35">
        <w:rPr>
          <w:rFonts w:hint="eastAsia"/>
        </w:rPr>
        <w:t>），指令后</w:t>
      </w:r>
      <w:r w:rsidR="00071E35">
        <w:rPr>
          <w:rFonts w:hint="eastAsia"/>
        </w:rPr>
        <w:t>6</w:t>
      </w:r>
      <w:r w:rsidR="00071E35">
        <w:rPr>
          <w:rFonts w:hint="eastAsia"/>
        </w:rPr>
        <w:t>位段</w:t>
      </w:r>
      <w:r w:rsidR="00071E35">
        <w:rPr>
          <w:rFonts w:hint="eastAsia"/>
        </w:rPr>
        <w:t>Funct</w:t>
      </w:r>
      <w:r w:rsidR="00071E35">
        <w:rPr>
          <w:rFonts w:hint="eastAsia"/>
        </w:rPr>
        <w:t>（</w:t>
      </w:r>
      <w:r w:rsidR="00071E35">
        <w:rPr>
          <w:rFonts w:hint="eastAsia"/>
        </w:rPr>
        <w:t>6bits</w:t>
      </w:r>
      <w:r w:rsidR="00071E35">
        <w:rPr>
          <w:rFonts w:hint="eastAsia"/>
        </w:rPr>
        <w:t>）</w:t>
      </w:r>
      <w:r>
        <w:rPr>
          <w:rFonts w:hint="eastAsia"/>
        </w:rPr>
        <w:t>。</w:t>
      </w:r>
    </w:p>
    <w:p w14:paraId="04434B98" w14:textId="20338939" w:rsidR="00E703B1" w:rsidRDefault="00E703B1" w:rsidP="00E703B1">
      <w:pPr>
        <w:pStyle w:val="Default"/>
        <w:ind w:firstLine="460"/>
      </w:pPr>
      <w:r w:rsidRPr="00EB1C29">
        <w:rPr>
          <w:rFonts w:hint="eastAsia"/>
          <w:b/>
        </w:rPr>
        <w:t>输出</w:t>
      </w:r>
      <w:r>
        <w:rPr>
          <w:rFonts w:hint="eastAsia"/>
        </w:rPr>
        <w:t>：</w:t>
      </w:r>
      <w:r>
        <w:rPr>
          <w:rFonts w:hint="eastAsia"/>
        </w:rPr>
        <w:t xml:space="preserve"> </w:t>
      </w:r>
      <w:r w:rsidR="00071E35">
        <w:rPr>
          <w:rFonts w:hint="eastAsia"/>
        </w:rPr>
        <w:t>读寄存器</w:t>
      </w:r>
      <w:r w:rsidR="00071E35">
        <w:rPr>
          <w:rFonts w:hint="eastAsia"/>
        </w:rPr>
        <w:t>1</w:t>
      </w:r>
      <w:r w:rsidR="00071E35">
        <w:rPr>
          <w:rFonts w:hint="eastAsia"/>
        </w:rPr>
        <w:t>输入编号选择信号</w:t>
      </w:r>
      <w:r w:rsidR="00071E35">
        <w:rPr>
          <w:rFonts w:hint="eastAsia"/>
        </w:rPr>
        <w:t>R1#</w:t>
      </w:r>
      <w:r w:rsidR="00071E35">
        <w:rPr>
          <w:rFonts w:hint="eastAsia"/>
        </w:rPr>
        <w:t>（</w:t>
      </w:r>
      <w:r w:rsidR="00071E35">
        <w:rPr>
          <w:rFonts w:hint="eastAsia"/>
        </w:rPr>
        <w:t>1bit</w:t>
      </w:r>
      <w:r w:rsidR="00071E35">
        <w:rPr>
          <w:rFonts w:hint="eastAsia"/>
        </w:rPr>
        <w:t>），读</w:t>
      </w:r>
      <w:r w:rsidR="00071E35">
        <w:rPr>
          <w:rFonts w:hint="eastAsia"/>
        </w:rPr>
        <w:t>寄存器</w:t>
      </w:r>
      <w:r w:rsidR="00071E35">
        <w:rPr>
          <w:rFonts w:hint="eastAsia"/>
        </w:rPr>
        <w:t>2</w:t>
      </w:r>
      <w:r w:rsidR="00071E35">
        <w:rPr>
          <w:rFonts w:hint="eastAsia"/>
        </w:rPr>
        <w:t>输入编号选择信号</w:t>
      </w:r>
      <w:r w:rsidR="00071E35">
        <w:rPr>
          <w:rFonts w:hint="eastAsia"/>
        </w:rPr>
        <w:t>R2</w:t>
      </w:r>
      <w:r w:rsidR="00071E35">
        <w:rPr>
          <w:rFonts w:hint="eastAsia"/>
        </w:rPr>
        <w:t>#</w:t>
      </w:r>
      <w:r w:rsidR="00071E35">
        <w:rPr>
          <w:rFonts w:hint="eastAsia"/>
        </w:rPr>
        <w:t>（</w:t>
      </w:r>
      <w:r w:rsidR="00071E35">
        <w:rPr>
          <w:rFonts w:hint="eastAsia"/>
        </w:rPr>
        <w:t>1bit</w:t>
      </w:r>
      <w:r w:rsidR="00071E35">
        <w:rPr>
          <w:rFonts w:hint="eastAsia"/>
        </w:rPr>
        <w:t>）</w:t>
      </w:r>
      <w:r w:rsidR="00071E35">
        <w:rPr>
          <w:rFonts w:hint="eastAsia"/>
        </w:rPr>
        <w:t>，写寄存器编号选择信号</w:t>
      </w:r>
      <w:r w:rsidR="00071E35">
        <w:rPr>
          <w:rFonts w:hint="eastAsia"/>
        </w:rPr>
        <w:t>W#</w:t>
      </w:r>
      <w:r w:rsidR="00071E35">
        <w:rPr>
          <w:rFonts w:hint="eastAsia"/>
        </w:rPr>
        <w:t>（</w:t>
      </w:r>
      <w:r w:rsidR="00071E35">
        <w:rPr>
          <w:rFonts w:hint="eastAsia"/>
        </w:rPr>
        <w:t>2bits</w:t>
      </w:r>
      <w:r w:rsidR="00071E35">
        <w:rPr>
          <w:rFonts w:hint="eastAsia"/>
        </w:rPr>
        <w:t>），运算器功能码</w:t>
      </w:r>
      <w:r w:rsidR="00071E35">
        <w:rPr>
          <w:rFonts w:hint="eastAsia"/>
        </w:rPr>
        <w:t>AluOP</w:t>
      </w:r>
      <w:r w:rsidR="00071E35">
        <w:rPr>
          <w:rFonts w:hint="eastAsia"/>
        </w:rPr>
        <w:t>（</w:t>
      </w:r>
      <w:r w:rsidR="00071E35">
        <w:rPr>
          <w:rFonts w:hint="eastAsia"/>
        </w:rPr>
        <w:t>4bits</w:t>
      </w:r>
      <w:r w:rsidR="00071E35">
        <w:rPr>
          <w:rFonts w:hint="eastAsia"/>
        </w:rPr>
        <w:t>），写寄存器数据选择信号</w:t>
      </w:r>
      <w:r w:rsidR="00071E35">
        <w:rPr>
          <w:rFonts w:hint="eastAsia"/>
        </w:rPr>
        <w:t>Din</w:t>
      </w:r>
      <w:r w:rsidR="00071E35">
        <w:rPr>
          <w:rFonts w:hint="eastAsia"/>
        </w:rPr>
        <w:t>（</w:t>
      </w:r>
      <w:r w:rsidR="00071E35">
        <w:rPr>
          <w:rFonts w:hint="eastAsia"/>
        </w:rPr>
        <w:t>2bits</w:t>
      </w:r>
      <w:r w:rsidR="00071E35">
        <w:rPr>
          <w:rFonts w:hint="eastAsia"/>
        </w:rPr>
        <w:t>），扩展器输入数据选择信号</w:t>
      </w:r>
      <w:r w:rsidR="00071E35">
        <w:rPr>
          <w:rFonts w:hint="eastAsia"/>
        </w:rPr>
        <w:t>S-EXT</w:t>
      </w:r>
      <w:r w:rsidR="00071E35">
        <w:rPr>
          <w:rFonts w:hint="eastAsia"/>
        </w:rPr>
        <w:t>（</w:t>
      </w:r>
      <w:r w:rsidR="00071E35">
        <w:rPr>
          <w:rFonts w:hint="eastAsia"/>
        </w:rPr>
        <w:t>2bits</w:t>
      </w:r>
      <w:r w:rsidR="00071E35">
        <w:rPr>
          <w:rFonts w:hint="eastAsia"/>
        </w:rPr>
        <w:t>），运算器操作数</w:t>
      </w:r>
      <w:r w:rsidR="00071E35">
        <w:rPr>
          <w:rFonts w:hint="eastAsia"/>
        </w:rPr>
        <w:t>1</w:t>
      </w:r>
      <w:r w:rsidR="00071E35">
        <w:rPr>
          <w:rFonts w:hint="eastAsia"/>
        </w:rPr>
        <w:t>输入选择信号</w:t>
      </w:r>
      <w:r w:rsidR="00071E35">
        <w:rPr>
          <w:rFonts w:hint="eastAsia"/>
        </w:rPr>
        <w:t>A</w:t>
      </w:r>
      <w:r w:rsidR="00071E35">
        <w:rPr>
          <w:rFonts w:hint="eastAsia"/>
        </w:rPr>
        <w:t>（</w:t>
      </w:r>
      <w:r w:rsidR="00071E35">
        <w:rPr>
          <w:rFonts w:hint="eastAsia"/>
        </w:rPr>
        <w:t>1bit</w:t>
      </w:r>
      <w:r w:rsidR="00071E35">
        <w:rPr>
          <w:rFonts w:hint="eastAsia"/>
        </w:rPr>
        <w:t>）</w:t>
      </w:r>
      <w:r w:rsidR="00F36738">
        <w:rPr>
          <w:rFonts w:hint="eastAsia"/>
        </w:rPr>
        <w:t>，</w:t>
      </w:r>
      <w:r w:rsidR="00F36738">
        <w:rPr>
          <w:rFonts w:hint="eastAsia"/>
        </w:rPr>
        <w:t>运算器操作数</w:t>
      </w:r>
      <w:r w:rsidR="00F36738">
        <w:rPr>
          <w:rFonts w:hint="eastAsia"/>
        </w:rPr>
        <w:t>2</w:t>
      </w:r>
      <w:r w:rsidR="00F36738">
        <w:rPr>
          <w:rFonts w:hint="eastAsia"/>
        </w:rPr>
        <w:t>输入选择信号</w:t>
      </w:r>
      <w:r w:rsidR="00F36738">
        <w:rPr>
          <w:rFonts w:hint="eastAsia"/>
        </w:rPr>
        <w:t>B</w:t>
      </w:r>
      <w:r w:rsidR="00F36738">
        <w:rPr>
          <w:rFonts w:hint="eastAsia"/>
        </w:rPr>
        <w:t>（</w:t>
      </w:r>
      <w:r w:rsidR="00F36738">
        <w:rPr>
          <w:rFonts w:hint="eastAsia"/>
        </w:rPr>
        <w:t>1bit</w:t>
      </w:r>
      <w:r w:rsidR="00F36738">
        <w:rPr>
          <w:rFonts w:hint="eastAsia"/>
        </w:rPr>
        <w:t>）</w:t>
      </w:r>
      <w:r w:rsidR="00F36738">
        <w:rPr>
          <w:rFonts w:hint="eastAsia"/>
        </w:rPr>
        <w:t>，</w:t>
      </w:r>
      <w:r w:rsidR="00F36738">
        <w:rPr>
          <w:rFonts w:hint="eastAsia"/>
        </w:rPr>
        <w:t>JR</w:t>
      </w:r>
      <w:r w:rsidR="00F36738">
        <w:rPr>
          <w:rFonts w:hint="eastAsia"/>
        </w:rPr>
        <w:t>指令（</w:t>
      </w:r>
      <w:r w:rsidR="00F36738">
        <w:rPr>
          <w:rFonts w:hint="eastAsia"/>
        </w:rPr>
        <w:t>1bit</w:t>
      </w:r>
      <w:r w:rsidR="00F36738">
        <w:rPr>
          <w:rFonts w:hint="eastAsia"/>
        </w:rPr>
        <w:t>），</w:t>
      </w:r>
      <w:r w:rsidR="00F36738">
        <w:rPr>
          <w:rFonts w:hint="eastAsia"/>
        </w:rPr>
        <w:t>Branch</w:t>
      </w:r>
      <w:r w:rsidR="00F36738">
        <w:rPr>
          <w:rFonts w:hint="eastAsia"/>
        </w:rPr>
        <w:t>分支信号（</w:t>
      </w:r>
      <w:r w:rsidR="00F36738">
        <w:rPr>
          <w:rFonts w:hint="eastAsia"/>
        </w:rPr>
        <w:t>1bit</w:t>
      </w:r>
      <w:r w:rsidR="00F36738">
        <w:rPr>
          <w:rFonts w:hint="eastAsia"/>
        </w:rPr>
        <w:t>），</w:t>
      </w:r>
      <w:r w:rsidR="00F36738">
        <w:rPr>
          <w:rFonts w:hint="eastAsia"/>
        </w:rPr>
        <w:t>Jump</w:t>
      </w:r>
      <w:r w:rsidR="00F36738">
        <w:rPr>
          <w:rFonts w:hint="eastAsia"/>
        </w:rPr>
        <w:t>信号（即</w:t>
      </w:r>
      <w:r w:rsidR="00F36738">
        <w:rPr>
          <w:rFonts w:hint="eastAsia"/>
        </w:rPr>
        <w:t>J</w:t>
      </w:r>
      <w:r w:rsidR="00F36738">
        <w:rPr>
          <w:rFonts w:hint="eastAsia"/>
        </w:rPr>
        <w:t>指令和</w:t>
      </w:r>
      <w:r w:rsidR="00F36738">
        <w:rPr>
          <w:rFonts w:hint="eastAsia"/>
        </w:rPr>
        <w:t>JAL</w:t>
      </w:r>
      <w:r w:rsidR="00F36738">
        <w:rPr>
          <w:rFonts w:hint="eastAsia"/>
        </w:rPr>
        <w:t>指令）（</w:t>
      </w:r>
      <w:r w:rsidR="00F36738">
        <w:rPr>
          <w:rFonts w:hint="eastAsia"/>
        </w:rPr>
        <w:t>1bit</w:t>
      </w:r>
      <w:r w:rsidR="00F36738">
        <w:rPr>
          <w:rFonts w:hint="eastAsia"/>
        </w:rPr>
        <w:t>），寄存器写信号</w:t>
      </w:r>
      <w:r w:rsidR="00F36738">
        <w:rPr>
          <w:rFonts w:hint="eastAsia"/>
        </w:rPr>
        <w:t>RegWrite</w:t>
      </w:r>
      <w:r w:rsidR="00F36738">
        <w:rPr>
          <w:rFonts w:hint="eastAsia"/>
        </w:rPr>
        <w:t>（</w:t>
      </w:r>
      <w:r w:rsidR="00F36738">
        <w:rPr>
          <w:rFonts w:hint="eastAsia"/>
        </w:rPr>
        <w:t>1bit</w:t>
      </w:r>
      <w:r w:rsidR="00F36738">
        <w:rPr>
          <w:rFonts w:hint="eastAsia"/>
        </w:rPr>
        <w:t>），读数据存储器信号</w:t>
      </w:r>
      <w:r w:rsidR="00F36738">
        <w:rPr>
          <w:rFonts w:hint="eastAsia"/>
        </w:rPr>
        <w:t>MemRead</w:t>
      </w:r>
      <w:r w:rsidR="00F36738">
        <w:rPr>
          <w:rFonts w:hint="eastAsia"/>
        </w:rPr>
        <w:t>（</w:t>
      </w:r>
      <w:r w:rsidR="00F36738">
        <w:rPr>
          <w:rFonts w:hint="eastAsia"/>
        </w:rPr>
        <w:t>1bit</w:t>
      </w:r>
      <w:r w:rsidR="00F36738">
        <w:rPr>
          <w:rFonts w:hint="eastAsia"/>
        </w:rPr>
        <w:t>），写数据寄存器信号</w:t>
      </w:r>
      <w:r w:rsidR="00F36738">
        <w:rPr>
          <w:rFonts w:hint="eastAsia"/>
        </w:rPr>
        <w:t>MemWrite</w:t>
      </w:r>
      <w:r w:rsidR="00F36738">
        <w:rPr>
          <w:rFonts w:hint="eastAsia"/>
        </w:rPr>
        <w:t>（</w:t>
      </w:r>
      <w:r w:rsidR="00F36738">
        <w:rPr>
          <w:rFonts w:hint="eastAsia"/>
        </w:rPr>
        <w:t>1bit</w:t>
      </w:r>
      <w:r w:rsidR="00F36738">
        <w:rPr>
          <w:rFonts w:hint="eastAsia"/>
        </w:rPr>
        <w:t>），是否为</w:t>
      </w:r>
      <w:r w:rsidR="00F36738">
        <w:rPr>
          <w:rFonts w:hint="eastAsia"/>
        </w:rPr>
        <w:t>BNE</w:t>
      </w:r>
      <w:r w:rsidR="00F36738">
        <w:rPr>
          <w:rFonts w:hint="eastAsia"/>
        </w:rPr>
        <w:t>指令</w:t>
      </w:r>
      <w:r w:rsidR="00F36738">
        <w:rPr>
          <w:rFonts w:hint="eastAsia"/>
        </w:rPr>
        <w:t>IsBNE</w:t>
      </w:r>
      <w:r w:rsidR="00F36738">
        <w:rPr>
          <w:rFonts w:hint="eastAsia"/>
        </w:rPr>
        <w:t>（</w:t>
      </w:r>
      <w:r w:rsidR="00F36738">
        <w:rPr>
          <w:rFonts w:hint="eastAsia"/>
        </w:rPr>
        <w:t>1bit</w:t>
      </w:r>
      <w:r w:rsidR="00F36738">
        <w:rPr>
          <w:rFonts w:hint="eastAsia"/>
        </w:rPr>
        <w:t>），是否为</w:t>
      </w:r>
      <w:r w:rsidR="00F36738">
        <w:rPr>
          <w:rFonts w:hint="eastAsia"/>
        </w:rPr>
        <w:t>R</w:t>
      </w:r>
      <w:r w:rsidR="00F36738">
        <w:rPr>
          <w:rFonts w:hint="eastAsia"/>
        </w:rPr>
        <w:t>型指令</w:t>
      </w:r>
      <w:r w:rsidR="00F36738">
        <w:rPr>
          <w:rFonts w:hint="eastAsia"/>
        </w:rPr>
        <w:t>IsSpecial</w:t>
      </w:r>
      <w:r w:rsidR="00F36738">
        <w:rPr>
          <w:rFonts w:hint="eastAsia"/>
        </w:rPr>
        <w:t>（</w:t>
      </w:r>
      <w:r w:rsidR="00F36738">
        <w:rPr>
          <w:rFonts w:hint="eastAsia"/>
        </w:rPr>
        <w:t>1bit</w:t>
      </w:r>
      <w:r w:rsidR="00F36738">
        <w:rPr>
          <w:rFonts w:hint="eastAsia"/>
        </w:rPr>
        <w:t>），是否为返回指令</w:t>
      </w:r>
      <w:r w:rsidR="00F36738">
        <w:rPr>
          <w:rFonts w:hint="eastAsia"/>
        </w:rPr>
        <w:t>IsERET</w:t>
      </w:r>
      <w:r w:rsidR="00F36738">
        <w:rPr>
          <w:rFonts w:hint="eastAsia"/>
        </w:rPr>
        <w:t>（</w:t>
      </w:r>
      <w:r w:rsidR="00F36738">
        <w:rPr>
          <w:rFonts w:hint="eastAsia"/>
        </w:rPr>
        <w:t>1bit</w:t>
      </w:r>
      <w:r w:rsidR="00F36738">
        <w:rPr>
          <w:rFonts w:hint="eastAsia"/>
        </w:rPr>
        <w:t>）</w:t>
      </w:r>
      <w:bookmarkStart w:id="66" w:name="_GoBack"/>
      <w:bookmarkEnd w:id="66"/>
      <w:r>
        <w:rPr>
          <w:rFonts w:hint="eastAsia"/>
        </w:rPr>
        <w:t>。</w:t>
      </w:r>
    </w:p>
    <w:p w14:paraId="258BC3F2" w14:textId="24B7ADB5" w:rsidR="00523D28" w:rsidRDefault="00E703B1" w:rsidP="00E703B1">
      <w:pPr>
        <w:pStyle w:val="a3"/>
        <w:ind w:firstLine="482"/>
      </w:pPr>
      <w:r w:rsidRPr="00EB1C29">
        <w:rPr>
          <w:rFonts w:hint="eastAsia"/>
          <w:b/>
        </w:rPr>
        <w:t>具体实现</w:t>
      </w:r>
      <w:r>
        <w:rPr>
          <w:rFonts w:hint="eastAsia"/>
        </w:rPr>
        <w:t>：</w:t>
      </w:r>
      <w:r>
        <w:rPr>
          <w:rFonts w:hint="eastAsia"/>
        </w:rPr>
        <w:t xml:space="preserve"> </w:t>
      </w:r>
      <w:r>
        <w:rPr>
          <w:rFonts w:hint="eastAsia"/>
        </w:rPr>
        <w:t>该运算器要实现</w:t>
      </w:r>
      <w:r>
        <w:rPr>
          <w:rFonts w:hint="eastAsia"/>
        </w:rPr>
        <w:t>13</w:t>
      </w:r>
      <w:r>
        <w:rPr>
          <w:rFonts w:hint="eastAsia"/>
        </w:rPr>
        <w:t>种运算功能，故将每种运算功能按模块进行了封装。大部分模块都是直接调用</w:t>
      </w:r>
      <w:r>
        <w:rPr>
          <w:rFonts w:hint="eastAsia"/>
        </w:rPr>
        <w:t>logisim</w:t>
      </w:r>
      <w:r>
        <w:rPr>
          <w:rFonts w:hint="eastAsia"/>
        </w:rPr>
        <w:t>内置库中的元器件，其中加法和减法模块中，需要使用分线器将</w:t>
      </w:r>
      <w:r>
        <w:rPr>
          <w:rFonts w:hint="eastAsia"/>
        </w:rPr>
        <w:t>X</w:t>
      </w:r>
      <w:r>
        <w:rPr>
          <w:rFonts w:hint="eastAsia"/>
        </w:rPr>
        <w:t>和</w:t>
      </w:r>
      <w:r>
        <w:rPr>
          <w:rFonts w:hint="eastAsia"/>
        </w:rPr>
        <w:t>Y</w:t>
      </w:r>
      <w:r>
        <w:rPr>
          <w:rFonts w:hint="eastAsia"/>
        </w:rPr>
        <w:t>值进行最高位和其余</w:t>
      </w:r>
      <w:r>
        <w:rPr>
          <w:rFonts w:hint="eastAsia"/>
        </w:rPr>
        <w:t>31</w:t>
      </w:r>
      <w:r>
        <w:rPr>
          <w:rFonts w:hint="eastAsia"/>
        </w:rPr>
        <w:t>位的分离，之后将低</w:t>
      </w:r>
      <w:r>
        <w:rPr>
          <w:rFonts w:hint="eastAsia"/>
        </w:rPr>
        <w:t>31</w:t>
      </w:r>
      <w:r>
        <w:rPr>
          <w:rFonts w:hint="eastAsia"/>
        </w:rPr>
        <w:t>位的数相加（减）后，再将最高位进行加（减），最高位加（减）时加法器的进（借）位即低</w:t>
      </w:r>
      <w:r>
        <w:rPr>
          <w:rFonts w:hint="eastAsia"/>
        </w:rPr>
        <w:t>31</w:t>
      </w:r>
      <w:r>
        <w:rPr>
          <w:rFonts w:hint="eastAsia"/>
        </w:rPr>
        <w:t>位进行加（减）时的进（借）位输出，此时最高位进（借）位输出即为</w:t>
      </w:r>
      <w:r>
        <w:rPr>
          <w:rFonts w:hint="eastAsia"/>
        </w:rPr>
        <w:t>CF</w:t>
      </w:r>
      <w:r>
        <w:rPr>
          <w:rFonts w:hint="eastAsia"/>
        </w:rPr>
        <w:t>，</w:t>
      </w:r>
      <w:r>
        <w:rPr>
          <w:rFonts w:hint="eastAsia"/>
        </w:rPr>
        <w:t>CF</w:t>
      </w:r>
      <w:r>
        <w:rPr>
          <w:rFonts w:hint="eastAsia"/>
        </w:rPr>
        <w:t>和低</w:t>
      </w:r>
      <w:r>
        <w:rPr>
          <w:rFonts w:hint="eastAsia"/>
        </w:rPr>
        <w:t>31</w:t>
      </w:r>
      <w:r>
        <w:rPr>
          <w:rFonts w:hint="eastAsia"/>
        </w:rPr>
        <w:t>位的进（借）位进行异或即可得到</w:t>
      </w:r>
      <w:r>
        <w:rPr>
          <w:rFonts w:hint="eastAsia"/>
        </w:rPr>
        <w:t>OF</w:t>
      </w:r>
      <w:r>
        <w:rPr>
          <w:rFonts w:hint="eastAsia"/>
        </w:rPr>
        <w:t>；比较器模块的输出不为比较器直接的输出，需要使用数据选择器，其输入端为</w:t>
      </w:r>
      <w:r>
        <w:rPr>
          <w:rFonts w:hint="eastAsia"/>
        </w:rPr>
        <w:t>32</w:t>
      </w:r>
      <w:r>
        <w:rPr>
          <w:rFonts w:hint="eastAsia"/>
        </w:rPr>
        <w:t>位的数字</w:t>
      </w:r>
      <w:r>
        <w:rPr>
          <w:rFonts w:hint="eastAsia"/>
        </w:rPr>
        <w:t>0</w:t>
      </w:r>
      <w:r>
        <w:rPr>
          <w:rFonts w:hint="eastAsia"/>
        </w:rPr>
        <w:t>和</w:t>
      </w:r>
      <w:r>
        <w:rPr>
          <w:rFonts w:hint="eastAsia"/>
        </w:rPr>
        <w:t>1</w:t>
      </w:r>
      <w:r>
        <w:rPr>
          <w:rFonts w:hint="eastAsia"/>
        </w:rPr>
        <w:t>，选择信号为比较器小于输出。</w:t>
      </w:r>
      <w:r>
        <w:rPr>
          <w:rFonts w:hint="eastAsia"/>
        </w:rPr>
        <w:lastRenderedPageBreak/>
        <w:t>封装之后的具体电路见</w:t>
      </w:r>
      <w:r>
        <w:fldChar w:fldCharType="begin"/>
      </w:r>
      <w:r>
        <w:instrText xml:space="preserve"> </w:instrText>
      </w:r>
      <w:r>
        <w:rPr>
          <w:rFonts w:hint="eastAsia"/>
        </w:rPr>
        <w:instrText>REF _Ref447387544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4</w:t>
      </w:r>
      <w:r>
        <w:fldChar w:fldCharType="end"/>
      </w:r>
      <w:r>
        <w:rPr>
          <w:rFonts w:hint="eastAsia"/>
        </w:rPr>
        <w:t>。</w:t>
      </w:r>
    </w:p>
    <w:p w14:paraId="4D73F09C" w14:textId="28823082" w:rsidR="000C5960" w:rsidRDefault="000C5960">
      <w:pPr>
        <w:pStyle w:val="a3"/>
        <w:ind w:firstLine="480"/>
      </w:pPr>
      <w:r>
        <w:rPr>
          <w:rFonts w:hint="eastAsia"/>
        </w:rPr>
        <w:t>详细描述最终的微指令格式</w:t>
      </w:r>
    </w:p>
    <w:p w14:paraId="73E26A95" w14:textId="77777777" w:rsidR="000C5960" w:rsidRDefault="000C5960">
      <w:pPr>
        <w:pStyle w:val="a3"/>
        <w:ind w:firstLine="480"/>
      </w:pPr>
      <w:r>
        <w:rPr>
          <w:rFonts w:hint="eastAsia"/>
        </w:rPr>
        <w:t>……（根据自己的实际设计情况进行撰写）</w:t>
      </w:r>
    </w:p>
    <w:p w14:paraId="501FD522" w14:textId="36C86554" w:rsidR="000C5960" w:rsidRDefault="000C5960">
      <w:pPr>
        <w:pStyle w:val="a3"/>
        <w:ind w:firstLine="480"/>
      </w:pPr>
      <w:r>
        <w:rPr>
          <w:rFonts w:hint="eastAsia"/>
        </w:rPr>
        <w:t>微指令各位的功能如</w:t>
      </w:r>
      <w:r>
        <w:fldChar w:fldCharType="begin"/>
      </w:r>
      <w:r>
        <w:instrText xml:space="preserve"> </w:instrText>
      </w:r>
      <w:r>
        <w:rPr>
          <w:rFonts w:hint="eastAsia"/>
        </w:rPr>
        <w:instrText>REF _Ref318468381 \h</w:instrText>
      </w:r>
      <w:r>
        <w:instrText xml:space="preserve"> </w:instrText>
      </w:r>
      <w:r>
        <w:fldChar w:fldCharType="separate"/>
      </w:r>
      <w:r w:rsidR="00AA50A1">
        <w:t>表</w:t>
      </w:r>
      <w:r w:rsidR="00AA50A1">
        <w:t xml:space="preserve"> </w:t>
      </w:r>
      <w:r w:rsidR="00AA50A1">
        <w:rPr>
          <w:noProof/>
        </w:rPr>
        <w:t>4</w:t>
      </w:r>
      <w:r w:rsidR="00AA50A1">
        <w:t>.</w:t>
      </w:r>
      <w:r w:rsidR="00AA50A1">
        <w:rPr>
          <w:noProof/>
        </w:rPr>
        <w:t>2</w:t>
      </w:r>
      <w:r>
        <w:fldChar w:fldCharType="end"/>
      </w:r>
      <w:r>
        <w:rPr>
          <w:rFonts w:hint="eastAsia"/>
        </w:rPr>
        <w:t>所示。</w:t>
      </w:r>
    </w:p>
    <w:p w14:paraId="40E42015" w14:textId="77777777" w:rsidR="00523D28" w:rsidRDefault="00523D28">
      <w:pPr>
        <w:pStyle w:val="a3"/>
        <w:ind w:firstLine="480"/>
        <w:rPr>
          <w:rFonts w:hint="eastAsia"/>
        </w:rPr>
      </w:pPr>
    </w:p>
    <w:p w14:paraId="64B526A4" w14:textId="77777777" w:rsidR="00523D28" w:rsidRDefault="00523D28" w:rsidP="00523D28">
      <w:pPr>
        <w:pStyle w:val="a3"/>
        <w:keepNext/>
        <w:ind w:firstLine="480"/>
        <w:jc w:val="center"/>
      </w:pPr>
      <w:r>
        <w:rPr>
          <w:noProof/>
        </w:rPr>
        <w:lastRenderedPageBreak/>
        <w:drawing>
          <wp:inline distT="0" distB="0" distL="0" distR="0" wp14:anchorId="377EF0A1" wp14:editId="19D18E3A">
            <wp:extent cx="3755447" cy="8067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761955" cy="8081656"/>
                    </a:xfrm>
                    <a:prstGeom prst="rect">
                      <a:avLst/>
                    </a:prstGeom>
                  </pic:spPr>
                </pic:pic>
              </a:graphicData>
            </a:graphic>
          </wp:inline>
        </w:drawing>
      </w:r>
    </w:p>
    <w:p w14:paraId="35C0D39A" w14:textId="488C7D73" w:rsidR="00523D28" w:rsidRDefault="00523D28" w:rsidP="00523D28">
      <w:pPr>
        <w:pStyle w:val="aff1"/>
        <w:spacing w:before="91" w:after="9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6</w:t>
      </w:r>
      <w:r>
        <w:fldChar w:fldCharType="end"/>
      </w:r>
    </w:p>
    <w:p w14:paraId="39204418" w14:textId="77777777" w:rsidR="00523D28" w:rsidRDefault="00523D28" w:rsidP="00523D28">
      <w:pPr>
        <w:pStyle w:val="a3"/>
        <w:ind w:firstLine="480"/>
        <w:rPr>
          <w:rFonts w:hint="eastAsia"/>
        </w:rPr>
      </w:pPr>
    </w:p>
    <w:p w14:paraId="70404EB1" w14:textId="77777777" w:rsidR="000C5960" w:rsidRDefault="000C5960">
      <w:pPr>
        <w:pStyle w:val="aff1"/>
        <w:keepNext/>
        <w:spacing w:beforeLines="0" w:before="91" w:afterLines="0" w:after="91"/>
      </w:pPr>
      <w:bookmarkStart w:id="67" w:name="_Ref318468381"/>
      <w:r>
        <w:t xml:space="preserve">表 </w:t>
      </w:r>
      <w:fldSimple w:instr=" STYLEREF 1 \s ">
        <w:r w:rsidR="00AA50A1">
          <w:rPr>
            <w:noProof/>
          </w:rPr>
          <w:t>4</w:t>
        </w:r>
      </w:fldSimple>
      <w:r>
        <w:t>.</w:t>
      </w:r>
      <w:fldSimple w:instr=" SEQ 表 \* ARABIC \s 1 ">
        <w:r w:rsidR="00AA50A1">
          <w:rPr>
            <w:noProof/>
          </w:rPr>
          <w:t>2</w:t>
        </w:r>
      </w:fldSimple>
      <w:bookmarkEnd w:id="67"/>
      <w:r>
        <w:rPr>
          <w:rFonts w:hint="eastAsia"/>
        </w:rPr>
        <w:t xml:space="preserve">  </w:t>
      </w:r>
      <w:r>
        <w:rPr>
          <w:rFonts w:hint="eastAsia"/>
          <w:szCs w:val="21"/>
        </w:rPr>
        <w:t>微指令各位的功能描述</w:t>
      </w:r>
      <w:r>
        <w:rPr>
          <w:rStyle w:val="a8"/>
        </w:rPr>
        <w:commentReference w:id="68"/>
      </w:r>
    </w:p>
    <w:p w14:paraId="6E17D83B" w14:textId="290C9C1F" w:rsidR="000C5960" w:rsidRDefault="00470C9A">
      <w:pPr>
        <w:pStyle w:val="a3"/>
        <w:ind w:firstLineChars="0" w:firstLine="0"/>
      </w:pPr>
      <w:r>
        <w:rPr>
          <w:rFonts w:hint="eastAsia"/>
          <w:noProof/>
        </w:rPr>
        <w:drawing>
          <wp:inline distT="0" distB="0" distL="0" distR="0" wp14:anchorId="72BF6435" wp14:editId="0D7A549C">
            <wp:extent cx="5629275" cy="1828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29275" cy="1828800"/>
                    </a:xfrm>
                    <a:prstGeom prst="rect">
                      <a:avLst/>
                    </a:prstGeom>
                    <a:noFill/>
                    <a:ln>
                      <a:noFill/>
                    </a:ln>
                  </pic:spPr>
                </pic:pic>
              </a:graphicData>
            </a:graphic>
          </wp:inline>
        </w:drawing>
      </w:r>
    </w:p>
    <w:p w14:paraId="23CF3A0F" w14:textId="77777777" w:rsidR="000C5960" w:rsidRDefault="00EB1C29">
      <w:pPr>
        <w:pStyle w:val="30"/>
        <w:tabs>
          <w:tab w:val="left" w:pos="1080"/>
        </w:tabs>
        <w:spacing w:beforeLines="0" w:before="229" w:afterLines="0" w:after="229"/>
      </w:pPr>
      <w:r>
        <w:rPr>
          <w:rFonts w:hint="eastAsia"/>
        </w:rPr>
        <w:t>构造</w:t>
      </w:r>
      <w:r>
        <w:rPr>
          <w:rFonts w:hint="eastAsia"/>
        </w:rPr>
        <w:t>XX</w:t>
      </w:r>
      <w:r>
        <w:rPr>
          <w:rFonts w:hint="eastAsia"/>
        </w:rPr>
        <w:t>指令</w:t>
      </w:r>
    </w:p>
    <w:p w14:paraId="5FF31735" w14:textId="77777777" w:rsidR="000C5960" w:rsidRDefault="000C5960">
      <w:pPr>
        <w:pStyle w:val="af3"/>
        <w:rPr>
          <w:color w:val="FF0000"/>
        </w:rPr>
      </w:pPr>
      <w:r>
        <w:rPr>
          <w:rFonts w:hint="eastAsia"/>
        </w:rPr>
        <w:t xml:space="preserve">   </w:t>
      </w:r>
      <w:r>
        <w:rPr>
          <w:rFonts w:hint="eastAsia"/>
        </w:rPr>
        <w:t>所有机器指令对应的微程序，微指令集的存放和读取，下一条微指令的执行过程等</w:t>
      </w:r>
      <w:r>
        <w:t>......</w:t>
      </w:r>
      <w:r>
        <w:rPr>
          <w:rFonts w:hint="eastAsia"/>
          <w:color w:val="FF0000"/>
        </w:rPr>
        <w:t>根据自己不同的实现方案具体说明）</w:t>
      </w:r>
    </w:p>
    <w:p w14:paraId="0BCE2A38" w14:textId="77777777" w:rsidR="000C5960" w:rsidRDefault="000C5960">
      <w:pPr>
        <w:shd w:val="clear" w:color="auto" w:fill="D9D9D9"/>
        <w:ind w:firstLineChars="200" w:firstLine="480"/>
        <w:rPr>
          <w:iCs/>
        </w:rPr>
      </w:pPr>
      <w:r>
        <w:rPr>
          <w:iCs/>
        </w:rPr>
        <w:t>ypedef struct SmartDiskInfo_s{</w:t>
      </w:r>
    </w:p>
    <w:p w14:paraId="7F365146" w14:textId="77777777" w:rsidR="000C5960" w:rsidRDefault="000C5960">
      <w:pPr>
        <w:shd w:val="clear" w:color="auto" w:fill="D9D9D9"/>
        <w:ind w:firstLineChars="200" w:firstLine="480"/>
        <w:rPr>
          <w:iCs/>
        </w:rPr>
      </w:pPr>
      <w:r>
        <w:rPr>
          <w:iCs/>
        </w:rPr>
        <w:tab/>
        <w:t>unsigned char attributename[64];   //</w:t>
      </w:r>
      <w:r>
        <w:rPr>
          <w:rFonts w:hint="eastAsia"/>
          <w:iCs/>
        </w:rPr>
        <w:t>属性名字</w:t>
      </w:r>
    </w:p>
    <w:p w14:paraId="61D8EDB4" w14:textId="77777777" w:rsidR="000C5960" w:rsidRDefault="000C5960">
      <w:pPr>
        <w:shd w:val="clear" w:color="auto" w:fill="D9D9D9"/>
        <w:ind w:firstLineChars="200" w:firstLine="480"/>
        <w:rPr>
          <w:iCs/>
        </w:rPr>
      </w:pPr>
      <w:r>
        <w:rPr>
          <w:iCs/>
        </w:rPr>
        <w:tab/>
        <w:t>unsigned char current;  //</w:t>
      </w:r>
      <w:r>
        <w:rPr>
          <w:rFonts w:hint="eastAsia"/>
          <w:iCs/>
        </w:rPr>
        <w:t>当前值</w:t>
      </w:r>
    </w:p>
    <w:p w14:paraId="5A23F538" w14:textId="77777777" w:rsidR="000C5960" w:rsidRDefault="000C5960">
      <w:pPr>
        <w:shd w:val="clear" w:color="auto" w:fill="D9D9D9"/>
        <w:ind w:firstLineChars="200" w:firstLine="480"/>
        <w:rPr>
          <w:iCs/>
        </w:rPr>
      </w:pPr>
      <w:r>
        <w:rPr>
          <w:iCs/>
        </w:rPr>
        <w:tab/>
        <w:t>unsigned char worst;   //</w:t>
      </w:r>
      <w:r>
        <w:rPr>
          <w:rFonts w:hint="eastAsia"/>
          <w:iCs/>
        </w:rPr>
        <w:t>最大出错值</w:t>
      </w:r>
    </w:p>
    <w:p w14:paraId="30835596" w14:textId="77777777" w:rsidR="000C5960" w:rsidRDefault="000C5960">
      <w:pPr>
        <w:shd w:val="clear" w:color="auto" w:fill="D9D9D9"/>
        <w:ind w:firstLineChars="200" w:firstLine="480"/>
        <w:rPr>
          <w:iCs/>
        </w:rPr>
      </w:pPr>
      <w:r>
        <w:rPr>
          <w:iCs/>
        </w:rPr>
        <w:tab/>
        <w:t>unsigned char threshold; //</w:t>
      </w:r>
      <w:r>
        <w:rPr>
          <w:rFonts w:hint="eastAsia"/>
          <w:iCs/>
        </w:rPr>
        <w:t>阈值</w:t>
      </w:r>
    </w:p>
    <w:p w14:paraId="39773914" w14:textId="77777777" w:rsidR="000C5960" w:rsidRDefault="000C5960">
      <w:pPr>
        <w:shd w:val="clear" w:color="auto" w:fill="D9D9D9"/>
        <w:ind w:firstLineChars="200" w:firstLine="480"/>
        <w:rPr>
          <w:iCs/>
        </w:rPr>
      </w:pPr>
      <w:r>
        <w:rPr>
          <w:iCs/>
        </w:rPr>
        <w:t xml:space="preserve">   unsigned char rawstring[64];</w:t>
      </w:r>
    </w:p>
    <w:p w14:paraId="2DD58916" w14:textId="77777777" w:rsidR="000C5960" w:rsidRDefault="000C5960">
      <w:pPr>
        <w:shd w:val="clear" w:color="auto" w:fill="D9D9D9"/>
        <w:ind w:firstLineChars="200" w:firstLine="480"/>
        <w:rPr>
          <w:iCs/>
        </w:rPr>
      </w:pPr>
      <w:r>
        <w:rPr>
          <w:iCs/>
        </w:rPr>
        <w:tab/>
        <w:t>unsigned char status[12];   //</w:t>
      </w:r>
      <w:r>
        <w:rPr>
          <w:rFonts w:hint="eastAsia"/>
          <w:iCs/>
        </w:rPr>
        <w:t>状态描述</w:t>
      </w:r>
    </w:p>
    <w:p w14:paraId="73F8DC24" w14:textId="77777777" w:rsidR="000C5960" w:rsidRDefault="000C5960">
      <w:pPr>
        <w:shd w:val="clear" w:color="auto" w:fill="D9D9D9"/>
        <w:ind w:firstLineChars="200" w:firstLine="480"/>
        <w:rPr>
          <w:iCs/>
        </w:rPr>
      </w:pPr>
      <w:r>
        <w:rPr>
          <w:iCs/>
        </w:rPr>
        <w:t>}SmartDiskInfo;</w:t>
      </w:r>
    </w:p>
    <w:p w14:paraId="2D225866" w14:textId="77777777" w:rsidR="000C5960" w:rsidRDefault="000C5960">
      <w:pPr>
        <w:pStyle w:val="af3"/>
        <w:rPr>
          <w:color w:val="FF0000"/>
        </w:rPr>
      </w:pPr>
    </w:p>
    <w:p w14:paraId="19A61CB2" w14:textId="77777777" w:rsidR="000C5960" w:rsidRDefault="000C5960">
      <w:pPr>
        <w:pStyle w:val="af3"/>
      </w:pPr>
      <w:r>
        <w:rPr>
          <w:rFonts w:hint="eastAsia"/>
        </w:rPr>
        <w:t xml:space="preserve">    </w:t>
      </w:r>
      <w:r>
        <w:rPr>
          <w:rFonts w:hint="eastAsia"/>
        </w:rPr>
        <w:t>最终测试程序以及说明：（</w:t>
      </w:r>
      <w:r>
        <w:rPr>
          <w:rFonts w:hint="eastAsia"/>
          <w:color w:val="FF0000"/>
        </w:rPr>
        <w:t>根据自己不同的实现方案具体说明）</w:t>
      </w:r>
      <w:commentRangeStart w:id="69"/>
      <w:r>
        <w:rPr>
          <w:rFonts w:hint="eastAsia"/>
        </w:rPr>
        <w:t>代码如下</w:t>
      </w:r>
      <w:commentRangeEnd w:id="69"/>
      <w:r>
        <w:rPr>
          <w:rStyle w:val="a8"/>
        </w:rPr>
        <w:commentReference w:id="69"/>
      </w:r>
    </w:p>
    <w:p w14:paraId="14A791C3" w14:textId="77777777" w:rsidR="000C5960" w:rsidRDefault="000C5960">
      <w:pPr>
        <w:shd w:val="clear" w:color="auto" w:fill="D9D9D9"/>
        <w:ind w:firstLineChars="200" w:firstLine="480"/>
        <w:rPr>
          <w:iCs/>
        </w:rPr>
      </w:pPr>
      <w:r>
        <w:rPr>
          <w:iCs/>
        </w:rPr>
        <w:t>typedef struct SmartDiskInfo_s{</w:t>
      </w:r>
    </w:p>
    <w:p w14:paraId="7B8FA90C" w14:textId="77777777" w:rsidR="000C5960" w:rsidRDefault="000C5960">
      <w:pPr>
        <w:shd w:val="clear" w:color="auto" w:fill="D9D9D9"/>
        <w:ind w:firstLineChars="200" w:firstLine="480"/>
        <w:rPr>
          <w:iCs/>
        </w:rPr>
      </w:pPr>
      <w:r>
        <w:rPr>
          <w:iCs/>
        </w:rPr>
        <w:tab/>
        <w:t>unsigned char attributename[64];   //</w:t>
      </w:r>
      <w:r>
        <w:rPr>
          <w:rFonts w:hint="eastAsia"/>
          <w:iCs/>
        </w:rPr>
        <w:t>属性名字</w:t>
      </w:r>
    </w:p>
    <w:p w14:paraId="51552EF0" w14:textId="77777777" w:rsidR="000C5960" w:rsidRDefault="000C5960">
      <w:pPr>
        <w:shd w:val="clear" w:color="auto" w:fill="D9D9D9"/>
        <w:ind w:firstLineChars="200" w:firstLine="480"/>
        <w:rPr>
          <w:iCs/>
        </w:rPr>
      </w:pPr>
      <w:r>
        <w:rPr>
          <w:iCs/>
        </w:rPr>
        <w:tab/>
        <w:t>unsigned char current;  //</w:t>
      </w:r>
      <w:r>
        <w:rPr>
          <w:rFonts w:hint="eastAsia"/>
          <w:iCs/>
        </w:rPr>
        <w:t>当前值</w:t>
      </w:r>
    </w:p>
    <w:p w14:paraId="4BF69783" w14:textId="77777777" w:rsidR="000C5960" w:rsidRDefault="000C5960">
      <w:pPr>
        <w:shd w:val="clear" w:color="auto" w:fill="D9D9D9"/>
        <w:ind w:firstLineChars="200" w:firstLine="480"/>
        <w:rPr>
          <w:iCs/>
        </w:rPr>
      </w:pPr>
      <w:r>
        <w:rPr>
          <w:iCs/>
        </w:rPr>
        <w:tab/>
        <w:t>unsigned char worst;   //</w:t>
      </w:r>
      <w:r>
        <w:rPr>
          <w:rFonts w:hint="eastAsia"/>
          <w:iCs/>
        </w:rPr>
        <w:t>最大出错值</w:t>
      </w:r>
    </w:p>
    <w:p w14:paraId="4E1F4CC3" w14:textId="77777777" w:rsidR="000C5960" w:rsidRDefault="000C5960">
      <w:pPr>
        <w:shd w:val="clear" w:color="auto" w:fill="D9D9D9"/>
        <w:ind w:firstLineChars="200" w:firstLine="480"/>
        <w:rPr>
          <w:iCs/>
        </w:rPr>
      </w:pPr>
      <w:r>
        <w:rPr>
          <w:iCs/>
        </w:rPr>
        <w:tab/>
        <w:t>unsigned char threshold; //</w:t>
      </w:r>
      <w:r>
        <w:rPr>
          <w:rFonts w:hint="eastAsia"/>
          <w:iCs/>
        </w:rPr>
        <w:t>阈值</w:t>
      </w:r>
    </w:p>
    <w:p w14:paraId="21D0BC51" w14:textId="77777777" w:rsidR="000C5960" w:rsidRDefault="000C5960">
      <w:pPr>
        <w:shd w:val="clear" w:color="auto" w:fill="D9D9D9"/>
        <w:ind w:firstLineChars="200" w:firstLine="480"/>
        <w:rPr>
          <w:iCs/>
        </w:rPr>
      </w:pPr>
      <w:r>
        <w:rPr>
          <w:iCs/>
        </w:rPr>
        <w:t xml:space="preserve">   unsigned char rawstring[64];</w:t>
      </w:r>
    </w:p>
    <w:p w14:paraId="5FD54358" w14:textId="77777777" w:rsidR="000C5960" w:rsidRDefault="000C5960">
      <w:pPr>
        <w:shd w:val="clear" w:color="auto" w:fill="D9D9D9"/>
        <w:ind w:firstLineChars="200" w:firstLine="480"/>
        <w:rPr>
          <w:iCs/>
        </w:rPr>
      </w:pPr>
      <w:r>
        <w:rPr>
          <w:iCs/>
        </w:rPr>
        <w:lastRenderedPageBreak/>
        <w:tab/>
        <w:t>unsigned char status[12];   //</w:t>
      </w:r>
      <w:r>
        <w:rPr>
          <w:rFonts w:hint="eastAsia"/>
          <w:iCs/>
        </w:rPr>
        <w:t>状态描述</w:t>
      </w:r>
    </w:p>
    <w:p w14:paraId="13857198" w14:textId="77777777" w:rsidR="000C5960" w:rsidRDefault="000C5960">
      <w:pPr>
        <w:shd w:val="clear" w:color="auto" w:fill="D9D9D9"/>
        <w:ind w:firstLineChars="200" w:firstLine="480"/>
        <w:rPr>
          <w:iCs/>
        </w:rPr>
      </w:pPr>
      <w:r>
        <w:rPr>
          <w:iCs/>
        </w:rPr>
        <w:t>}SmartDiskInfo;</w:t>
      </w:r>
    </w:p>
    <w:p w14:paraId="016399E8" w14:textId="77777777" w:rsidR="000C5960" w:rsidRDefault="000C5960">
      <w:pPr>
        <w:pStyle w:val="a3"/>
        <w:ind w:firstLine="480"/>
      </w:pPr>
    </w:p>
    <w:p w14:paraId="651409E8" w14:textId="77777777" w:rsidR="00EB1C29" w:rsidRDefault="00EB1C29" w:rsidP="00EB1C29">
      <w:pPr>
        <w:pStyle w:val="2"/>
        <w:tabs>
          <w:tab w:val="clear" w:pos="720"/>
        </w:tabs>
        <w:spacing w:beforeLines="0" w:before="459" w:afterLines="0" w:after="459"/>
      </w:pPr>
      <w:r>
        <w:rPr>
          <w:rFonts w:hint="eastAsia"/>
        </w:rPr>
        <w:t>可支持理想流水线多周期</w:t>
      </w:r>
      <w:r>
        <w:rPr>
          <w:rFonts w:hint="eastAsia"/>
        </w:rPr>
        <w:t xml:space="preserve">CPU </w:t>
      </w:r>
    </w:p>
    <w:p w14:paraId="4CCD0510" w14:textId="77777777" w:rsidR="00EB1C29" w:rsidRDefault="00EB1C29" w:rsidP="00EB1C29">
      <w:pPr>
        <w:pStyle w:val="2"/>
        <w:tabs>
          <w:tab w:val="clear" w:pos="720"/>
        </w:tabs>
        <w:spacing w:beforeLines="0" w:before="459" w:afterLines="0" w:after="459"/>
      </w:pPr>
      <w:r>
        <w:rPr>
          <w:rFonts w:hint="eastAsia"/>
        </w:rPr>
        <w:t>流水线冲突检测器</w:t>
      </w:r>
    </w:p>
    <w:p w14:paraId="70481ECF" w14:textId="77777777" w:rsidR="00EB1C29" w:rsidRDefault="007E12D0" w:rsidP="00EB1C29">
      <w:pPr>
        <w:pStyle w:val="2"/>
        <w:tabs>
          <w:tab w:val="clear" w:pos="720"/>
        </w:tabs>
        <w:spacing w:beforeLines="0" w:before="459" w:afterLines="0" w:after="459"/>
      </w:pPr>
      <w:r>
        <w:rPr>
          <w:rFonts w:hint="eastAsia"/>
        </w:rPr>
        <w:t>插入气泡的流水冲突处理</w:t>
      </w:r>
    </w:p>
    <w:p w14:paraId="19D2EFE6" w14:textId="77777777" w:rsidR="00EB1C29" w:rsidRPr="00EB1C29" w:rsidRDefault="007E12D0" w:rsidP="00EB1C29">
      <w:pPr>
        <w:pStyle w:val="a3"/>
        <w:ind w:firstLine="480"/>
      </w:pPr>
      <w:r>
        <w:rPr>
          <w:rFonts w:hint="eastAsia"/>
        </w:rPr>
        <w:t>。。。</w:t>
      </w:r>
    </w:p>
    <w:p w14:paraId="4C4A1868" w14:textId="77777777" w:rsidR="00EB1C29" w:rsidRPr="00EB1C29" w:rsidRDefault="00EB1C29" w:rsidP="00EB1C29">
      <w:pPr>
        <w:pStyle w:val="a3"/>
        <w:ind w:firstLine="480"/>
      </w:pPr>
    </w:p>
    <w:p w14:paraId="51971D0E" w14:textId="77777777" w:rsidR="000C5960" w:rsidRDefault="000C5960">
      <w:pPr>
        <w:pStyle w:val="a3"/>
        <w:ind w:firstLine="480"/>
      </w:pPr>
    </w:p>
    <w:p w14:paraId="2D4282AC" w14:textId="77777777" w:rsidR="000C5960" w:rsidRDefault="000C5960" w:rsidP="00207D8A">
      <w:pPr>
        <w:pStyle w:val="10"/>
      </w:pPr>
      <w:bookmarkStart w:id="70" w:name="_Toc19489"/>
      <w:r>
        <w:rPr>
          <w:rFonts w:hint="eastAsia"/>
        </w:rPr>
        <w:lastRenderedPageBreak/>
        <w:t>实验过程与调试</w:t>
      </w:r>
      <w:bookmarkStart w:id="71" w:name="_Toc230955688"/>
      <w:bookmarkStart w:id="72" w:name="_Toc230405694"/>
      <w:bookmarkStart w:id="73" w:name="_Toc266358974"/>
      <w:bookmarkEnd w:id="70"/>
    </w:p>
    <w:p w14:paraId="6B9BB921" w14:textId="77777777" w:rsidR="000C5960" w:rsidRDefault="007E12D0">
      <w:pPr>
        <w:pStyle w:val="2"/>
        <w:tabs>
          <w:tab w:val="clear" w:pos="720"/>
          <w:tab w:val="left" w:pos="576"/>
        </w:tabs>
        <w:spacing w:beforeLines="0" w:before="459" w:afterLines="0" w:after="459"/>
      </w:pPr>
      <w:bookmarkStart w:id="74" w:name="_Toc2879"/>
      <w:bookmarkEnd w:id="71"/>
      <w:bookmarkEnd w:id="72"/>
      <w:bookmarkEnd w:id="73"/>
      <w:r>
        <w:rPr>
          <w:rFonts w:hint="eastAsia"/>
        </w:rPr>
        <w:t>测试用例和功能测试</w:t>
      </w:r>
      <w:bookmarkEnd w:id="74"/>
    </w:p>
    <w:p w14:paraId="501A0D1D" w14:textId="77777777" w:rsidR="007E12D0" w:rsidRDefault="007E12D0" w:rsidP="007E12D0">
      <w:pPr>
        <w:pStyle w:val="30"/>
        <w:tabs>
          <w:tab w:val="left" w:pos="1080"/>
        </w:tabs>
        <w:spacing w:beforeLines="0" w:before="229" w:afterLines="0" w:after="229"/>
      </w:pPr>
      <w:r>
        <w:rPr>
          <w:rFonts w:hint="eastAsia"/>
        </w:rPr>
        <w:t>测试用例</w:t>
      </w:r>
      <w:r>
        <w:rPr>
          <w:rFonts w:hint="eastAsia"/>
        </w:rPr>
        <w:t xml:space="preserve">1 </w:t>
      </w:r>
    </w:p>
    <w:p w14:paraId="1276018E" w14:textId="77777777" w:rsidR="007E12D0" w:rsidRPr="007E12D0" w:rsidRDefault="007E12D0" w:rsidP="007E12D0">
      <w:pPr>
        <w:pStyle w:val="a3"/>
        <w:ind w:firstLine="480"/>
      </w:pPr>
    </w:p>
    <w:p w14:paraId="54266D44" w14:textId="77777777" w:rsidR="005A7DE6" w:rsidRDefault="005A7DE6" w:rsidP="005A7DE6">
      <w:pPr>
        <w:pStyle w:val="2"/>
        <w:tabs>
          <w:tab w:val="clear" w:pos="720"/>
          <w:tab w:val="left" w:pos="576"/>
        </w:tabs>
        <w:spacing w:beforeLines="0" w:before="459" w:afterLines="0" w:after="459"/>
      </w:pPr>
      <w:bookmarkStart w:id="75" w:name="_Toc3152"/>
      <w:bookmarkStart w:id="76" w:name="_Toc317947463"/>
      <w:bookmarkStart w:id="77" w:name="_Toc78"/>
      <w:r>
        <w:rPr>
          <w:rFonts w:hint="eastAsia"/>
        </w:rPr>
        <w:t>可自行安排章节</w:t>
      </w:r>
      <w:bookmarkEnd w:id="75"/>
    </w:p>
    <w:p w14:paraId="613AAAE2" w14:textId="77777777" w:rsidR="00925317" w:rsidRDefault="00925317" w:rsidP="00925317">
      <w:pPr>
        <w:pStyle w:val="2"/>
        <w:tabs>
          <w:tab w:val="clear" w:pos="720"/>
          <w:tab w:val="left" w:pos="576"/>
        </w:tabs>
        <w:spacing w:beforeLines="0" w:before="459" w:afterLines="0" w:after="459"/>
      </w:pPr>
      <w:r>
        <w:rPr>
          <w:rFonts w:hint="eastAsia"/>
        </w:rPr>
        <w:t>性能分析</w:t>
      </w:r>
    </w:p>
    <w:p w14:paraId="22BA907F" w14:textId="77777777" w:rsidR="00B91A6F" w:rsidRPr="00B91A6F" w:rsidRDefault="00B91A6F" w:rsidP="00B91A6F">
      <w:pPr>
        <w:pStyle w:val="a3"/>
        <w:ind w:firstLine="480"/>
      </w:pPr>
      <w:r>
        <w:t>分析不同方案时钟周期数差异</w:t>
      </w:r>
    </w:p>
    <w:p w14:paraId="6A461D4B" w14:textId="77777777" w:rsidR="000C5960" w:rsidRDefault="000C5960">
      <w:pPr>
        <w:pStyle w:val="2"/>
        <w:tabs>
          <w:tab w:val="clear" w:pos="720"/>
          <w:tab w:val="left" w:pos="576"/>
        </w:tabs>
        <w:spacing w:beforeLines="0" w:before="459" w:afterLines="0" w:after="459"/>
      </w:pPr>
      <w:r>
        <w:rPr>
          <w:rFonts w:hint="eastAsia"/>
        </w:rPr>
        <w:t>主要故障与调试</w:t>
      </w:r>
      <w:bookmarkEnd w:id="76"/>
      <w:bookmarkEnd w:id="77"/>
    </w:p>
    <w:p w14:paraId="1EDEB930" w14:textId="77777777" w:rsidR="000C5960" w:rsidRDefault="000C5960">
      <w:pPr>
        <w:pStyle w:val="30"/>
        <w:tabs>
          <w:tab w:val="left" w:pos="1080"/>
        </w:tabs>
        <w:spacing w:beforeLines="0" w:before="229" w:afterLines="0" w:after="229"/>
      </w:pPr>
      <w:commentRangeStart w:id="78"/>
      <w:r>
        <w:rPr>
          <w:rFonts w:hint="eastAsia"/>
        </w:rPr>
        <w:t>故障</w:t>
      </w:r>
      <w:r>
        <w:rPr>
          <w:rFonts w:hint="eastAsia"/>
        </w:rPr>
        <w:t>1</w:t>
      </w:r>
      <w:commentRangeEnd w:id="78"/>
      <w:r>
        <w:rPr>
          <w:rStyle w:val="a8"/>
          <w:rFonts w:ascii="Times New Roman" w:eastAsia="宋体" w:hAnsi="Times New Roman"/>
          <w:bCs w:val="0"/>
        </w:rPr>
        <w:commentReference w:id="78"/>
      </w:r>
    </w:p>
    <w:p w14:paraId="61733257" w14:textId="431D1B76" w:rsidR="000349F6" w:rsidRDefault="000349F6" w:rsidP="000349F6">
      <w:pPr>
        <w:pStyle w:val="a3"/>
        <w:ind w:firstLine="480"/>
      </w:pPr>
      <w:bookmarkStart w:id="79" w:name="_Toc229383608"/>
      <w:bookmarkStart w:id="80" w:name="_Toc229454099"/>
      <w:bookmarkStart w:id="81" w:name="_Toc230331846"/>
      <w:bookmarkStart w:id="82" w:name="_Toc230405697"/>
      <w:bookmarkStart w:id="83" w:name="_Toc230493692"/>
      <w:bookmarkStart w:id="84" w:name="_Toc230493996"/>
      <w:bookmarkStart w:id="85" w:name="_Toc230494119"/>
      <w:bookmarkStart w:id="86" w:name="_Toc230494242"/>
      <w:bookmarkStart w:id="87" w:name="_Toc230494602"/>
      <w:bookmarkStart w:id="88" w:name="_Toc230494816"/>
      <w:bookmarkStart w:id="89" w:name="_Toc229383609"/>
      <w:bookmarkStart w:id="90" w:name="_Toc229454100"/>
      <w:bookmarkStart w:id="91" w:name="_Toc230331847"/>
      <w:bookmarkStart w:id="92" w:name="_Toc230405698"/>
      <w:bookmarkStart w:id="93" w:name="_Toc230493693"/>
      <w:bookmarkStart w:id="94" w:name="_Toc230493997"/>
      <w:bookmarkStart w:id="95" w:name="_Toc230494120"/>
      <w:bookmarkStart w:id="96" w:name="_Toc230494243"/>
      <w:bookmarkStart w:id="97" w:name="_Toc230494603"/>
      <w:bookmarkStart w:id="98" w:name="_Toc230494817"/>
      <w:bookmarkStart w:id="99" w:name="_Toc229383610"/>
      <w:bookmarkStart w:id="100" w:name="_Toc229454101"/>
      <w:bookmarkStart w:id="101" w:name="_Toc230331848"/>
      <w:bookmarkStart w:id="102" w:name="_Toc230405699"/>
      <w:bookmarkStart w:id="103" w:name="_Toc230493694"/>
      <w:bookmarkStart w:id="104" w:name="_Toc230493998"/>
      <w:bookmarkStart w:id="105" w:name="_Toc230494121"/>
      <w:bookmarkStart w:id="106" w:name="_Toc230494244"/>
      <w:bookmarkStart w:id="107" w:name="_Toc230494604"/>
      <w:bookmarkStart w:id="108" w:name="_Toc230494818"/>
      <w:bookmarkStart w:id="109" w:name="_Toc229383611"/>
      <w:bookmarkStart w:id="110" w:name="_Toc229454102"/>
      <w:bookmarkStart w:id="111" w:name="_Toc230331849"/>
      <w:bookmarkStart w:id="112" w:name="_Toc230405700"/>
      <w:bookmarkStart w:id="113" w:name="_Toc230493695"/>
      <w:bookmarkStart w:id="114" w:name="_Toc230493999"/>
      <w:bookmarkStart w:id="115" w:name="_Toc230494122"/>
      <w:bookmarkStart w:id="116" w:name="_Toc230494245"/>
      <w:bookmarkStart w:id="117" w:name="_Toc230494605"/>
      <w:bookmarkStart w:id="118" w:name="_Toc230494819"/>
      <w:bookmarkStart w:id="119" w:name="_Toc229383612"/>
      <w:bookmarkStart w:id="120" w:name="_Toc229454103"/>
      <w:bookmarkStart w:id="121" w:name="_Toc230331850"/>
      <w:bookmarkStart w:id="122" w:name="_Toc230405701"/>
      <w:bookmarkStart w:id="123" w:name="_Toc230493696"/>
      <w:bookmarkStart w:id="124" w:name="_Toc230494000"/>
      <w:bookmarkStart w:id="125" w:name="_Toc230494123"/>
      <w:bookmarkStart w:id="126" w:name="_Toc230494246"/>
      <w:bookmarkStart w:id="127" w:name="_Toc230494606"/>
      <w:bookmarkStart w:id="128" w:name="_Toc230494820"/>
      <w:bookmarkStart w:id="129" w:name="_Toc229383613"/>
      <w:bookmarkStart w:id="130" w:name="_Toc229454104"/>
      <w:bookmarkStart w:id="131" w:name="_Toc230331851"/>
      <w:bookmarkStart w:id="132" w:name="_Toc230405702"/>
      <w:bookmarkStart w:id="133" w:name="_Toc230493697"/>
      <w:bookmarkStart w:id="134" w:name="_Toc230494001"/>
      <w:bookmarkStart w:id="135" w:name="_Toc230494124"/>
      <w:bookmarkStart w:id="136" w:name="_Toc230494247"/>
      <w:bookmarkStart w:id="137" w:name="_Toc230494607"/>
      <w:bookmarkStart w:id="138" w:name="_Toc230494821"/>
      <w:bookmarkStart w:id="139" w:name="_Toc229383614"/>
      <w:bookmarkStart w:id="140" w:name="_Toc229454105"/>
      <w:bookmarkStart w:id="141" w:name="_Toc230331852"/>
      <w:bookmarkStart w:id="142" w:name="_Toc230405703"/>
      <w:bookmarkStart w:id="143" w:name="_Toc230493698"/>
      <w:bookmarkStart w:id="144" w:name="_Toc230494002"/>
      <w:bookmarkStart w:id="145" w:name="_Toc230494125"/>
      <w:bookmarkStart w:id="146" w:name="_Toc230494248"/>
      <w:bookmarkStart w:id="147" w:name="_Toc230494608"/>
      <w:bookmarkStart w:id="148" w:name="_Toc230494822"/>
      <w:bookmarkStart w:id="149" w:name="_Toc229383615"/>
      <w:bookmarkStart w:id="150" w:name="_Toc229454106"/>
      <w:bookmarkStart w:id="151" w:name="_Toc230331853"/>
      <w:bookmarkStart w:id="152" w:name="_Toc230405704"/>
      <w:bookmarkStart w:id="153" w:name="_Toc230493699"/>
      <w:bookmarkStart w:id="154" w:name="_Toc230494003"/>
      <w:bookmarkStart w:id="155" w:name="_Toc230494126"/>
      <w:bookmarkStart w:id="156" w:name="_Toc230494249"/>
      <w:bookmarkStart w:id="157" w:name="_Toc230494609"/>
      <w:bookmarkStart w:id="158" w:name="_Toc230494823"/>
      <w:bookmarkStart w:id="159" w:name="_Toc229383616"/>
      <w:bookmarkStart w:id="160" w:name="_Toc229454107"/>
      <w:bookmarkStart w:id="161" w:name="_Toc230331854"/>
      <w:bookmarkStart w:id="162" w:name="_Toc230405705"/>
      <w:bookmarkStart w:id="163" w:name="_Toc230493700"/>
      <w:bookmarkStart w:id="164" w:name="_Toc230494004"/>
      <w:bookmarkStart w:id="165" w:name="_Toc230494127"/>
      <w:bookmarkStart w:id="166" w:name="_Toc230494250"/>
      <w:bookmarkStart w:id="167" w:name="_Toc230494610"/>
      <w:bookmarkStart w:id="168" w:name="_Toc230494824"/>
      <w:bookmarkStart w:id="169" w:name="_Toc229383617"/>
      <w:bookmarkStart w:id="170" w:name="_Toc229454108"/>
      <w:bookmarkStart w:id="171" w:name="_Toc230331855"/>
      <w:bookmarkStart w:id="172" w:name="_Toc230405706"/>
      <w:bookmarkStart w:id="173" w:name="_Toc230493701"/>
      <w:bookmarkStart w:id="174" w:name="_Toc230494005"/>
      <w:bookmarkStart w:id="175" w:name="_Toc230494128"/>
      <w:bookmarkStart w:id="176" w:name="_Toc230494251"/>
      <w:bookmarkStart w:id="177" w:name="_Toc230494611"/>
      <w:bookmarkStart w:id="178" w:name="_Toc230494825"/>
      <w:bookmarkStart w:id="179" w:name="_Toc229383618"/>
      <w:bookmarkStart w:id="180" w:name="_Toc229454109"/>
      <w:bookmarkStart w:id="181" w:name="_Toc230331856"/>
      <w:bookmarkStart w:id="182" w:name="_Toc230405707"/>
      <w:bookmarkStart w:id="183" w:name="_Toc230493702"/>
      <w:bookmarkStart w:id="184" w:name="_Toc230494006"/>
      <w:bookmarkStart w:id="185" w:name="_Toc230494129"/>
      <w:bookmarkStart w:id="186" w:name="_Toc230494252"/>
      <w:bookmarkStart w:id="187" w:name="_Toc230494612"/>
      <w:bookmarkStart w:id="188" w:name="_Toc230494826"/>
      <w:bookmarkStart w:id="189" w:name="_Toc229383619"/>
      <w:bookmarkStart w:id="190" w:name="_Toc229454110"/>
      <w:bookmarkStart w:id="191" w:name="_Toc230331857"/>
      <w:bookmarkStart w:id="192" w:name="_Toc230405708"/>
      <w:bookmarkStart w:id="193" w:name="_Toc230493703"/>
      <w:bookmarkStart w:id="194" w:name="_Toc230494007"/>
      <w:bookmarkStart w:id="195" w:name="_Toc230494130"/>
      <w:bookmarkStart w:id="196" w:name="_Toc230494253"/>
      <w:bookmarkStart w:id="197" w:name="_Toc230494613"/>
      <w:bookmarkStart w:id="198" w:name="_Toc230494827"/>
      <w:bookmarkStart w:id="199" w:name="_Toc229383620"/>
      <w:bookmarkStart w:id="200" w:name="_Toc229454111"/>
      <w:bookmarkStart w:id="201" w:name="_Toc230331858"/>
      <w:bookmarkStart w:id="202" w:name="_Toc230405709"/>
      <w:bookmarkStart w:id="203" w:name="_Toc230493704"/>
      <w:bookmarkStart w:id="204" w:name="_Toc230494008"/>
      <w:bookmarkStart w:id="205" w:name="_Toc230494131"/>
      <w:bookmarkStart w:id="206" w:name="_Toc230494254"/>
      <w:bookmarkStart w:id="207" w:name="_Toc230494614"/>
      <w:bookmarkStart w:id="208" w:name="_Toc230494828"/>
      <w:bookmarkStart w:id="209" w:name="_Toc229383621"/>
      <w:bookmarkStart w:id="210" w:name="_Toc229454112"/>
      <w:bookmarkStart w:id="211" w:name="_Toc230331859"/>
      <w:bookmarkStart w:id="212" w:name="_Toc230405710"/>
      <w:bookmarkStart w:id="213" w:name="_Toc230493705"/>
      <w:bookmarkStart w:id="214" w:name="_Toc230494009"/>
      <w:bookmarkStart w:id="215" w:name="_Toc230494132"/>
      <w:bookmarkStart w:id="216" w:name="_Toc230494255"/>
      <w:bookmarkStart w:id="217" w:name="_Toc230494615"/>
      <w:bookmarkStart w:id="218" w:name="_Toc230494829"/>
      <w:bookmarkStart w:id="219" w:name="_Toc229383622"/>
      <w:bookmarkStart w:id="220" w:name="_Toc229454113"/>
      <w:bookmarkStart w:id="221" w:name="_Toc230331860"/>
      <w:bookmarkStart w:id="222" w:name="_Toc230405711"/>
      <w:bookmarkStart w:id="223" w:name="_Toc230493706"/>
      <w:bookmarkStart w:id="224" w:name="_Toc230494010"/>
      <w:bookmarkStart w:id="225" w:name="_Toc230494133"/>
      <w:bookmarkStart w:id="226" w:name="_Toc230494256"/>
      <w:bookmarkStart w:id="227" w:name="_Toc230494616"/>
      <w:bookmarkStart w:id="228" w:name="_Toc230494830"/>
      <w:bookmarkStart w:id="229" w:name="_Toc229383623"/>
      <w:bookmarkStart w:id="230" w:name="_Toc229454114"/>
      <w:bookmarkStart w:id="231" w:name="_Toc230331861"/>
      <w:bookmarkStart w:id="232" w:name="_Toc230405712"/>
      <w:bookmarkStart w:id="233" w:name="_Toc230493707"/>
      <w:bookmarkStart w:id="234" w:name="_Toc230494011"/>
      <w:bookmarkStart w:id="235" w:name="_Toc230494134"/>
      <w:bookmarkStart w:id="236" w:name="_Toc230494257"/>
      <w:bookmarkStart w:id="237" w:name="_Toc230494617"/>
      <w:bookmarkStart w:id="238" w:name="_Toc230494831"/>
      <w:bookmarkStart w:id="239" w:name="_Toc229383624"/>
      <w:bookmarkStart w:id="240" w:name="_Toc229454115"/>
      <w:bookmarkStart w:id="241" w:name="_Toc230331862"/>
      <w:bookmarkStart w:id="242" w:name="_Toc230405713"/>
      <w:bookmarkStart w:id="243" w:name="_Toc230493708"/>
      <w:bookmarkStart w:id="244" w:name="_Toc230494012"/>
      <w:bookmarkStart w:id="245" w:name="_Toc230494135"/>
      <w:bookmarkStart w:id="246" w:name="_Toc230494258"/>
      <w:bookmarkStart w:id="247" w:name="_Toc230494618"/>
      <w:bookmarkStart w:id="248" w:name="_Toc230494832"/>
      <w:bookmarkStart w:id="249" w:name="_Toc229383625"/>
      <w:bookmarkStart w:id="250" w:name="_Toc229454116"/>
      <w:bookmarkStart w:id="251" w:name="_Toc230331863"/>
      <w:bookmarkStart w:id="252" w:name="_Toc230405714"/>
      <w:bookmarkStart w:id="253" w:name="_Toc230493709"/>
      <w:bookmarkStart w:id="254" w:name="_Toc230494013"/>
      <w:bookmarkStart w:id="255" w:name="_Toc230494136"/>
      <w:bookmarkStart w:id="256" w:name="_Toc230494259"/>
      <w:bookmarkStart w:id="257" w:name="_Toc230494619"/>
      <w:bookmarkStart w:id="258" w:name="_Toc230494833"/>
      <w:bookmarkStart w:id="259" w:name="_Toc229383626"/>
      <w:bookmarkStart w:id="260" w:name="_Toc229454117"/>
      <w:bookmarkStart w:id="261" w:name="_Toc230331864"/>
      <w:bookmarkStart w:id="262" w:name="_Toc230405715"/>
      <w:bookmarkStart w:id="263" w:name="_Toc230493710"/>
      <w:bookmarkStart w:id="264" w:name="_Toc230494014"/>
      <w:bookmarkStart w:id="265" w:name="_Toc230494137"/>
      <w:bookmarkStart w:id="266" w:name="_Toc230494260"/>
      <w:bookmarkStart w:id="267" w:name="_Toc230494620"/>
      <w:bookmarkStart w:id="268" w:name="_Toc230494834"/>
      <w:bookmarkStart w:id="269" w:name="_Toc229383627"/>
      <w:bookmarkStart w:id="270" w:name="_Toc229454118"/>
      <w:bookmarkStart w:id="271" w:name="_Toc230331865"/>
      <w:bookmarkStart w:id="272" w:name="_Toc230405716"/>
      <w:bookmarkStart w:id="273" w:name="_Toc230493711"/>
      <w:bookmarkStart w:id="274" w:name="_Toc230494015"/>
      <w:bookmarkStart w:id="275" w:name="_Toc230494138"/>
      <w:bookmarkStart w:id="276" w:name="_Toc230494261"/>
      <w:bookmarkStart w:id="277" w:name="_Toc230494621"/>
      <w:bookmarkStart w:id="278" w:name="_Toc230494835"/>
      <w:bookmarkStart w:id="279" w:name="_Toc229383628"/>
      <w:bookmarkStart w:id="280" w:name="_Toc229454119"/>
      <w:bookmarkStart w:id="281" w:name="_Toc230331866"/>
      <w:bookmarkStart w:id="282" w:name="_Toc230405717"/>
      <w:bookmarkStart w:id="283" w:name="_Toc230493712"/>
      <w:bookmarkStart w:id="284" w:name="_Toc230494016"/>
      <w:bookmarkStart w:id="285" w:name="_Toc230494139"/>
      <w:bookmarkStart w:id="286" w:name="_Toc230494262"/>
      <w:bookmarkStart w:id="287" w:name="_Toc230494622"/>
      <w:bookmarkStart w:id="288" w:name="_Toc230494836"/>
      <w:bookmarkStart w:id="289" w:name="_Toc229383629"/>
      <w:bookmarkStart w:id="290" w:name="_Toc229454120"/>
      <w:bookmarkStart w:id="291" w:name="_Toc230331867"/>
      <w:bookmarkStart w:id="292" w:name="_Toc230405718"/>
      <w:bookmarkStart w:id="293" w:name="_Toc230493713"/>
      <w:bookmarkStart w:id="294" w:name="_Toc230494017"/>
      <w:bookmarkStart w:id="295" w:name="_Toc230494140"/>
      <w:bookmarkStart w:id="296" w:name="_Toc230494263"/>
      <w:bookmarkStart w:id="297" w:name="_Toc230494623"/>
      <w:bookmarkStart w:id="298" w:name="_Toc230494837"/>
      <w:bookmarkStart w:id="299" w:name="_Toc229383630"/>
      <w:bookmarkStart w:id="300" w:name="_Toc229454121"/>
      <w:bookmarkStart w:id="301" w:name="_Toc230331868"/>
      <w:bookmarkStart w:id="302" w:name="_Toc230405719"/>
      <w:bookmarkStart w:id="303" w:name="_Toc230493714"/>
      <w:bookmarkStart w:id="304" w:name="_Toc230494018"/>
      <w:bookmarkStart w:id="305" w:name="_Toc230494141"/>
      <w:bookmarkStart w:id="306" w:name="_Toc230494264"/>
      <w:bookmarkStart w:id="307" w:name="_Toc230494624"/>
      <w:bookmarkStart w:id="308" w:name="_Toc230494838"/>
      <w:bookmarkStart w:id="309" w:name="_Toc229383631"/>
      <w:bookmarkStart w:id="310" w:name="_Toc229454122"/>
      <w:bookmarkStart w:id="311" w:name="_Toc230331869"/>
      <w:bookmarkStart w:id="312" w:name="_Toc230405720"/>
      <w:bookmarkStart w:id="313" w:name="_Toc230493715"/>
      <w:bookmarkStart w:id="314" w:name="_Toc230494019"/>
      <w:bookmarkStart w:id="315" w:name="_Toc230494142"/>
      <w:bookmarkStart w:id="316" w:name="_Toc230494265"/>
      <w:bookmarkStart w:id="317" w:name="_Toc230494625"/>
      <w:bookmarkStart w:id="318" w:name="_Toc230494839"/>
      <w:bookmarkStart w:id="319" w:name="_Toc229383632"/>
      <w:bookmarkStart w:id="320" w:name="_Toc229454123"/>
      <w:bookmarkStart w:id="321" w:name="_Toc230331870"/>
      <w:bookmarkStart w:id="322" w:name="_Toc230405721"/>
      <w:bookmarkStart w:id="323" w:name="_Toc230493716"/>
      <w:bookmarkStart w:id="324" w:name="_Toc230494020"/>
      <w:bookmarkStart w:id="325" w:name="_Toc230494143"/>
      <w:bookmarkStart w:id="326" w:name="_Toc230494266"/>
      <w:bookmarkStart w:id="327" w:name="_Toc230494626"/>
      <w:bookmarkStart w:id="328" w:name="_Toc230494840"/>
      <w:bookmarkStart w:id="329" w:name="_Toc229383633"/>
      <w:bookmarkStart w:id="330" w:name="_Toc229454124"/>
      <w:bookmarkStart w:id="331" w:name="_Toc230331871"/>
      <w:bookmarkStart w:id="332" w:name="_Toc230405722"/>
      <w:bookmarkStart w:id="333" w:name="_Toc230493717"/>
      <w:bookmarkStart w:id="334" w:name="_Toc230494021"/>
      <w:bookmarkStart w:id="335" w:name="_Toc230494144"/>
      <w:bookmarkStart w:id="336" w:name="_Toc230494267"/>
      <w:bookmarkStart w:id="337" w:name="_Toc230494627"/>
      <w:bookmarkStart w:id="338" w:name="_Toc230494841"/>
      <w:bookmarkStart w:id="339" w:name="_Toc229383634"/>
      <w:bookmarkStart w:id="340" w:name="_Toc229454125"/>
      <w:bookmarkStart w:id="341" w:name="_Toc230331872"/>
      <w:bookmarkStart w:id="342" w:name="_Toc230405723"/>
      <w:bookmarkStart w:id="343" w:name="_Toc230493718"/>
      <w:bookmarkStart w:id="344" w:name="_Toc230494022"/>
      <w:bookmarkStart w:id="345" w:name="_Toc230494145"/>
      <w:bookmarkStart w:id="346" w:name="_Toc230494268"/>
      <w:bookmarkStart w:id="347" w:name="_Toc230494628"/>
      <w:bookmarkStart w:id="348" w:name="_Toc230494842"/>
      <w:bookmarkStart w:id="349" w:name="_Toc229383635"/>
      <w:bookmarkStart w:id="350" w:name="_Toc229454126"/>
      <w:bookmarkStart w:id="351" w:name="_Toc230331873"/>
      <w:bookmarkStart w:id="352" w:name="_Toc230405724"/>
      <w:bookmarkStart w:id="353" w:name="_Toc230493719"/>
      <w:bookmarkStart w:id="354" w:name="_Toc230494023"/>
      <w:bookmarkStart w:id="355" w:name="_Toc230494146"/>
      <w:bookmarkStart w:id="356" w:name="_Toc230494269"/>
      <w:bookmarkStart w:id="357" w:name="_Toc230494629"/>
      <w:bookmarkStart w:id="358" w:name="_Toc230494843"/>
      <w:bookmarkStart w:id="359" w:name="_Toc229383636"/>
      <w:bookmarkStart w:id="360" w:name="_Toc229454127"/>
      <w:bookmarkStart w:id="361" w:name="_Toc230331874"/>
      <w:bookmarkStart w:id="362" w:name="_Toc230405725"/>
      <w:bookmarkStart w:id="363" w:name="_Toc230493720"/>
      <w:bookmarkStart w:id="364" w:name="_Toc230494024"/>
      <w:bookmarkStart w:id="365" w:name="_Toc230494147"/>
      <w:bookmarkStart w:id="366" w:name="_Toc230494270"/>
      <w:bookmarkStart w:id="367" w:name="_Toc230494630"/>
      <w:bookmarkStart w:id="368" w:name="_Toc230494844"/>
      <w:bookmarkStart w:id="369" w:name="_Toc229383637"/>
      <w:bookmarkStart w:id="370" w:name="_Toc229454128"/>
      <w:bookmarkStart w:id="371" w:name="_Toc230331875"/>
      <w:bookmarkStart w:id="372" w:name="_Toc230405726"/>
      <w:bookmarkStart w:id="373" w:name="_Toc230493721"/>
      <w:bookmarkStart w:id="374" w:name="_Toc230494025"/>
      <w:bookmarkStart w:id="375" w:name="_Toc230494148"/>
      <w:bookmarkStart w:id="376" w:name="_Toc230494271"/>
      <w:bookmarkStart w:id="377" w:name="_Toc230494631"/>
      <w:bookmarkStart w:id="378" w:name="_Toc230494845"/>
      <w:bookmarkStart w:id="379" w:name="_Toc229383638"/>
      <w:bookmarkStart w:id="380" w:name="_Toc229454129"/>
      <w:bookmarkStart w:id="381" w:name="_Toc230331876"/>
      <w:bookmarkStart w:id="382" w:name="_Toc230405727"/>
      <w:bookmarkStart w:id="383" w:name="_Toc230493722"/>
      <w:bookmarkStart w:id="384" w:name="_Toc230494026"/>
      <w:bookmarkStart w:id="385" w:name="_Toc230494149"/>
      <w:bookmarkStart w:id="386" w:name="_Toc230494272"/>
      <w:bookmarkStart w:id="387" w:name="_Toc230494632"/>
      <w:bookmarkStart w:id="388" w:name="_Toc230494846"/>
      <w:bookmarkStart w:id="389" w:name="_Toc229383639"/>
      <w:bookmarkStart w:id="390" w:name="_Toc229454130"/>
      <w:bookmarkStart w:id="391" w:name="_Toc230331877"/>
      <w:bookmarkStart w:id="392" w:name="_Toc230405728"/>
      <w:bookmarkStart w:id="393" w:name="_Toc230493723"/>
      <w:bookmarkStart w:id="394" w:name="_Toc230494027"/>
      <w:bookmarkStart w:id="395" w:name="_Toc230494150"/>
      <w:bookmarkStart w:id="396" w:name="_Toc230494273"/>
      <w:bookmarkStart w:id="397" w:name="_Toc230494633"/>
      <w:bookmarkStart w:id="398" w:name="_Toc230494847"/>
      <w:bookmarkStart w:id="399" w:name="_Toc229383640"/>
      <w:bookmarkStart w:id="400" w:name="_Toc229454131"/>
      <w:bookmarkStart w:id="401" w:name="_Toc230331878"/>
      <w:bookmarkStart w:id="402" w:name="_Toc230405729"/>
      <w:bookmarkStart w:id="403" w:name="_Toc230493724"/>
      <w:bookmarkStart w:id="404" w:name="_Toc230494028"/>
      <w:bookmarkStart w:id="405" w:name="_Toc230494151"/>
      <w:bookmarkStart w:id="406" w:name="_Toc230494274"/>
      <w:bookmarkStart w:id="407" w:name="_Toc230494634"/>
      <w:bookmarkStart w:id="408" w:name="_Toc230494848"/>
      <w:bookmarkStart w:id="409" w:name="_Toc229383641"/>
      <w:bookmarkStart w:id="410" w:name="_Toc229454132"/>
      <w:bookmarkStart w:id="411" w:name="_Toc230331879"/>
      <w:bookmarkStart w:id="412" w:name="_Toc230405730"/>
      <w:bookmarkStart w:id="413" w:name="_Toc230493725"/>
      <w:bookmarkStart w:id="414" w:name="_Toc230494029"/>
      <w:bookmarkStart w:id="415" w:name="_Toc230494152"/>
      <w:bookmarkStart w:id="416" w:name="_Toc230494275"/>
      <w:bookmarkStart w:id="417" w:name="_Toc230494635"/>
      <w:bookmarkStart w:id="418" w:name="_Toc230494849"/>
      <w:bookmarkStart w:id="419" w:name="_Toc229383642"/>
      <w:bookmarkStart w:id="420" w:name="_Toc229454133"/>
      <w:bookmarkStart w:id="421" w:name="_Toc230331880"/>
      <w:bookmarkStart w:id="422" w:name="_Toc230405731"/>
      <w:bookmarkStart w:id="423" w:name="_Toc230493726"/>
      <w:bookmarkStart w:id="424" w:name="_Toc230494030"/>
      <w:bookmarkStart w:id="425" w:name="_Toc230494153"/>
      <w:bookmarkStart w:id="426" w:name="_Toc230494276"/>
      <w:bookmarkStart w:id="427" w:name="_Toc230494636"/>
      <w:bookmarkStart w:id="428" w:name="_Toc230494850"/>
      <w:bookmarkStart w:id="429" w:name="_Toc229383643"/>
      <w:bookmarkStart w:id="430" w:name="_Toc229454134"/>
      <w:bookmarkStart w:id="431" w:name="_Toc230331881"/>
      <w:bookmarkStart w:id="432" w:name="_Toc230405732"/>
      <w:bookmarkStart w:id="433" w:name="_Toc230493727"/>
      <w:bookmarkStart w:id="434" w:name="_Toc230494031"/>
      <w:bookmarkStart w:id="435" w:name="_Toc230494154"/>
      <w:bookmarkStart w:id="436" w:name="_Toc230494277"/>
      <w:bookmarkStart w:id="437" w:name="_Toc230494637"/>
      <w:bookmarkStart w:id="438" w:name="_Toc230494851"/>
      <w:bookmarkStart w:id="439" w:name="_Toc229383644"/>
      <w:bookmarkStart w:id="440" w:name="_Toc229454135"/>
      <w:bookmarkStart w:id="441" w:name="_Toc230331882"/>
      <w:bookmarkStart w:id="442" w:name="_Toc230405733"/>
      <w:bookmarkStart w:id="443" w:name="_Toc230493728"/>
      <w:bookmarkStart w:id="444" w:name="_Toc230494032"/>
      <w:bookmarkStart w:id="445" w:name="_Toc230494155"/>
      <w:bookmarkStart w:id="446" w:name="_Toc230494278"/>
      <w:bookmarkStart w:id="447" w:name="_Toc230494638"/>
      <w:bookmarkStart w:id="448" w:name="_Toc230494852"/>
      <w:bookmarkStart w:id="449" w:name="_Toc318364351"/>
      <w:bookmarkStart w:id="450" w:name="_Toc11959"/>
      <w:bookmarkStart w:id="451" w:name="_Toc134007939"/>
      <w:bookmarkStart w:id="452" w:name="_Toc135227344"/>
      <w:bookmarkStart w:id="453" w:name="_Toc135227423"/>
      <w:bookmarkStart w:id="454" w:name="_Toc135227590"/>
      <w:bookmarkStart w:id="455" w:name="_Toc135229748"/>
      <w:bookmarkStart w:id="456" w:name="_Toc266358996"/>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r>
        <w:rPr>
          <w:rFonts w:hint="eastAsia"/>
        </w:rPr>
        <w:t>单周期：</w:t>
      </w:r>
      <w:r>
        <w:rPr>
          <w:rFonts w:hint="eastAsia"/>
        </w:rPr>
        <w:t xml:space="preserve"> </w:t>
      </w:r>
      <w:r w:rsidR="00891B2C">
        <w:rPr>
          <w:rFonts w:hint="eastAsia"/>
        </w:rPr>
        <w:t>Control</w:t>
      </w:r>
      <w:r w:rsidR="00891B2C">
        <w:rPr>
          <w:rFonts w:hint="eastAsia"/>
        </w:rPr>
        <w:t>模块不能正确解析指令</w:t>
      </w:r>
      <w:r>
        <w:rPr>
          <w:rFonts w:hint="eastAsia"/>
        </w:rPr>
        <w:t>。</w:t>
      </w:r>
    </w:p>
    <w:p w14:paraId="1B5F0D86" w14:textId="00988169" w:rsidR="000349F6" w:rsidRDefault="000349F6" w:rsidP="000349F6">
      <w:pPr>
        <w:pStyle w:val="a3"/>
        <w:ind w:firstLine="482"/>
      </w:pPr>
      <w:r w:rsidRPr="007E12D0">
        <w:rPr>
          <w:rFonts w:hint="eastAsia"/>
          <w:b/>
        </w:rPr>
        <w:t>故障</w:t>
      </w:r>
      <w:r>
        <w:rPr>
          <w:rFonts w:hint="eastAsia"/>
          <w:b/>
        </w:rPr>
        <w:t>现象</w:t>
      </w:r>
      <w:r w:rsidRPr="007E12D0">
        <w:rPr>
          <w:rFonts w:hint="eastAsia"/>
          <w:b/>
        </w:rPr>
        <w:t>：</w:t>
      </w:r>
      <w:r w:rsidR="00891B2C">
        <w:rPr>
          <w:rFonts w:hint="eastAsia"/>
        </w:rPr>
        <w:t>Control</w:t>
      </w:r>
      <w:r w:rsidR="00891B2C">
        <w:rPr>
          <w:rFonts w:hint="eastAsia"/>
        </w:rPr>
        <w:t>模块输出时的信号不能按照事先分析得到的</w:t>
      </w:r>
      <w:r>
        <w:rPr>
          <w:rFonts w:hint="eastAsia"/>
        </w:rPr>
        <w:t>。</w:t>
      </w:r>
    </w:p>
    <w:p w14:paraId="28967FF5" w14:textId="31DEED6B" w:rsidR="000349F6" w:rsidRDefault="000349F6" w:rsidP="000349F6">
      <w:pPr>
        <w:pStyle w:val="a3"/>
        <w:ind w:firstLine="482"/>
      </w:pPr>
      <w:r>
        <w:rPr>
          <w:rFonts w:hint="eastAsia"/>
          <w:b/>
        </w:rPr>
        <w:t>原因分析</w:t>
      </w:r>
      <w:r w:rsidRPr="007E12D0">
        <w:rPr>
          <w:rFonts w:hint="eastAsia"/>
          <w:b/>
        </w:rPr>
        <w:t>：</w:t>
      </w:r>
      <w:r w:rsidR="00891B2C">
        <w:rPr>
          <w:rFonts w:hint="eastAsia"/>
        </w:rPr>
        <w:t>用表达式生成控制电路的时候，输入的顺序是按照</w:t>
      </w:r>
      <w:r w:rsidR="00891B2C">
        <w:rPr>
          <w:rFonts w:hint="eastAsia"/>
        </w:rPr>
        <w:t>opcode</w:t>
      </w:r>
      <w:r w:rsidR="00891B2C">
        <w:rPr>
          <w:rFonts w:hint="eastAsia"/>
        </w:rPr>
        <w:t>的从低位到高位编址的，而在输入接入的</w:t>
      </w:r>
      <w:r w:rsidR="00891B2C">
        <w:rPr>
          <w:rFonts w:hint="eastAsia"/>
        </w:rPr>
        <w:t>opcode</w:t>
      </w:r>
      <w:r w:rsidR="00891B2C">
        <w:rPr>
          <w:rFonts w:hint="eastAsia"/>
        </w:rPr>
        <w:t>的时候，分线器按照从高位到低位编址的，导致由于</w:t>
      </w:r>
      <w:r w:rsidR="00891B2C">
        <w:rPr>
          <w:rFonts w:hint="eastAsia"/>
        </w:rPr>
        <w:t>opcode</w:t>
      </w:r>
      <w:r w:rsidR="00891B2C">
        <w:rPr>
          <w:rFonts w:hint="eastAsia"/>
        </w:rPr>
        <w:t>的接入错误</w:t>
      </w:r>
      <w:r w:rsidR="00A623A0">
        <w:rPr>
          <w:rFonts w:hint="eastAsia"/>
        </w:rPr>
        <w:t>产生指令解析错误</w:t>
      </w:r>
      <w:r>
        <w:rPr>
          <w:rFonts w:hint="eastAsia"/>
        </w:rPr>
        <w:t>。</w:t>
      </w:r>
    </w:p>
    <w:p w14:paraId="30B7AF46" w14:textId="60A7AAA3" w:rsidR="000349F6" w:rsidRDefault="000349F6" w:rsidP="000349F6">
      <w:pPr>
        <w:pStyle w:val="a3"/>
        <w:ind w:firstLine="482"/>
      </w:pPr>
      <w:r w:rsidRPr="007E12D0">
        <w:rPr>
          <w:rFonts w:hint="eastAsia"/>
          <w:b/>
        </w:rPr>
        <w:t>解决方案</w:t>
      </w:r>
      <w:r>
        <w:rPr>
          <w:rFonts w:hint="eastAsia"/>
          <w:b/>
        </w:rPr>
        <w:t>：</w:t>
      </w:r>
      <w:r w:rsidR="00A623A0">
        <w:rPr>
          <w:rFonts w:hint="eastAsia"/>
        </w:rPr>
        <w:t>将</w:t>
      </w:r>
      <w:r w:rsidR="00A623A0">
        <w:rPr>
          <w:rFonts w:hint="eastAsia"/>
        </w:rPr>
        <w:t>opcode</w:t>
      </w:r>
      <w:r w:rsidR="00A623A0">
        <w:rPr>
          <w:rFonts w:hint="eastAsia"/>
        </w:rPr>
        <w:t>的分线器改为从低位到高位编址即可</w:t>
      </w:r>
      <w:r>
        <w:rPr>
          <w:rFonts w:hint="eastAsia"/>
        </w:rPr>
        <w:t>（如</w:t>
      </w:r>
      <w:r>
        <w:fldChar w:fldCharType="begin"/>
      </w:r>
      <w:r>
        <w:instrText xml:space="preserve"> </w:instrText>
      </w:r>
      <w:r>
        <w:rPr>
          <w:rFonts w:hint="eastAsia"/>
        </w:rPr>
        <w:instrText>REF _Ref415774831 \h</w:instrText>
      </w:r>
      <w:r>
        <w:instrText xml:space="preserve"> </w:instrText>
      </w:r>
      <w:r>
        <w:fldChar w:fldCharType="separate"/>
      </w:r>
      <w:r w:rsidR="00AA50A1">
        <w:rPr>
          <w:rFonts w:hint="eastAsia"/>
        </w:rPr>
        <w:t>图</w:t>
      </w:r>
      <w:r w:rsidR="00AA50A1">
        <w:rPr>
          <w:rFonts w:hint="eastAsia"/>
        </w:rPr>
        <w:t xml:space="preserve"> </w:t>
      </w:r>
      <w:r w:rsidR="00AA50A1">
        <w:rPr>
          <w:noProof/>
        </w:rPr>
        <w:t>5</w:t>
      </w:r>
      <w:r w:rsidR="00AA50A1">
        <w:t>.</w:t>
      </w:r>
      <w:r w:rsidR="009346C0">
        <w:t>4.</w:t>
      </w:r>
      <w:r w:rsidR="00AA50A1">
        <w:rPr>
          <w:noProof/>
        </w:rPr>
        <w:t>1</w:t>
      </w:r>
      <w:r>
        <w:fldChar w:fldCharType="end"/>
      </w:r>
      <w:r>
        <w:rPr>
          <w:rFonts w:hint="eastAsia"/>
        </w:rPr>
        <w:t>）。</w:t>
      </w:r>
    </w:p>
    <w:p w14:paraId="11CBDF08" w14:textId="430962BA" w:rsidR="000349F6" w:rsidRDefault="00486FD9" w:rsidP="000349F6">
      <w:pPr>
        <w:pStyle w:val="a3"/>
        <w:keepNext/>
        <w:ind w:firstLine="480"/>
        <w:jc w:val="center"/>
      </w:pPr>
      <w:r>
        <w:rPr>
          <w:noProof/>
        </w:rPr>
        <w:drawing>
          <wp:inline distT="0" distB="0" distL="0" distR="0" wp14:anchorId="5A1D6371" wp14:editId="302BE69F">
            <wp:extent cx="2286000" cy="10763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60225141332.jpg"/>
                    <pic:cNvPicPr/>
                  </pic:nvPicPr>
                  <pic:blipFill>
                    <a:blip r:embed="rId38">
                      <a:extLst>
                        <a:ext uri="{28A0092B-C50C-407E-A947-70E740481C1C}">
                          <a14:useLocalDpi xmlns:a14="http://schemas.microsoft.com/office/drawing/2010/main" val="0"/>
                        </a:ext>
                      </a:extLst>
                    </a:blip>
                    <a:stretch>
                      <a:fillRect/>
                    </a:stretch>
                  </pic:blipFill>
                  <pic:spPr>
                    <a:xfrm>
                      <a:off x="0" y="0"/>
                      <a:ext cx="2286000" cy="1076325"/>
                    </a:xfrm>
                    <a:prstGeom prst="rect">
                      <a:avLst/>
                    </a:prstGeom>
                  </pic:spPr>
                </pic:pic>
              </a:graphicData>
            </a:graphic>
          </wp:inline>
        </w:drawing>
      </w:r>
    </w:p>
    <w:p w14:paraId="5537FE23" w14:textId="747EB66F" w:rsidR="000349F6" w:rsidRDefault="000349F6" w:rsidP="000349F6">
      <w:pPr>
        <w:pStyle w:val="aff1"/>
        <w:spacing w:before="91" w:after="91"/>
      </w:pPr>
      <w:bookmarkStart w:id="457" w:name="_Ref415774831"/>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AA50A1">
        <w:rPr>
          <w:noProof/>
        </w:rPr>
        <w:t>5</w:t>
      </w:r>
      <w:r>
        <w:fldChar w:fldCharType="end"/>
      </w:r>
      <w:r>
        <w:t>.</w:t>
      </w:r>
      <w:r w:rsidR="00AD022E">
        <w:t>4.</w:t>
      </w:r>
      <w:fldSimple w:instr=" STYLEREF 1 \s ">
        <w:r w:rsidR="00523D28">
          <w:rPr>
            <w:noProof/>
          </w:rPr>
          <w:t>5</w:t>
        </w:r>
      </w:fldSimple>
      <w:r w:rsidR="00523D28">
        <w:noBreakHyphen/>
      </w:r>
      <w:fldSimple w:instr=" SEQ 图 \* ARABIC \s 1 ">
        <w:r w:rsidR="00523D28">
          <w:rPr>
            <w:noProof/>
          </w:rPr>
          <w:t>1</w:t>
        </w:r>
      </w:fldSimple>
      <w:bookmarkEnd w:id="457"/>
      <w:r>
        <w:rPr>
          <w:rFonts w:hint="eastAsia"/>
        </w:rPr>
        <w:t xml:space="preserve"> 修改后</w:t>
      </w:r>
      <w:r w:rsidR="00486FD9">
        <w:rPr>
          <w:rFonts w:hint="eastAsia"/>
        </w:rPr>
        <w:t>opcode的分线器</w:t>
      </w:r>
    </w:p>
    <w:p w14:paraId="601D6273" w14:textId="77777777" w:rsidR="000349F6" w:rsidRDefault="000349F6" w:rsidP="000349F6">
      <w:pPr>
        <w:pStyle w:val="30"/>
        <w:tabs>
          <w:tab w:val="left" w:pos="1080"/>
        </w:tabs>
        <w:spacing w:beforeLines="0" w:before="229" w:afterLines="0" w:after="229"/>
      </w:pPr>
      <w:r>
        <w:rPr>
          <w:rFonts w:hint="eastAsia"/>
        </w:rPr>
        <w:lastRenderedPageBreak/>
        <w:t>故障</w:t>
      </w:r>
      <w:r>
        <w:rPr>
          <w:rFonts w:hint="eastAsia"/>
        </w:rPr>
        <w:t>2</w:t>
      </w:r>
    </w:p>
    <w:p w14:paraId="6256B888" w14:textId="120E833E" w:rsidR="000349F6" w:rsidRDefault="000349F6" w:rsidP="000349F6">
      <w:pPr>
        <w:pStyle w:val="a3"/>
        <w:ind w:firstLine="480"/>
      </w:pPr>
      <w:r>
        <w:rPr>
          <w:rFonts w:hint="eastAsia"/>
        </w:rPr>
        <w:t>单周期：</w:t>
      </w:r>
      <w:r>
        <w:rPr>
          <w:rFonts w:hint="eastAsia"/>
        </w:rPr>
        <w:t xml:space="preserve"> </w:t>
      </w:r>
      <w:r w:rsidR="00D91E64">
        <w:rPr>
          <w:rFonts w:hint="eastAsia"/>
        </w:rPr>
        <w:t>jal</w:t>
      </w:r>
      <w:r>
        <w:rPr>
          <w:rFonts w:hint="eastAsia"/>
        </w:rPr>
        <w:t>指令不能正确执行。</w:t>
      </w:r>
    </w:p>
    <w:p w14:paraId="33F222AE" w14:textId="7ED5D3E0" w:rsidR="000349F6" w:rsidRDefault="000349F6" w:rsidP="000349F6">
      <w:pPr>
        <w:pStyle w:val="a3"/>
        <w:ind w:firstLine="482"/>
      </w:pPr>
      <w:r w:rsidRPr="007E12D0">
        <w:rPr>
          <w:rFonts w:hint="eastAsia"/>
          <w:b/>
        </w:rPr>
        <w:t>故障</w:t>
      </w:r>
      <w:r>
        <w:rPr>
          <w:rFonts w:hint="eastAsia"/>
          <w:b/>
        </w:rPr>
        <w:t>现象</w:t>
      </w:r>
      <w:r w:rsidRPr="007E12D0">
        <w:rPr>
          <w:rFonts w:hint="eastAsia"/>
          <w:b/>
        </w:rPr>
        <w:t>：</w:t>
      </w:r>
      <w:r w:rsidR="00D91E64">
        <w:rPr>
          <w:rFonts w:hint="eastAsia"/>
        </w:rPr>
        <w:t>执行到</w:t>
      </w:r>
      <w:r w:rsidR="00D91E64">
        <w:rPr>
          <w:rFonts w:hint="eastAsia"/>
        </w:rPr>
        <w:t>jal</w:t>
      </w:r>
      <w:r w:rsidR="00D91E64">
        <w:rPr>
          <w:rFonts w:hint="eastAsia"/>
        </w:rPr>
        <w:t>指令的时候虽然正常跳转，但是没有把</w:t>
      </w:r>
      <w:r w:rsidR="00D91E64">
        <w:rPr>
          <w:rFonts w:hint="eastAsia"/>
        </w:rPr>
        <w:t>PC+</w:t>
      </w:r>
      <w:r w:rsidR="00D91E64">
        <w:t>4</w:t>
      </w:r>
      <w:r w:rsidR="00D91E64">
        <w:rPr>
          <w:rFonts w:hint="eastAsia"/>
        </w:rPr>
        <w:t>的值保存到</w:t>
      </w:r>
      <w:r w:rsidR="00776A1B">
        <w:rPr>
          <w:rFonts w:hint="eastAsia"/>
        </w:rPr>
        <w:t>RegFile</w:t>
      </w:r>
      <w:r w:rsidR="00776A1B">
        <w:rPr>
          <w:rFonts w:hint="eastAsia"/>
        </w:rPr>
        <w:t>的</w:t>
      </w:r>
      <w:r w:rsidR="00776A1B">
        <w:rPr>
          <w:rFonts w:hint="eastAsia"/>
        </w:rPr>
        <w:t>$ra</w:t>
      </w:r>
      <w:r w:rsidR="00776A1B">
        <w:rPr>
          <w:rFonts w:hint="eastAsia"/>
        </w:rPr>
        <w:t>（</w:t>
      </w:r>
      <w:r w:rsidR="00776A1B">
        <w:rPr>
          <w:rFonts w:hint="eastAsia"/>
        </w:rPr>
        <w:t>$31</w:t>
      </w:r>
      <w:r w:rsidR="00776A1B">
        <w:rPr>
          <w:rFonts w:hint="eastAsia"/>
        </w:rPr>
        <w:t>）寄存器中，导致后面若使用</w:t>
      </w:r>
      <w:r w:rsidR="00776A1B">
        <w:rPr>
          <w:rFonts w:hint="eastAsia"/>
        </w:rPr>
        <w:t>jr</w:t>
      </w:r>
      <w:r w:rsidR="00776A1B">
        <w:rPr>
          <w:rFonts w:hint="eastAsia"/>
        </w:rPr>
        <w:t>指令的时候不能正确将</w:t>
      </w:r>
      <w:r w:rsidR="00776A1B">
        <w:rPr>
          <w:rFonts w:hint="eastAsia"/>
        </w:rPr>
        <w:t>$ra</w:t>
      </w:r>
      <w:r w:rsidR="00776A1B">
        <w:rPr>
          <w:rFonts w:hint="eastAsia"/>
        </w:rPr>
        <w:t>寄存器的值送给</w:t>
      </w:r>
      <w:r w:rsidR="00776A1B">
        <w:rPr>
          <w:rFonts w:hint="eastAsia"/>
        </w:rPr>
        <w:t>PC</w:t>
      </w:r>
      <w:r w:rsidR="00776A1B">
        <w:rPr>
          <w:rFonts w:hint="eastAsia"/>
        </w:rPr>
        <w:t>的后续错误</w:t>
      </w:r>
      <w:r>
        <w:rPr>
          <w:rFonts w:hint="eastAsia"/>
        </w:rPr>
        <w:t>。</w:t>
      </w:r>
    </w:p>
    <w:p w14:paraId="6B294EEA" w14:textId="49231CB0" w:rsidR="000349F6" w:rsidRDefault="000349F6" w:rsidP="000349F6">
      <w:pPr>
        <w:pStyle w:val="a3"/>
        <w:ind w:firstLine="482"/>
      </w:pPr>
      <w:r>
        <w:rPr>
          <w:rFonts w:hint="eastAsia"/>
          <w:b/>
        </w:rPr>
        <w:t>原因分析</w:t>
      </w:r>
      <w:r w:rsidRPr="007E12D0">
        <w:rPr>
          <w:rFonts w:hint="eastAsia"/>
          <w:b/>
        </w:rPr>
        <w:t>：</w:t>
      </w:r>
      <w:r w:rsidRPr="00A91B4A">
        <w:rPr>
          <w:rFonts w:hint="eastAsia"/>
        </w:rPr>
        <w:t>检测发现</w:t>
      </w:r>
      <w:r w:rsidR="00776A1B">
        <w:rPr>
          <w:rFonts w:hint="eastAsia"/>
        </w:rPr>
        <w:t>最初编写的</w:t>
      </w:r>
      <w:r w:rsidR="00776A1B" w:rsidRPr="00776A1B">
        <w:t>Control signal</w:t>
      </w:r>
      <w:r w:rsidR="00776A1B">
        <w:rPr>
          <w:rFonts w:hint="eastAsia"/>
        </w:rPr>
        <w:t>表中</w:t>
      </w:r>
      <w:r>
        <w:rPr>
          <w:rFonts w:hint="eastAsia"/>
        </w:rPr>
        <w:t>，</w:t>
      </w:r>
      <w:r w:rsidR="00776A1B">
        <w:rPr>
          <w:rFonts w:hint="eastAsia"/>
        </w:rPr>
        <w:t>误将</w:t>
      </w:r>
      <w:r w:rsidR="00776A1B">
        <w:rPr>
          <w:rFonts w:hint="eastAsia"/>
        </w:rPr>
        <w:t>jal</w:t>
      </w:r>
      <w:r w:rsidR="00776A1B">
        <w:rPr>
          <w:rFonts w:hint="eastAsia"/>
        </w:rPr>
        <w:t>的</w:t>
      </w:r>
      <w:r w:rsidR="00776A1B">
        <w:rPr>
          <w:rFonts w:hint="eastAsia"/>
        </w:rPr>
        <w:t>W#</w:t>
      </w:r>
      <w:r w:rsidR="00776A1B">
        <w:rPr>
          <w:rFonts w:hint="eastAsia"/>
        </w:rPr>
        <w:t>和</w:t>
      </w:r>
      <w:r w:rsidR="00776A1B">
        <w:rPr>
          <w:rFonts w:hint="eastAsia"/>
        </w:rPr>
        <w:t>Din</w:t>
      </w:r>
      <w:r w:rsidR="00776A1B">
        <w:rPr>
          <w:rFonts w:hint="eastAsia"/>
        </w:rPr>
        <w:t>的控点信号写到了</w:t>
      </w:r>
      <w:r w:rsidR="00776A1B">
        <w:rPr>
          <w:rFonts w:hint="eastAsia"/>
        </w:rPr>
        <w:t>jr</w:t>
      </w:r>
      <w:r w:rsidR="00776A1B">
        <w:rPr>
          <w:rFonts w:hint="eastAsia"/>
        </w:rPr>
        <w:t>指令的</w:t>
      </w:r>
      <w:r w:rsidR="00776A1B">
        <w:rPr>
          <w:rFonts w:hint="eastAsia"/>
        </w:rPr>
        <w:t>W#</w:t>
      </w:r>
      <w:r w:rsidR="00776A1B">
        <w:rPr>
          <w:rFonts w:hint="eastAsia"/>
        </w:rPr>
        <w:t>和</w:t>
      </w:r>
      <w:r w:rsidR="00776A1B">
        <w:rPr>
          <w:rFonts w:hint="eastAsia"/>
        </w:rPr>
        <w:t>Din</w:t>
      </w:r>
      <w:r w:rsidR="00776A1B">
        <w:rPr>
          <w:rFonts w:hint="eastAsia"/>
        </w:rPr>
        <w:t>中了，这样既使</w:t>
      </w:r>
      <w:r w:rsidR="00776A1B">
        <w:rPr>
          <w:rFonts w:hint="eastAsia"/>
        </w:rPr>
        <w:t>jal</w:t>
      </w:r>
      <w:r w:rsidR="00776A1B">
        <w:rPr>
          <w:rFonts w:hint="eastAsia"/>
        </w:rPr>
        <w:t>指令不能正确执行，也使</w:t>
      </w:r>
      <w:r w:rsidR="00776A1B">
        <w:rPr>
          <w:rFonts w:hint="eastAsia"/>
        </w:rPr>
        <w:t>jr</w:t>
      </w:r>
      <w:r w:rsidR="00776A1B">
        <w:rPr>
          <w:rFonts w:hint="eastAsia"/>
        </w:rPr>
        <w:t>指令不能正确执行，还有可能引起其他后续错误，</w:t>
      </w:r>
      <w:r>
        <w:rPr>
          <w:rFonts w:hint="eastAsia"/>
        </w:rPr>
        <w:t>这是</w:t>
      </w:r>
      <w:r w:rsidRPr="00A91B4A">
        <w:rPr>
          <w:rFonts w:hint="eastAsia"/>
        </w:rPr>
        <w:t>起初设计</w:t>
      </w:r>
      <w:r>
        <w:rPr>
          <w:rFonts w:hint="eastAsia"/>
        </w:rPr>
        <w:t>控制信号</w:t>
      </w:r>
      <w:r w:rsidRPr="00A91B4A">
        <w:rPr>
          <w:rFonts w:hint="eastAsia"/>
        </w:rPr>
        <w:t>时的失误</w:t>
      </w:r>
      <w:r>
        <w:rPr>
          <w:rFonts w:hint="eastAsia"/>
        </w:rPr>
        <w:t>。</w:t>
      </w:r>
    </w:p>
    <w:p w14:paraId="7BAB272F" w14:textId="3327266B" w:rsidR="00776A1B" w:rsidRDefault="00776A1B" w:rsidP="00776A1B">
      <w:pPr>
        <w:pStyle w:val="a3"/>
        <w:ind w:firstLine="480"/>
        <w:jc w:val="center"/>
      </w:pPr>
      <w:r>
        <w:rPr>
          <w:rFonts w:hint="eastAsia"/>
          <w:noProof/>
        </w:rPr>
        <w:drawing>
          <wp:inline distT="0" distB="0" distL="0" distR="0" wp14:anchorId="339E24B0" wp14:editId="586A7B05">
            <wp:extent cx="5615940" cy="40386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截图20160225122723.jpg"/>
                    <pic:cNvPicPr/>
                  </pic:nvPicPr>
                  <pic:blipFill>
                    <a:blip r:embed="rId39">
                      <a:extLst>
                        <a:ext uri="{28A0092B-C50C-407E-A947-70E740481C1C}">
                          <a14:useLocalDpi xmlns:a14="http://schemas.microsoft.com/office/drawing/2010/main" val="0"/>
                        </a:ext>
                      </a:extLst>
                    </a:blip>
                    <a:stretch>
                      <a:fillRect/>
                    </a:stretch>
                  </pic:blipFill>
                  <pic:spPr>
                    <a:xfrm>
                      <a:off x="0" y="0"/>
                      <a:ext cx="5615940" cy="403860"/>
                    </a:xfrm>
                    <a:prstGeom prst="rect">
                      <a:avLst/>
                    </a:prstGeom>
                  </pic:spPr>
                </pic:pic>
              </a:graphicData>
            </a:graphic>
          </wp:inline>
        </w:drawing>
      </w:r>
    </w:p>
    <w:p w14:paraId="7FF9A432" w14:textId="5556888C" w:rsidR="00776A1B" w:rsidRPr="00776A1B" w:rsidRDefault="00776A1B" w:rsidP="00776A1B">
      <w:pPr>
        <w:pStyle w:val="a3"/>
        <w:jc w:val="center"/>
        <w:rPr>
          <w:rFonts w:ascii="黑体" w:eastAsia="黑体" w:hAnsi="黑体"/>
          <w:sz w:val="21"/>
          <w:szCs w:val="21"/>
        </w:rPr>
      </w:pPr>
      <w:r w:rsidRPr="00776A1B">
        <w:rPr>
          <w:rFonts w:ascii="黑体" w:eastAsia="黑体" w:hAnsi="黑体" w:hint="eastAsia"/>
          <w:sz w:val="21"/>
          <w:szCs w:val="21"/>
        </w:rPr>
        <w:t xml:space="preserve">图 </w:t>
      </w:r>
      <w:r w:rsidRPr="00776A1B">
        <w:rPr>
          <w:rFonts w:ascii="黑体" w:eastAsia="黑体" w:hAnsi="黑体"/>
          <w:sz w:val="21"/>
          <w:szCs w:val="21"/>
        </w:rPr>
        <w:fldChar w:fldCharType="begin"/>
      </w:r>
      <w:r w:rsidRPr="00776A1B">
        <w:rPr>
          <w:rFonts w:ascii="黑体" w:eastAsia="黑体" w:hAnsi="黑体"/>
          <w:sz w:val="21"/>
          <w:szCs w:val="21"/>
        </w:rPr>
        <w:instrText xml:space="preserve"> </w:instrText>
      </w:r>
      <w:r w:rsidRPr="00776A1B">
        <w:rPr>
          <w:rFonts w:ascii="黑体" w:eastAsia="黑体" w:hAnsi="黑体" w:hint="eastAsia"/>
          <w:sz w:val="21"/>
          <w:szCs w:val="21"/>
        </w:rPr>
        <w:instrText>STYLEREF 1 \s</w:instrText>
      </w:r>
      <w:r w:rsidRPr="00776A1B">
        <w:rPr>
          <w:rFonts w:ascii="黑体" w:eastAsia="黑体" w:hAnsi="黑体"/>
          <w:sz w:val="21"/>
          <w:szCs w:val="21"/>
        </w:rPr>
        <w:instrText xml:space="preserve"> </w:instrText>
      </w:r>
      <w:r w:rsidRPr="00776A1B">
        <w:rPr>
          <w:rFonts w:ascii="黑体" w:eastAsia="黑体" w:hAnsi="黑体"/>
          <w:sz w:val="21"/>
          <w:szCs w:val="21"/>
        </w:rPr>
        <w:fldChar w:fldCharType="separate"/>
      </w:r>
      <w:r w:rsidRPr="00776A1B">
        <w:rPr>
          <w:rFonts w:ascii="黑体" w:eastAsia="黑体" w:hAnsi="黑体"/>
          <w:noProof/>
          <w:sz w:val="21"/>
          <w:szCs w:val="21"/>
        </w:rPr>
        <w:t>5</w:t>
      </w:r>
      <w:r w:rsidRPr="00776A1B">
        <w:rPr>
          <w:rFonts w:ascii="黑体" w:eastAsia="黑体" w:hAnsi="黑体"/>
          <w:sz w:val="21"/>
          <w:szCs w:val="21"/>
        </w:rPr>
        <w:fldChar w:fldCharType="end"/>
      </w:r>
      <w:r w:rsidRPr="00776A1B">
        <w:rPr>
          <w:rFonts w:ascii="黑体" w:eastAsia="黑体" w:hAnsi="黑体"/>
          <w:sz w:val="21"/>
          <w:szCs w:val="21"/>
        </w:rPr>
        <w:t>.</w:t>
      </w:r>
      <w:r w:rsidR="00AD022E">
        <w:rPr>
          <w:rFonts w:ascii="黑体" w:eastAsia="黑体" w:hAnsi="黑体"/>
          <w:sz w:val="21"/>
          <w:szCs w:val="21"/>
        </w:rPr>
        <w:t>4.</w:t>
      </w:r>
      <w:r w:rsidR="00523D28">
        <w:rPr>
          <w:rFonts w:ascii="黑体" w:eastAsia="黑体" w:hAnsi="黑体"/>
          <w:sz w:val="21"/>
          <w:szCs w:val="21"/>
        </w:rPr>
        <w:fldChar w:fldCharType="begin"/>
      </w:r>
      <w:r w:rsidR="00523D28">
        <w:rPr>
          <w:rFonts w:ascii="黑体" w:eastAsia="黑体" w:hAnsi="黑体"/>
          <w:sz w:val="21"/>
          <w:szCs w:val="21"/>
        </w:rPr>
        <w:instrText xml:space="preserve"> STYLEREF 1 \s </w:instrText>
      </w:r>
      <w:r w:rsidR="00523D28">
        <w:rPr>
          <w:rFonts w:ascii="黑体" w:eastAsia="黑体" w:hAnsi="黑体"/>
          <w:sz w:val="21"/>
          <w:szCs w:val="21"/>
        </w:rPr>
        <w:fldChar w:fldCharType="separate"/>
      </w:r>
      <w:r w:rsidR="00523D28">
        <w:rPr>
          <w:rFonts w:ascii="黑体" w:eastAsia="黑体" w:hAnsi="黑体"/>
          <w:noProof/>
          <w:sz w:val="21"/>
          <w:szCs w:val="21"/>
        </w:rPr>
        <w:t>5</w:t>
      </w:r>
      <w:r w:rsidR="00523D28">
        <w:rPr>
          <w:rFonts w:ascii="黑体" w:eastAsia="黑体" w:hAnsi="黑体"/>
          <w:sz w:val="21"/>
          <w:szCs w:val="21"/>
        </w:rPr>
        <w:fldChar w:fldCharType="end"/>
      </w:r>
      <w:r w:rsidR="00523D28">
        <w:rPr>
          <w:rFonts w:ascii="黑体" w:eastAsia="黑体" w:hAnsi="黑体"/>
          <w:sz w:val="21"/>
          <w:szCs w:val="21"/>
        </w:rPr>
        <w:noBreakHyphen/>
      </w:r>
      <w:r w:rsidR="00523D28">
        <w:rPr>
          <w:rFonts w:ascii="黑体" w:eastAsia="黑体" w:hAnsi="黑体"/>
          <w:sz w:val="21"/>
          <w:szCs w:val="21"/>
        </w:rPr>
        <w:fldChar w:fldCharType="begin"/>
      </w:r>
      <w:r w:rsidR="00523D28">
        <w:rPr>
          <w:rFonts w:ascii="黑体" w:eastAsia="黑体" w:hAnsi="黑体"/>
          <w:sz w:val="21"/>
          <w:szCs w:val="21"/>
        </w:rPr>
        <w:instrText xml:space="preserve"> SEQ 图 \* ARABIC \s 1 </w:instrText>
      </w:r>
      <w:r w:rsidR="00523D28">
        <w:rPr>
          <w:rFonts w:ascii="黑体" w:eastAsia="黑体" w:hAnsi="黑体"/>
          <w:sz w:val="21"/>
          <w:szCs w:val="21"/>
        </w:rPr>
        <w:fldChar w:fldCharType="separate"/>
      </w:r>
      <w:r w:rsidR="00523D28">
        <w:rPr>
          <w:rFonts w:ascii="黑体" w:eastAsia="黑体" w:hAnsi="黑体"/>
          <w:noProof/>
          <w:sz w:val="21"/>
          <w:szCs w:val="21"/>
        </w:rPr>
        <w:t>2</w:t>
      </w:r>
      <w:r w:rsidR="00523D28">
        <w:rPr>
          <w:rFonts w:ascii="黑体" w:eastAsia="黑体" w:hAnsi="黑体"/>
          <w:sz w:val="21"/>
          <w:szCs w:val="21"/>
        </w:rPr>
        <w:fldChar w:fldCharType="end"/>
      </w:r>
      <w:r w:rsidR="00377A0C">
        <w:rPr>
          <w:rFonts w:ascii="黑体" w:eastAsia="黑体" w:hAnsi="黑体" w:hint="eastAsia"/>
          <w:sz w:val="21"/>
          <w:szCs w:val="21"/>
        </w:rPr>
        <w:t xml:space="preserve">.1 </w:t>
      </w:r>
      <w:r>
        <w:rPr>
          <w:rFonts w:ascii="黑体" w:eastAsia="黑体" w:hAnsi="黑体" w:hint="eastAsia"/>
          <w:sz w:val="21"/>
          <w:szCs w:val="21"/>
        </w:rPr>
        <w:t>错误的jal和jr指令控点信号</w:t>
      </w:r>
    </w:p>
    <w:p w14:paraId="2AC561D1" w14:textId="5975BB79" w:rsidR="000349F6" w:rsidRDefault="000349F6" w:rsidP="000349F6">
      <w:pPr>
        <w:pStyle w:val="a3"/>
        <w:ind w:firstLine="482"/>
      </w:pPr>
      <w:r w:rsidRPr="007E12D0">
        <w:rPr>
          <w:rFonts w:hint="eastAsia"/>
          <w:b/>
        </w:rPr>
        <w:t>解决方案</w:t>
      </w:r>
      <w:r>
        <w:rPr>
          <w:rFonts w:hint="eastAsia"/>
          <w:b/>
        </w:rPr>
        <w:t>：</w:t>
      </w:r>
      <w:r w:rsidRPr="00E85627">
        <w:rPr>
          <w:rFonts w:hint="eastAsia"/>
        </w:rPr>
        <w:t>修改相应</w:t>
      </w:r>
      <w:r w:rsidR="00776A1B">
        <w:rPr>
          <w:rFonts w:hint="eastAsia"/>
        </w:rPr>
        <w:t>控点值</w:t>
      </w:r>
      <w:r w:rsidRPr="00E85627">
        <w:rPr>
          <w:rFonts w:hint="eastAsia"/>
        </w:rPr>
        <w:t>后</w:t>
      </w:r>
      <w:r>
        <w:rPr>
          <w:rFonts w:hint="eastAsia"/>
        </w:rPr>
        <w:t>成功解决。</w:t>
      </w:r>
    </w:p>
    <w:p w14:paraId="14A5E913" w14:textId="3E6C4A4F" w:rsidR="00776A1B" w:rsidRDefault="00776A1B" w:rsidP="00776A1B">
      <w:pPr>
        <w:pStyle w:val="a3"/>
        <w:ind w:firstLine="480"/>
        <w:jc w:val="center"/>
      </w:pPr>
      <w:r>
        <w:rPr>
          <w:rFonts w:hint="eastAsia"/>
          <w:noProof/>
        </w:rPr>
        <w:drawing>
          <wp:inline distT="0" distB="0" distL="0" distR="0" wp14:anchorId="7A867697" wp14:editId="7897D6C0">
            <wp:extent cx="5615940" cy="397510"/>
            <wp:effectExtent l="0" t="0" r="381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Q截图20160225122807.jpg"/>
                    <pic:cNvPicPr/>
                  </pic:nvPicPr>
                  <pic:blipFill>
                    <a:blip r:embed="rId40">
                      <a:extLst>
                        <a:ext uri="{28A0092B-C50C-407E-A947-70E740481C1C}">
                          <a14:useLocalDpi xmlns:a14="http://schemas.microsoft.com/office/drawing/2010/main" val="0"/>
                        </a:ext>
                      </a:extLst>
                    </a:blip>
                    <a:stretch>
                      <a:fillRect/>
                    </a:stretch>
                  </pic:blipFill>
                  <pic:spPr>
                    <a:xfrm>
                      <a:off x="0" y="0"/>
                      <a:ext cx="5615940" cy="397510"/>
                    </a:xfrm>
                    <a:prstGeom prst="rect">
                      <a:avLst/>
                    </a:prstGeom>
                  </pic:spPr>
                </pic:pic>
              </a:graphicData>
            </a:graphic>
          </wp:inline>
        </w:drawing>
      </w:r>
    </w:p>
    <w:p w14:paraId="5B6B8D24" w14:textId="4003E8EC" w:rsidR="00776A1B" w:rsidRPr="00776A1B" w:rsidRDefault="00776A1B" w:rsidP="00776A1B">
      <w:pPr>
        <w:pStyle w:val="a3"/>
        <w:jc w:val="center"/>
        <w:rPr>
          <w:rFonts w:ascii="黑体" w:eastAsia="黑体" w:hAnsi="黑体"/>
          <w:sz w:val="21"/>
          <w:szCs w:val="21"/>
        </w:rPr>
      </w:pPr>
      <w:r w:rsidRPr="00776A1B">
        <w:rPr>
          <w:rFonts w:ascii="黑体" w:eastAsia="黑体" w:hAnsi="黑体" w:hint="eastAsia"/>
          <w:sz w:val="21"/>
          <w:szCs w:val="21"/>
        </w:rPr>
        <w:t xml:space="preserve">图 </w:t>
      </w:r>
      <w:r w:rsidRPr="00776A1B">
        <w:rPr>
          <w:rFonts w:ascii="黑体" w:eastAsia="黑体" w:hAnsi="黑体"/>
          <w:sz w:val="21"/>
          <w:szCs w:val="21"/>
        </w:rPr>
        <w:fldChar w:fldCharType="begin"/>
      </w:r>
      <w:r w:rsidRPr="00776A1B">
        <w:rPr>
          <w:rFonts w:ascii="黑体" w:eastAsia="黑体" w:hAnsi="黑体"/>
          <w:sz w:val="21"/>
          <w:szCs w:val="21"/>
        </w:rPr>
        <w:instrText xml:space="preserve"> </w:instrText>
      </w:r>
      <w:r w:rsidRPr="00776A1B">
        <w:rPr>
          <w:rFonts w:ascii="黑体" w:eastAsia="黑体" w:hAnsi="黑体" w:hint="eastAsia"/>
          <w:sz w:val="21"/>
          <w:szCs w:val="21"/>
        </w:rPr>
        <w:instrText>STYLEREF 1 \s</w:instrText>
      </w:r>
      <w:r w:rsidRPr="00776A1B">
        <w:rPr>
          <w:rFonts w:ascii="黑体" w:eastAsia="黑体" w:hAnsi="黑体"/>
          <w:sz w:val="21"/>
          <w:szCs w:val="21"/>
        </w:rPr>
        <w:instrText xml:space="preserve"> </w:instrText>
      </w:r>
      <w:r w:rsidRPr="00776A1B">
        <w:rPr>
          <w:rFonts w:ascii="黑体" w:eastAsia="黑体" w:hAnsi="黑体"/>
          <w:sz w:val="21"/>
          <w:szCs w:val="21"/>
        </w:rPr>
        <w:fldChar w:fldCharType="separate"/>
      </w:r>
      <w:r w:rsidRPr="00776A1B">
        <w:rPr>
          <w:rFonts w:ascii="黑体" w:eastAsia="黑体" w:hAnsi="黑体"/>
          <w:noProof/>
          <w:sz w:val="21"/>
          <w:szCs w:val="21"/>
        </w:rPr>
        <w:t>5</w:t>
      </w:r>
      <w:r w:rsidRPr="00776A1B">
        <w:rPr>
          <w:rFonts w:ascii="黑体" w:eastAsia="黑体" w:hAnsi="黑体"/>
          <w:sz w:val="21"/>
          <w:szCs w:val="21"/>
        </w:rPr>
        <w:fldChar w:fldCharType="end"/>
      </w:r>
      <w:r w:rsidRPr="00776A1B">
        <w:rPr>
          <w:rFonts w:ascii="黑体" w:eastAsia="黑体" w:hAnsi="黑体"/>
          <w:sz w:val="21"/>
          <w:szCs w:val="21"/>
        </w:rPr>
        <w:t>.</w:t>
      </w:r>
      <w:r w:rsidR="00AD022E">
        <w:rPr>
          <w:rFonts w:ascii="黑体" w:eastAsia="黑体" w:hAnsi="黑体"/>
          <w:sz w:val="21"/>
          <w:szCs w:val="21"/>
        </w:rPr>
        <w:t>4.</w:t>
      </w:r>
      <w:r w:rsidR="00523D28">
        <w:rPr>
          <w:rFonts w:ascii="黑体" w:eastAsia="黑体" w:hAnsi="黑体"/>
          <w:sz w:val="21"/>
          <w:szCs w:val="21"/>
        </w:rPr>
        <w:fldChar w:fldCharType="begin"/>
      </w:r>
      <w:r w:rsidR="00523D28">
        <w:rPr>
          <w:rFonts w:ascii="黑体" w:eastAsia="黑体" w:hAnsi="黑体"/>
          <w:sz w:val="21"/>
          <w:szCs w:val="21"/>
        </w:rPr>
        <w:instrText xml:space="preserve"> STYLEREF 1 \s </w:instrText>
      </w:r>
      <w:r w:rsidR="00523D28">
        <w:rPr>
          <w:rFonts w:ascii="黑体" w:eastAsia="黑体" w:hAnsi="黑体"/>
          <w:sz w:val="21"/>
          <w:szCs w:val="21"/>
        </w:rPr>
        <w:fldChar w:fldCharType="separate"/>
      </w:r>
      <w:r w:rsidR="00523D28">
        <w:rPr>
          <w:rFonts w:ascii="黑体" w:eastAsia="黑体" w:hAnsi="黑体"/>
          <w:noProof/>
          <w:sz w:val="21"/>
          <w:szCs w:val="21"/>
        </w:rPr>
        <w:t>5</w:t>
      </w:r>
      <w:r w:rsidR="00523D28">
        <w:rPr>
          <w:rFonts w:ascii="黑体" w:eastAsia="黑体" w:hAnsi="黑体"/>
          <w:sz w:val="21"/>
          <w:szCs w:val="21"/>
        </w:rPr>
        <w:fldChar w:fldCharType="end"/>
      </w:r>
      <w:r w:rsidR="00523D28">
        <w:rPr>
          <w:rFonts w:ascii="黑体" w:eastAsia="黑体" w:hAnsi="黑体"/>
          <w:sz w:val="21"/>
          <w:szCs w:val="21"/>
        </w:rPr>
        <w:noBreakHyphen/>
      </w:r>
      <w:r w:rsidR="00523D28">
        <w:rPr>
          <w:rFonts w:ascii="黑体" w:eastAsia="黑体" w:hAnsi="黑体"/>
          <w:sz w:val="21"/>
          <w:szCs w:val="21"/>
        </w:rPr>
        <w:fldChar w:fldCharType="begin"/>
      </w:r>
      <w:r w:rsidR="00523D28">
        <w:rPr>
          <w:rFonts w:ascii="黑体" w:eastAsia="黑体" w:hAnsi="黑体"/>
          <w:sz w:val="21"/>
          <w:szCs w:val="21"/>
        </w:rPr>
        <w:instrText xml:space="preserve"> SEQ 图 \* ARABIC \s 1 </w:instrText>
      </w:r>
      <w:r w:rsidR="00523D28">
        <w:rPr>
          <w:rFonts w:ascii="黑体" w:eastAsia="黑体" w:hAnsi="黑体"/>
          <w:sz w:val="21"/>
          <w:szCs w:val="21"/>
        </w:rPr>
        <w:fldChar w:fldCharType="separate"/>
      </w:r>
      <w:r w:rsidR="00523D28">
        <w:rPr>
          <w:rFonts w:ascii="黑体" w:eastAsia="黑体" w:hAnsi="黑体"/>
          <w:noProof/>
          <w:sz w:val="21"/>
          <w:szCs w:val="21"/>
        </w:rPr>
        <w:t>3</w:t>
      </w:r>
      <w:r w:rsidR="00523D28">
        <w:rPr>
          <w:rFonts w:ascii="黑体" w:eastAsia="黑体" w:hAnsi="黑体"/>
          <w:sz w:val="21"/>
          <w:szCs w:val="21"/>
        </w:rPr>
        <w:fldChar w:fldCharType="end"/>
      </w:r>
      <w:r w:rsidR="00377A0C">
        <w:rPr>
          <w:rFonts w:ascii="黑体" w:eastAsia="黑体" w:hAnsi="黑体" w:hint="eastAsia"/>
          <w:sz w:val="21"/>
          <w:szCs w:val="21"/>
        </w:rPr>
        <w:t>.2</w:t>
      </w:r>
      <w:r w:rsidRPr="00776A1B">
        <w:rPr>
          <w:rFonts w:ascii="黑体" w:eastAsia="黑体" w:hAnsi="黑体" w:hint="eastAsia"/>
          <w:sz w:val="21"/>
          <w:szCs w:val="21"/>
        </w:rPr>
        <w:t xml:space="preserve"> </w:t>
      </w:r>
      <w:r>
        <w:rPr>
          <w:rFonts w:ascii="黑体" w:eastAsia="黑体" w:hAnsi="黑体" w:hint="eastAsia"/>
          <w:sz w:val="21"/>
          <w:szCs w:val="21"/>
        </w:rPr>
        <w:t>修改后的jal和jr指令控点信号</w:t>
      </w:r>
    </w:p>
    <w:p w14:paraId="71465DAC" w14:textId="0D219FE2" w:rsidR="000349F6" w:rsidRDefault="000349F6" w:rsidP="000349F6">
      <w:pPr>
        <w:pStyle w:val="30"/>
        <w:tabs>
          <w:tab w:val="left" w:pos="1080"/>
        </w:tabs>
        <w:spacing w:beforeLines="0" w:before="229" w:afterLines="0" w:after="229"/>
      </w:pPr>
      <w:r>
        <w:rPr>
          <w:rFonts w:hint="eastAsia"/>
        </w:rPr>
        <w:t>故障</w:t>
      </w:r>
      <w:r>
        <w:rPr>
          <w:rFonts w:hint="eastAsia"/>
        </w:rPr>
        <w:t>3</w:t>
      </w:r>
    </w:p>
    <w:p w14:paraId="3709A416" w14:textId="77777777" w:rsidR="009D3F5C" w:rsidRDefault="009D3F5C" w:rsidP="009D3F5C">
      <w:pPr>
        <w:pStyle w:val="a3"/>
        <w:ind w:firstLine="480"/>
      </w:pPr>
      <w:r>
        <w:rPr>
          <w:rFonts w:hint="eastAsia"/>
        </w:rPr>
        <w:t>单周期：</w:t>
      </w:r>
      <w:r>
        <w:rPr>
          <w:rFonts w:hint="eastAsia"/>
        </w:rPr>
        <w:t xml:space="preserve"> </w:t>
      </w:r>
      <w:r>
        <w:rPr>
          <w:rFonts w:hint="eastAsia"/>
        </w:rPr>
        <w:t>测试程序</w:t>
      </w:r>
      <w:r>
        <w:rPr>
          <w:rFonts w:hint="eastAsia"/>
        </w:rPr>
        <w:t>benchmark</w:t>
      </w:r>
      <w:r>
        <w:rPr>
          <w:rFonts w:hint="eastAsia"/>
        </w:rPr>
        <w:t>不能正确执行。</w:t>
      </w:r>
    </w:p>
    <w:p w14:paraId="07E8B5DD" w14:textId="77777777" w:rsidR="009D3F5C" w:rsidRDefault="009D3F5C" w:rsidP="009D3F5C">
      <w:pPr>
        <w:pStyle w:val="a3"/>
        <w:ind w:firstLine="482"/>
      </w:pPr>
      <w:r w:rsidRPr="007E12D0">
        <w:rPr>
          <w:rFonts w:hint="eastAsia"/>
          <w:b/>
        </w:rPr>
        <w:t>故障</w:t>
      </w:r>
      <w:r>
        <w:rPr>
          <w:rFonts w:hint="eastAsia"/>
          <w:b/>
        </w:rPr>
        <w:t>现象</w:t>
      </w:r>
      <w:r w:rsidRPr="007E12D0">
        <w:rPr>
          <w:rFonts w:hint="eastAsia"/>
          <w:b/>
        </w:rPr>
        <w:t>：</w:t>
      </w:r>
      <w:r>
        <w:rPr>
          <w:rFonts w:hint="eastAsia"/>
        </w:rPr>
        <w:t>运行结束时的指令计数器的值比正确值少</w:t>
      </w:r>
      <w:r>
        <w:rPr>
          <w:rFonts w:hint="eastAsia"/>
        </w:rPr>
        <w:t>1</w:t>
      </w:r>
      <w:r>
        <w:rPr>
          <w:rFonts w:hint="eastAsia"/>
        </w:rPr>
        <w:t>。</w:t>
      </w:r>
    </w:p>
    <w:p w14:paraId="059598E9" w14:textId="573734E1" w:rsidR="009D3F5C" w:rsidRDefault="009D3F5C" w:rsidP="009D3F5C">
      <w:pPr>
        <w:pStyle w:val="a3"/>
        <w:ind w:firstLine="482"/>
      </w:pPr>
      <w:r>
        <w:rPr>
          <w:rFonts w:hint="eastAsia"/>
          <w:b/>
        </w:rPr>
        <w:t>原因分析</w:t>
      </w:r>
      <w:r w:rsidRPr="007E12D0">
        <w:rPr>
          <w:rFonts w:hint="eastAsia"/>
          <w:b/>
        </w:rPr>
        <w:t>：</w:t>
      </w:r>
      <w:r>
        <w:rPr>
          <w:rFonts w:hint="eastAsia"/>
        </w:rPr>
        <w:t>没有将最后的</w:t>
      </w:r>
      <w:r>
        <w:rPr>
          <w:rFonts w:hint="eastAsia"/>
        </w:rPr>
        <w:t>halt</w:t>
      </w:r>
      <w:r>
        <w:rPr>
          <w:rFonts w:hint="eastAsia"/>
        </w:rPr>
        <w:t>指令计入</w:t>
      </w:r>
      <w:r w:rsidR="009346C0">
        <w:rPr>
          <w:rFonts w:hint="eastAsia"/>
        </w:rPr>
        <w:t>（如</w:t>
      </w:r>
      <w:r w:rsidR="009346C0">
        <w:fldChar w:fldCharType="begin"/>
      </w:r>
      <w:r w:rsidR="009346C0">
        <w:instrText xml:space="preserve"> </w:instrText>
      </w:r>
      <w:r w:rsidR="009346C0">
        <w:rPr>
          <w:rFonts w:hint="eastAsia"/>
        </w:rPr>
        <w:instrText>REF _Ref415774883 \h</w:instrText>
      </w:r>
      <w:r w:rsidR="009346C0">
        <w:instrText xml:space="preserve"> </w:instrText>
      </w:r>
      <w:r w:rsidR="009346C0">
        <w:fldChar w:fldCharType="separate"/>
      </w:r>
      <w:r w:rsidR="009346C0">
        <w:rPr>
          <w:rFonts w:hint="eastAsia"/>
        </w:rPr>
        <w:t>图</w:t>
      </w:r>
      <w:r w:rsidR="009346C0">
        <w:rPr>
          <w:rFonts w:hint="eastAsia"/>
        </w:rPr>
        <w:t xml:space="preserve"> </w:t>
      </w:r>
      <w:r w:rsidR="009346C0">
        <w:rPr>
          <w:noProof/>
        </w:rPr>
        <w:t>5</w:t>
      </w:r>
      <w:r w:rsidR="009346C0">
        <w:t>.4.3.1</w:t>
      </w:r>
      <w:r w:rsidR="009346C0">
        <w:fldChar w:fldCharType="end"/>
      </w:r>
      <w:r w:rsidR="009346C0">
        <w:rPr>
          <w:rFonts w:hint="eastAsia"/>
        </w:rPr>
        <w:t>）</w:t>
      </w:r>
      <w:r>
        <w:rPr>
          <w:rFonts w:hint="eastAsia"/>
        </w:rPr>
        <w:t>。最初将</w:t>
      </w:r>
      <w:r>
        <w:rPr>
          <w:rFonts w:hint="eastAsia"/>
        </w:rPr>
        <w:t>clk</w:t>
      </w:r>
      <w:r>
        <w:rPr>
          <w:rFonts w:hint="eastAsia"/>
        </w:rPr>
        <w:t>的上升沿个数作为执行的指令数，但执行</w:t>
      </w:r>
      <w:r>
        <w:rPr>
          <w:rFonts w:hint="eastAsia"/>
        </w:rPr>
        <w:t>halt</w:t>
      </w:r>
      <w:r>
        <w:rPr>
          <w:rFonts w:hint="eastAsia"/>
        </w:rPr>
        <w:t>指令时</w:t>
      </w:r>
      <w:r>
        <w:rPr>
          <w:rFonts w:hint="eastAsia"/>
        </w:rPr>
        <w:t>clk</w:t>
      </w:r>
      <w:r>
        <w:rPr>
          <w:rFonts w:hint="eastAsia"/>
        </w:rPr>
        <w:t>不可能出现上升沿，故使得计数结果少</w:t>
      </w:r>
      <w:r>
        <w:rPr>
          <w:rFonts w:hint="eastAsia"/>
        </w:rPr>
        <w:t>1</w:t>
      </w:r>
      <w:r>
        <w:rPr>
          <w:rFonts w:hint="eastAsia"/>
        </w:rPr>
        <w:t>。</w:t>
      </w:r>
    </w:p>
    <w:p w14:paraId="5717C9E8" w14:textId="77777777" w:rsidR="009D3F5C" w:rsidRDefault="009D3F5C" w:rsidP="009D3F5C">
      <w:pPr>
        <w:pStyle w:val="a3"/>
        <w:keepNext/>
        <w:ind w:firstLine="480"/>
        <w:jc w:val="center"/>
      </w:pPr>
      <w:r>
        <w:rPr>
          <w:noProof/>
        </w:rPr>
        <w:drawing>
          <wp:inline distT="0" distB="0" distL="0" distR="0" wp14:anchorId="4EA439E6" wp14:editId="0D4E11DC">
            <wp:extent cx="3133725" cy="16002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Q截图20160225123734.jpg"/>
                    <pic:cNvPicPr/>
                  </pic:nvPicPr>
                  <pic:blipFill>
                    <a:blip r:embed="rId41">
                      <a:extLst>
                        <a:ext uri="{28A0092B-C50C-407E-A947-70E740481C1C}">
                          <a14:useLocalDpi xmlns:a14="http://schemas.microsoft.com/office/drawing/2010/main" val="0"/>
                        </a:ext>
                      </a:extLst>
                    </a:blip>
                    <a:stretch>
                      <a:fillRect/>
                    </a:stretch>
                  </pic:blipFill>
                  <pic:spPr>
                    <a:xfrm>
                      <a:off x="0" y="0"/>
                      <a:ext cx="3133725" cy="1600200"/>
                    </a:xfrm>
                    <a:prstGeom prst="rect">
                      <a:avLst/>
                    </a:prstGeom>
                  </pic:spPr>
                </pic:pic>
              </a:graphicData>
            </a:graphic>
          </wp:inline>
        </w:drawing>
      </w:r>
    </w:p>
    <w:p w14:paraId="46A9AA03" w14:textId="5B693222" w:rsidR="009D3F5C" w:rsidRDefault="009D3F5C" w:rsidP="009D3F5C">
      <w:pPr>
        <w:pStyle w:val="aff1"/>
        <w:spacing w:before="91" w:after="91"/>
      </w:pPr>
      <w:bookmarkStart w:id="458" w:name="_Ref415774883"/>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bookmarkEnd w:id="458"/>
      <w:r w:rsidR="00AD022E">
        <w:t>4.</w:t>
      </w:r>
      <w:r w:rsidR="007B6548">
        <w:t>3</w:t>
      </w:r>
      <w:r>
        <w:t>.1</w:t>
      </w:r>
      <w:r>
        <w:rPr>
          <w:rFonts w:hint="eastAsia"/>
        </w:rPr>
        <w:t xml:space="preserve"> </w:t>
      </w:r>
      <w:r w:rsidR="004C7C81">
        <w:rPr>
          <w:rFonts w:hint="eastAsia"/>
        </w:rPr>
        <w:t>修改前的指令计数器</w:t>
      </w:r>
    </w:p>
    <w:p w14:paraId="75EC2208" w14:textId="7763B573" w:rsidR="009D3F5C" w:rsidRDefault="009D3F5C" w:rsidP="009D3F5C">
      <w:pPr>
        <w:pStyle w:val="a3"/>
        <w:ind w:firstLine="482"/>
      </w:pPr>
      <w:r w:rsidRPr="007E12D0">
        <w:rPr>
          <w:rFonts w:hint="eastAsia"/>
          <w:b/>
        </w:rPr>
        <w:lastRenderedPageBreak/>
        <w:t>解决方案</w:t>
      </w:r>
      <w:r>
        <w:rPr>
          <w:rFonts w:hint="eastAsia"/>
          <w:b/>
        </w:rPr>
        <w:t>：</w:t>
      </w:r>
      <w:r>
        <w:rPr>
          <w:rFonts w:hint="eastAsia"/>
        </w:rPr>
        <w:t>修改显示结果部分（如</w:t>
      </w:r>
      <w:r>
        <w:fldChar w:fldCharType="begin"/>
      </w:r>
      <w:r>
        <w:instrText xml:space="preserve"> </w:instrText>
      </w:r>
      <w:r>
        <w:rPr>
          <w:rFonts w:hint="eastAsia"/>
        </w:rPr>
        <w:instrText>REF _Ref415774902 \h</w:instrText>
      </w:r>
      <w:r>
        <w:instrText xml:space="preserve"> </w:instrText>
      </w:r>
      <w:r>
        <w:fldChar w:fldCharType="separate"/>
      </w:r>
      <w:r>
        <w:rPr>
          <w:rFonts w:hint="eastAsia"/>
        </w:rPr>
        <w:t>图</w:t>
      </w:r>
      <w:r>
        <w:rPr>
          <w:rFonts w:hint="eastAsia"/>
        </w:rPr>
        <w:t xml:space="preserve"> </w:t>
      </w:r>
      <w:r>
        <w:rPr>
          <w:noProof/>
        </w:rPr>
        <w:t>5</w:t>
      </w:r>
      <w:r>
        <w:t>.</w:t>
      </w:r>
      <w:r w:rsidR="009346C0">
        <w:t>4.3.2</w:t>
      </w:r>
      <w:r>
        <w:fldChar w:fldCharType="end"/>
      </w:r>
      <w:r>
        <w:rPr>
          <w:rFonts w:hint="eastAsia"/>
        </w:rPr>
        <w:t>），执行</w:t>
      </w:r>
      <w:r>
        <w:rPr>
          <w:rFonts w:hint="eastAsia"/>
        </w:rPr>
        <w:t>halt</w:t>
      </w:r>
      <w:r>
        <w:rPr>
          <w:rFonts w:hint="eastAsia"/>
        </w:rPr>
        <w:t>指令时</w:t>
      </w:r>
      <w:r>
        <w:rPr>
          <w:rFonts w:hint="eastAsia"/>
        </w:rPr>
        <w:t>Halt</w:t>
      </w:r>
      <w:r>
        <w:rPr>
          <w:rFonts w:hint="eastAsia"/>
        </w:rPr>
        <w:t>为</w:t>
      </w:r>
      <w:r>
        <w:rPr>
          <w:rFonts w:hint="eastAsia"/>
        </w:rPr>
        <w:t>1</w:t>
      </w:r>
      <w:r>
        <w:rPr>
          <w:rFonts w:hint="eastAsia"/>
        </w:rPr>
        <w:t>，用</w:t>
      </w:r>
      <w:r>
        <w:rPr>
          <w:rFonts w:hint="eastAsia"/>
        </w:rPr>
        <w:t>Halt</w:t>
      </w:r>
      <w:r>
        <w:rPr>
          <w:rFonts w:hint="eastAsia"/>
        </w:rPr>
        <w:t>作为一个选择器的选择信号，选择计数器加一后的数值作为显示即可获得正确的计数。</w:t>
      </w:r>
    </w:p>
    <w:p w14:paraId="7EE29127" w14:textId="77777777" w:rsidR="009D3F5C" w:rsidRDefault="009D3F5C" w:rsidP="009D3F5C">
      <w:pPr>
        <w:pStyle w:val="a3"/>
        <w:keepNext/>
        <w:ind w:firstLine="480"/>
        <w:jc w:val="center"/>
      </w:pPr>
      <w:r>
        <w:rPr>
          <w:noProof/>
        </w:rPr>
        <w:drawing>
          <wp:inline distT="0" distB="0" distL="0" distR="0" wp14:anchorId="070FEE95" wp14:editId="09406C73">
            <wp:extent cx="4905375" cy="17049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截图20160225123954.jpg"/>
                    <pic:cNvPicPr/>
                  </pic:nvPicPr>
                  <pic:blipFill>
                    <a:blip r:embed="rId42">
                      <a:extLst>
                        <a:ext uri="{28A0092B-C50C-407E-A947-70E740481C1C}">
                          <a14:useLocalDpi xmlns:a14="http://schemas.microsoft.com/office/drawing/2010/main" val="0"/>
                        </a:ext>
                      </a:extLst>
                    </a:blip>
                    <a:stretch>
                      <a:fillRect/>
                    </a:stretch>
                  </pic:blipFill>
                  <pic:spPr>
                    <a:xfrm>
                      <a:off x="0" y="0"/>
                      <a:ext cx="4905375" cy="1704975"/>
                    </a:xfrm>
                    <a:prstGeom prst="rect">
                      <a:avLst/>
                    </a:prstGeom>
                  </pic:spPr>
                </pic:pic>
              </a:graphicData>
            </a:graphic>
          </wp:inline>
        </w:drawing>
      </w:r>
    </w:p>
    <w:p w14:paraId="57606F15" w14:textId="01D07EF0" w:rsidR="000349F6" w:rsidRDefault="009D3F5C" w:rsidP="009D3F5C">
      <w:pPr>
        <w:pStyle w:val="aff1"/>
        <w:spacing w:before="91" w:after="91"/>
      </w:pPr>
      <w:bookmarkStart w:id="459" w:name="_Ref415774902"/>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bookmarkEnd w:id="459"/>
      <w:r w:rsidR="00AD022E">
        <w:t>4.</w:t>
      </w:r>
      <w:r w:rsidR="007B6548">
        <w:t>3</w:t>
      </w:r>
      <w:r>
        <w:rPr>
          <w:rFonts w:hint="eastAsia"/>
        </w:rPr>
        <w:t xml:space="preserve">.2 </w:t>
      </w:r>
      <w:r w:rsidR="004C7C81">
        <w:rPr>
          <w:rFonts w:hint="eastAsia"/>
        </w:rPr>
        <w:t>修改后的指令计数器</w:t>
      </w:r>
    </w:p>
    <w:p w14:paraId="29925CA9" w14:textId="77777777" w:rsidR="000349F6" w:rsidRDefault="000349F6" w:rsidP="000349F6">
      <w:pPr>
        <w:pStyle w:val="30"/>
        <w:tabs>
          <w:tab w:val="left" w:pos="1080"/>
        </w:tabs>
        <w:spacing w:beforeLines="0" w:before="229" w:afterLines="0" w:after="229"/>
      </w:pPr>
      <w:r>
        <w:rPr>
          <w:rFonts w:hint="eastAsia"/>
        </w:rPr>
        <w:t>故障</w:t>
      </w:r>
      <w:r>
        <w:rPr>
          <w:rFonts w:hint="eastAsia"/>
        </w:rPr>
        <w:t>4</w:t>
      </w:r>
    </w:p>
    <w:p w14:paraId="2601085F" w14:textId="7BE5B045" w:rsidR="009D3F5C" w:rsidRDefault="009D3F5C" w:rsidP="009D3F5C">
      <w:pPr>
        <w:pStyle w:val="a3"/>
        <w:ind w:firstLine="480"/>
      </w:pPr>
      <w:r>
        <w:rPr>
          <w:rFonts w:hint="eastAsia"/>
        </w:rPr>
        <w:t>单周期：</w:t>
      </w:r>
      <w:r>
        <w:rPr>
          <w:rFonts w:hint="eastAsia"/>
        </w:rPr>
        <w:t xml:space="preserve"> R</w:t>
      </w:r>
      <w:r>
        <w:rPr>
          <w:rFonts w:hint="eastAsia"/>
        </w:rPr>
        <w:t>型指令统计</w:t>
      </w:r>
      <w:r w:rsidR="00303F9F">
        <w:rPr>
          <w:rFonts w:hint="eastAsia"/>
        </w:rPr>
        <w:t>计数器</w:t>
      </w:r>
      <w:r>
        <w:rPr>
          <w:rFonts w:hint="eastAsia"/>
        </w:rPr>
        <w:t>不能正常显示。</w:t>
      </w:r>
    </w:p>
    <w:p w14:paraId="10AAD8BD" w14:textId="4416B417" w:rsidR="009D3F5C" w:rsidRDefault="009D3F5C" w:rsidP="009D3F5C">
      <w:pPr>
        <w:pStyle w:val="a3"/>
        <w:ind w:firstLine="482"/>
      </w:pPr>
      <w:r w:rsidRPr="007E12D0">
        <w:rPr>
          <w:rFonts w:hint="eastAsia"/>
          <w:b/>
        </w:rPr>
        <w:t>故障</w:t>
      </w:r>
      <w:r>
        <w:rPr>
          <w:rFonts w:hint="eastAsia"/>
          <w:b/>
        </w:rPr>
        <w:t>现象</w:t>
      </w:r>
      <w:r w:rsidRPr="007E12D0">
        <w:rPr>
          <w:rFonts w:hint="eastAsia"/>
          <w:b/>
        </w:rPr>
        <w:t>：</w:t>
      </w:r>
      <w:r w:rsidR="00303F9F">
        <w:rPr>
          <w:rFonts w:hint="eastAsia"/>
        </w:rPr>
        <w:t>当程序结束的时候，</w:t>
      </w:r>
      <w:r w:rsidR="00303F9F">
        <w:rPr>
          <w:rFonts w:hint="eastAsia"/>
        </w:rPr>
        <w:t>R</w:t>
      </w:r>
      <w:r w:rsidR="00303F9F">
        <w:rPr>
          <w:rFonts w:hint="eastAsia"/>
        </w:rPr>
        <w:t>型指令统计计数器仍然继续计数，没有停止</w:t>
      </w:r>
      <w:r>
        <w:rPr>
          <w:rFonts w:hint="eastAsia"/>
        </w:rPr>
        <w:t>。</w:t>
      </w:r>
    </w:p>
    <w:p w14:paraId="0549954B" w14:textId="12A88192" w:rsidR="009D3F5C" w:rsidRDefault="009D3F5C" w:rsidP="009D3F5C">
      <w:pPr>
        <w:pStyle w:val="a3"/>
        <w:ind w:firstLine="482"/>
      </w:pPr>
      <w:r>
        <w:rPr>
          <w:rFonts w:hint="eastAsia"/>
          <w:b/>
        </w:rPr>
        <w:t>原因分析</w:t>
      </w:r>
      <w:r w:rsidRPr="007E12D0">
        <w:rPr>
          <w:rFonts w:hint="eastAsia"/>
          <w:b/>
        </w:rPr>
        <w:t>：</w:t>
      </w:r>
      <w:r>
        <w:rPr>
          <w:rFonts w:hint="eastAsia"/>
        </w:rPr>
        <w:t>在</w:t>
      </w:r>
      <w:r w:rsidR="00303F9F">
        <w:rPr>
          <w:rFonts w:hint="eastAsia"/>
        </w:rPr>
        <w:t>程序结束的时候，由于时钟端一直连接在计数器上，没有断开，导致计数器仍然在计数，由于运行的指令的最后一条是</w:t>
      </w:r>
      <w:r w:rsidR="00303F9F">
        <w:rPr>
          <w:rFonts w:hint="eastAsia"/>
        </w:rPr>
        <w:t>R</w:t>
      </w:r>
      <w:r w:rsidR="00303F9F">
        <w:rPr>
          <w:rFonts w:hint="eastAsia"/>
        </w:rPr>
        <w:t>型指令，所以只有</w:t>
      </w:r>
      <w:r w:rsidR="00303F9F">
        <w:rPr>
          <w:rFonts w:hint="eastAsia"/>
        </w:rPr>
        <w:t>R</w:t>
      </w:r>
      <w:r w:rsidR="00303F9F">
        <w:rPr>
          <w:rFonts w:hint="eastAsia"/>
        </w:rPr>
        <w:t>型指令统计计数器仍在计数</w:t>
      </w:r>
      <w:r>
        <w:rPr>
          <w:rFonts w:hint="eastAsia"/>
        </w:rPr>
        <w:t>。</w:t>
      </w:r>
    </w:p>
    <w:p w14:paraId="48F53CBA" w14:textId="2892605E" w:rsidR="000349F6" w:rsidRDefault="009D3F5C" w:rsidP="009D3F5C">
      <w:pPr>
        <w:pStyle w:val="a3"/>
        <w:ind w:firstLine="482"/>
      </w:pPr>
      <w:r w:rsidRPr="007E12D0">
        <w:rPr>
          <w:rFonts w:hint="eastAsia"/>
          <w:b/>
        </w:rPr>
        <w:t>解决方案</w:t>
      </w:r>
      <w:r>
        <w:rPr>
          <w:rFonts w:hint="eastAsia"/>
          <w:b/>
        </w:rPr>
        <w:t>：</w:t>
      </w:r>
      <w:r w:rsidR="00303F9F">
        <w:rPr>
          <w:rFonts w:hint="eastAsia"/>
        </w:rPr>
        <w:t>在计数器的计数端与上</w:t>
      </w:r>
      <w:r w:rsidR="00303F9F">
        <w:rPr>
          <w:rFonts w:hint="eastAsia"/>
        </w:rPr>
        <w:t>Halt</w:t>
      </w:r>
      <w:r w:rsidR="00303F9F">
        <w:rPr>
          <w:rFonts w:hint="eastAsia"/>
        </w:rPr>
        <w:t>的非信号，当程序终止时，</w:t>
      </w:r>
      <w:r w:rsidR="00303F9F">
        <w:rPr>
          <w:rFonts w:hint="eastAsia"/>
        </w:rPr>
        <w:t>Halt</w:t>
      </w:r>
      <w:r w:rsidR="00303F9F">
        <w:rPr>
          <w:rFonts w:hint="eastAsia"/>
        </w:rPr>
        <w:t>的非信号为</w:t>
      </w:r>
      <w:r w:rsidR="00303F9F">
        <w:rPr>
          <w:rFonts w:hint="eastAsia"/>
        </w:rPr>
        <w:t>0</w:t>
      </w:r>
      <w:r w:rsidR="00303F9F">
        <w:rPr>
          <w:rFonts w:hint="eastAsia"/>
        </w:rPr>
        <w:t>，使技术端为</w:t>
      </w:r>
      <w:r w:rsidR="00303F9F">
        <w:rPr>
          <w:rFonts w:hint="eastAsia"/>
        </w:rPr>
        <w:t>0</w:t>
      </w:r>
      <w:r w:rsidR="00303F9F">
        <w:rPr>
          <w:rFonts w:hint="eastAsia"/>
        </w:rPr>
        <w:t>，从而使计数器停止计数</w:t>
      </w:r>
      <w:r>
        <w:rPr>
          <w:rFonts w:hint="eastAsia"/>
        </w:rPr>
        <w:t>。</w:t>
      </w:r>
    </w:p>
    <w:p w14:paraId="37841FF6" w14:textId="77777777" w:rsidR="004C7C81" w:rsidRDefault="004C7C81" w:rsidP="004C7C81">
      <w:pPr>
        <w:pStyle w:val="a3"/>
        <w:keepNext/>
        <w:ind w:firstLine="480"/>
        <w:jc w:val="center"/>
      </w:pPr>
      <w:r>
        <w:rPr>
          <w:noProof/>
        </w:rPr>
        <w:drawing>
          <wp:inline distT="0" distB="0" distL="0" distR="0" wp14:anchorId="1C38FF9B" wp14:editId="51B2A191">
            <wp:extent cx="5615940" cy="20955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60225142757.jpg"/>
                    <pic:cNvPicPr/>
                  </pic:nvPicPr>
                  <pic:blipFill>
                    <a:blip r:embed="rId43">
                      <a:extLst>
                        <a:ext uri="{28A0092B-C50C-407E-A947-70E740481C1C}">
                          <a14:useLocalDpi xmlns:a14="http://schemas.microsoft.com/office/drawing/2010/main" val="0"/>
                        </a:ext>
                      </a:extLst>
                    </a:blip>
                    <a:stretch>
                      <a:fillRect/>
                    </a:stretch>
                  </pic:blipFill>
                  <pic:spPr>
                    <a:xfrm>
                      <a:off x="0" y="0"/>
                      <a:ext cx="5615940" cy="2095500"/>
                    </a:xfrm>
                    <a:prstGeom prst="rect">
                      <a:avLst/>
                    </a:prstGeom>
                  </pic:spPr>
                </pic:pic>
              </a:graphicData>
            </a:graphic>
          </wp:inline>
        </w:drawing>
      </w:r>
    </w:p>
    <w:p w14:paraId="1287B0BF" w14:textId="71FCF5DE" w:rsidR="004C7C81" w:rsidRPr="004C7C81" w:rsidRDefault="004C7C81" w:rsidP="004C7C81">
      <w:pPr>
        <w:pStyle w:val="aff1"/>
        <w:spacing w:before="91" w:after="91"/>
      </w:pPr>
      <w:bookmarkStart w:id="460" w:name="_Ref415774854"/>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bookmarkEnd w:id="460"/>
      <w:r w:rsidR="00AD022E">
        <w:t>4.</w:t>
      </w:r>
      <w:r>
        <w:t>4</w:t>
      </w:r>
      <w:r>
        <w:rPr>
          <w:rFonts w:hint="eastAsia"/>
        </w:rPr>
        <w:t xml:space="preserve"> 修改后的指令计数器</w:t>
      </w:r>
    </w:p>
    <w:p w14:paraId="03278FE7" w14:textId="77777777" w:rsidR="000349F6" w:rsidRDefault="000349F6" w:rsidP="000349F6">
      <w:pPr>
        <w:pStyle w:val="30"/>
        <w:tabs>
          <w:tab w:val="left" w:pos="1080"/>
        </w:tabs>
        <w:spacing w:beforeLines="0" w:before="229" w:afterLines="0" w:after="229"/>
      </w:pPr>
      <w:r>
        <w:rPr>
          <w:rFonts w:hint="eastAsia"/>
        </w:rPr>
        <w:t>故障</w:t>
      </w:r>
      <w:r>
        <w:rPr>
          <w:rFonts w:hint="eastAsia"/>
        </w:rPr>
        <w:t>5</w:t>
      </w:r>
    </w:p>
    <w:p w14:paraId="1FC84CB7" w14:textId="1C304EEA" w:rsidR="000349F6" w:rsidRDefault="000349F6" w:rsidP="000349F6">
      <w:pPr>
        <w:pStyle w:val="a3"/>
        <w:ind w:firstLine="480"/>
      </w:pPr>
      <w:r>
        <w:rPr>
          <w:rFonts w:hint="eastAsia"/>
        </w:rPr>
        <w:t>单周期：</w:t>
      </w:r>
      <w:r>
        <w:rPr>
          <w:rFonts w:hint="eastAsia"/>
        </w:rPr>
        <w:t xml:space="preserve"> </w:t>
      </w:r>
      <w:r w:rsidR="000B776B">
        <w:rPr>
          <w:rFonts w:hint="eastAsia"/>
        </w:rPr>
        <w:t>中断处理不够合理</w:t>
      </w:r>
      <w:r>
        <w:rPr>
          <w:rFonts w:hint="eastAsia"/>
        </w:rPr>
        <w:t>。</w:t>
      </w:r>
    </w:p>
    <w:p w14:paraId="6233BA02" w14:textId="397C584C" w:rsidR="000349F6" w:rsidRPr="008A280F" w:rsidRDefault="000349F6" w:rsidP="000349F6">
      <w:pPr>
        <w:pStyle w:val="a3"/>
        <w:ind w:firstLine="482"/>
      </w:pPr>
      <w:r w:rsidRPr="007E12D0">
        <w:rPr>
          <w:rFonts w:hint="eastAsia"/>
          <w:b/>
        </w:rPr>
        <w:lastRenderedPageBreak/>
        <w:t>故障</w:t>
      </w:r>
      <w:r>
        <w:rPr>
          <w:rFonts w:hint="eastAsia"/>
          <w:b/>
        </w:rPr>
        <w:t>现象</w:t>
      </w:r>
      <w:r w:rsidRPr="007E12D0">
        <w:rPr>
          <w:rFonts w:hint="eastAsia"/>
          <w:b/>
        </w:rPr>
        <w:t>：</w:t>
      </w:r>
      <w:r w:rsidR="000B776B">
        <w:rPr>
          <w:rFonts w:hint="eastAsia"/>
        </w:rPr>
        <w:t>主程序结束后时钟仍能够相应中断信号并开始中断</w:t>
      </w:r>
      <w:r>
        <w:rPr>
          <w:rFonts w:hint="eastAsia"/>
        </w:rPr>
        <w:t>。</w:t>
      </w:r>
    </w:p>
    <w:p w14:paraId="7573D20A" w14:textId="56B3AE2F" w:rsidR="000349F6" w:rsidRDefault="000349F6" w:rsidP="000349F6">
      <w:pPr>
        <w:pStyle w:val="a3"/>
        <w:ind w:firstLine="482"/>
      </w:pPr>
      <w:r>
        <w:rPr>
          <w:rFonts w:hint="eastAsia"/>
          <w:b/>
        </w:rPr>
        <w:t>原因分析</w:t>
      </w:r>
      <w:r w:rsidRPr="007E12D0">
        <w:rPr>
          <w:rFonts w:hint="eastAsia"/>
          <w:b/>
        </w:rPr>
        <w:t>：</w:t>
      </w:r>
      <w:r w:rsidR="000B776B">
        <w:rPr>
          <w:rFonts w:hint="eastAsia"/>
        </w:rPr>
        <w:t>在按下中断信号按钮时，会使</w:t>
      </w:r>
      <w:r w:rsidR="000B776B">
        <w:rPr>
          <w:rFonts w:hint="eastAsia"/>
        </w:rPr>
        <w:t>PC</w:t>
      </w:r>
      <w:r w:rsidR="000B776B">
        <w:rPr>
          <w:rFonts w:hint="eastAsia"/>
        </w:rPr>
        <w:t>值立刻发生改变（中断硬件实现的），从而即使主程序已经执行完，时钟已经停止，</w:t>
      </w:r>
      <w:r w:rsidR="000B776B">
        <w:rPr>
          <w:rFonts w:hint="eastAsia"/>
        </w:rPr>
        <w:t>PC</w:t>
      </w:r>
      <w:r w:rsidR="000B776B">
        <w:rPr>
          <w:rFonts w:hint="eastAsia"/>
        </w:rPr>
        <w:t>值的改变会导致</w:t>
      </w:r>
      <w:r w:rsidR="000B776B">
        <w:rPr>
          <w:rFonts w:hint="eastAsia"/>
        </w:rPr>
        <w:t>Halt</w:t>
      </w:r>
      <w:r w:rsidR="000B776B">
        <w:rPr>
          <w:rFonts w:hint="eastAsia"/>
        </w:rPr>
        <w:t>信号改变，导致程序继续执行</w:t>
      </w:r>
      <w:r>
        <w:rPr>
          <w:rFonts w:hint="eastAsia"/>
        </w:rPr>
        <w:t>。</w:t>
      </w:r>
    </w:p>
    <w:p w14:paraId="462E313E" w14:textId="59DDF3C6" w:rsidR="00395FF7" w:rsidRDefault="00395FF7" w:rsidP="00395FF7">
      <w:pPr>
        <w:pStyle w:val="a3"/>
        <w:ind w:firstLine="480"/>
        <w:jc w:val="center"/>
      </w:pPr>
      <w:r>
        <w:rPr>
          <w:rFonts w:hint="eastAsia"/>
          <w:noProof/>
        </w:rPr>
        <w:drawing>
          <wp:inline distT="0" distB="0" distL="0" distR="0" wp14:anchorId="34B9D506" wp14:editId="3EBC20F0">
            <wp:extent cx="2352675" cy="6477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截图20160319080602.jpg"/>
                    <pic:cNvPicPr/>
                  </pic:nvPicPr>
                  <pic:blipFill>
                    <a:blip r:embed="rId44">
                      <a:extLst>
                        <a:ext uri="{28A0092B-C50C-407E-A947-70E740481C1C}">
                          <a14:useLocalDpi xmlns:a14="http://schemas.microsoft.com/office/drawing/2010/main" val="0"/>
                        </a:ext>
                      </a:extLst>
                    </a:blip>
                    <a:stretch>
                      <a:fillRect/>
                    </a:stretch>
                  </pic:blipFill>
                  <pic:spPr>
                    <a:xfrm>
                      <a:off x="0" y="0"/>
                      <a:ext cx="2352675" cy="647700"/>
                    </a:xfrm>
                    <a:prstGeom prst="rect">
                      <a:avLst/>
                    </a:prstGeom>
                  </pic:spPr>
                </pic:pic>
              </a:graphicData>
            </a:graphic>
          </wp:inline>
        </w:drawing>
      </w:r>
    </w:p>
    <w:p w14:paraId="32DDDB75" w14:textId="1A5BF994" w:rsidR="00395FF7" w:rsidRPr="00395FF7" w:rsidRDefault="00395FF7" w:rsidP="00395FF7">
      <w:pPr>
        <w:pStyle w:val="a3"/>
        <w:jc w:val="center"/>
        <w:rPr>
          <w:rFonts w:ascii="黑体" w:eastAsia="黑体" w:hAnsi="黑体"/>
          <w:sz w:val="21"/>
          <w:szCs w:val="21"/>
        </w:rPr>
      </w:pPr>
      <w:r w:rsidRPr="00395FF7">
        <w:rPr>
          <w:rFonts w:ascii="黑体" w:eastAsia="黑体" w:hAnsi="黑体" w:hint="eastAsia"/>
          <w:sz w:val="21"/>
          <w:szCs w:val="21"/>
        </w:rPr>
        <w:t xml:space="preserve">图 </w:t>
      </w:r>
      <w:r w:rsidRPr="00395FF7">
        <w:rPr>
          <w:rFonts w:ascii="黑体" w:eastAsia="黑体" w:hAnsi="黑体"/>
          <w:sz w:val="21"/>
          <w:szCs w:val="21"/>
        </w:rPr>
        <w:fldChar w:fldCharType="begin"/>
      </w:r>
      <w:r w:rsidRPr="00395FF7">
        <w:rPr>
          <w:rFonts w:ascii="黑体" w:eastAsia="黑体" w:hAnsi="黑体"/>
          <w:sz w:val="21"/>
          <w:szCs w:val="21"/>
        </w:rPr>
        <w:instrText xml:space="preserve"> </w:instrText>
      </w:r>
      <w:r w:rsidRPr="00395FF7">
        <w:rPr>
          <w:rFonts w:ascii="黑体" w:eastAsia="黑体" w:hAnsi="黑体" w:hint="eastAsia"/>
          <w:sz w:val="21"/>
          <w:szCs w:val="21"/>
        </w:rPr>
        <w:instrText>STYLEREF 1 \s</w:instrText>
      </w:r>
      <w:r w:rsidRPr="00395FF7">
        <w:rPr>
          <w:rFonts w:ascii="黑体" w:eastAsia="黑体" w:hAnsi="黑体"/>
          <w:sz w:val="21"/>
          <w:szCs w:val="21"/>
        </w:rPr>
        <w:instrText xml:space="preserve"> </w:instrText>
      </w:r>
      <w:r w:rsidRPr="00395FF7">
        <w:rPr>
          <w:rFonts w:ascii="黑体" w:eastAsia="黑体" w:hAnsi="黑体"/>
          <w:sz w:val="21"/>
          <w:szCs w:val="21"/>
        </w:rPr>
        <w:fldChar w:fldCharType="separate"/>
      </w:r>
      <w:r w:rsidRPr="00395FF7">
        <w:rPr>
          <w:rFonts w:ascii="黑体" w:eastAsia="黑体" w:hAnsi="黑体"/>
          <w:noProof/>
          <w:sz w:val="21"/>
          <w:szCs w:val="21"/>
        </w:rPr>
        <w:t>5</w:t>
      </w:r>
      <w:r w:rsidRPr="00395FF7">
        <w:rPr>
          <w:rFonts w:ascii="黑体" w:eastAsia="黑体" w:hAnsi="黑体"/>
          <w:sz w:val="21"/>
          <w:szCs w:val="21"/>
        </w:rPr>
        <w:fldChar w:fldCharType="end"/>
      </w:r>
      <w:r w:rsidRPr="00395FF7">
        <w:rPr>
          <w:rFonts w:ascii="黑体" w:eastAsia="黑体" w:hAnsi="黑体"/>
          <w:sz w:val="21"/>
          <w:szCs w:val="21"/>
        </w:rPr>
        <w:t>.4.5</w:t>
      </w:r>
      <w:r>
        <w:rPr>
          <w:rFonts w:ascii="黑体" w:eastAsia="黑体" w:hAnsi="黑体" w:hint="eastAsia"/>
          <w:sz w:val="21"/>
          <w:szCs w:val="21"/>
        </w:rPr>
        <w:t>.1</w:t>
      </w:r>
      <w:r w:rsidRPr="00395FF7">
        <w:rPr>
          <w:rFonts w:ascii="黑体" w:eastAsia="黑体" w:hAnsi="黑体" w:hint="eastAsia"/>
          <w:sz w:val="21"/>
          <w:szCs w:val="21"/>
        </w:rPr>
        <w:t xml:space="preserve"> </w:t>
      </w:r>
      <w:r>
        <w:rPr>
          <w:rFonts w:ascii="黑体" w:eastAsia="黑体" w:hAnsi="黑体" w:hint="eastAsia"/>
          <w:sz w:val="21"/>
          <w:szCs w:val="21"/>
        </w:rPr>
        <w:t>出现问题</w:t>
      </w:r>
      <w:r w:rsidRPr="00395FF7">
        <w:rPr>
          <w:rFonts w:ascii="黑体" w:eastAsia="黑体" w:hAnsi="黑体" w:hint="eastAsia"/>
          <w:sz w:val="21"/>
          <w:szCs w:val="21"/>
        </w:rPr>
        <w:t>的中断响应信号产生器</w:t>
      </w:r>
    </w:p>
    <w:p w14:paraId="774DB860" w14:textId="7A5B7395" w:rsidR="000349F6" w:rsidRPr="00E85627" w:rsidRDefault="000349F6" w:rsidP="000349F6">
      <w:pPr>
        <w:pStyle w:val="a3"/>
        <w:ind w:firstLine="482"/>
      </w:pPr>
      <w:r w:rsidRPr="007E12D0">
        <w:rPr>
          <w:rFonts w:hint="eastAsia"/>
          <w:b/>
        </w:rPr>
        <w:t>解决方案</w:t>
      </w:r>
      <w:r>
        <w:rPr>
          <w:rFonts w:hint="eastAsia"/>
          <w:b/>
        </w:rPr>
        <w:t>：</w:t>
      </w:r>
      <w:r>
        <w:rPr>
          <w:rFonts w:hint="eastAsia"/>
        </w:rPr>
        <w:t>将</w:t>
      </w:r>
      <w:r w:rsidR="000B776B">
        <w:rPr>
          <w:rFonts w:hint="eastAsia"/>
        </w:rPr>
        <w:t>Halt</w:t>
      </w:r>
      <w:r w:rsidR="000B776B">
        <w:rPr>
          <w:rFonts w:hint="eastAsia"/>
        </w:rPr>
        <w:t>的非信号和中断信号按钮进行与操作，从而使得在时钟结束的时候（此时</w:t>
      </w:r>
      <w:r w:rsidR="000B776B">
        <w:rPr>
          <w:rFonts w:hint="eastAsia"/>
        </w:rPr>
        <w:t>Halt</w:t>
      </w:r>
      <w:r w:rsidR="000B776B">
        <w:rPr>
          <w:rFonts w:hint="eastAsia"/>
        </w:rPr>
        <w:t>为</w:t>
      </w:r>
      <w:r w:rsidR="000B776B">
        <w:rPr>
          <w:rFonts w:hint="eastAsia"/>
        </w:rPr>
        <w:t>1</w:t>
      </w:r>
      <w:r w:rsidR="000B776B">
        <w:rPr>
          <w:rFonts w:hint="eastAsia"/>
        </w:rPr>
        <w:t>），中断信号按钮失效</w:t>
      </w:r>
      <w:r>
        <w:rPr>
          <w:rFonts w:hint="eastAsia"/>
        </w:rPr>
        <w:t>。</w:t>
      </w:r>
    </w:p>
    <w:p w14:paraId="7BA726B2" w14:textId="6ED42842" w:rsidR="000349F6" w:rsidRDefault="000B776B" w:rsidP="000B776B">
      <w:pPr>
        <w:pStyle w:val="a3"/>
        <w:ind w:firstLine="480"/>
        <w:jc w:val="center"/>
      </w:pPr>
      <w:r>
        <w:rPr>
          <w:noProof/>
        </w:rPr>
        <w:drawing>
          <wp:inline distT="0" distB="0" distL="0" distR="0" wp14:anchorId="5C196A9B" wp14:editId="14792533">
            <wp:extent cx="2124075" cy="1095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60226082728.jpg"/>
                    <pic:cNvPicPr/>
                  </pic:nvPicPr>
                  <pic:blipFill>
                    <a:blip r:embed="rId45">
                      <a:extLst>
                        <a:ext uri="{28A0092B-C50C-407E-A947-70E740481C1C}">
                          <a14:useLocalDpi xmlns:a14="http://schemas.microsoft.com/office/drawing/2010/main" val="0"/>
                        </a:ext>
                      </a:extLst>
                    </a:blip>
                    <a:stretch>
                      <a:fillRect/>
                    </a:stretch>
                  </pic:blipFill>
                  <pic:spPr>
                    <a:xfrm>
                      <a:off x="0" y="0"/>
                      <a:ext cx="2124075" cy="1095375"/>
                    </a:xfrm>
                    <a:prstGeom prst="rect">
                      <a:avLst/>
                    </a:prstGeom>
                  </pic:spPr>
                </pic:pic>
              </a:graphicData>
            </a:graphic>
          </wp:inline>
        </w:drawing>
      </w:r>
    </w:p>
    <w:p w14:paraId="2BDFD07D" w14:textId="408BE885" w:rsidR="000B776B" w:rsidRPr="000B776B" w:rsidRDefault="000B776B" w:rsidP="000B776B">
      <w:pPr>
        <w:pStyle w:val="aff1"/>
        <w:spacing w:before="91" w:after="91"/>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rsidR="00AD022E">
        <w:t>4.</w:t>
      </w:r>
      <w:r>
        <w:t>5</w:t>
      </w:r>
      <w:r w:rsidR="00395FF7">
        <w:t>.2</w:t>
      </w:r>
      <w:r>
        <w:rPr>
          <w:rFonts w:hint="eastAsia"/>
        </w:rPr>
        <w:t xml:space="preserve"> 修改后的中断响应信号产生器</w:t>
      </w:r>
    </w:p>
    <w:p w14:paraId="56846330" w14:textId="77777777" w:rsidR="000349F6" w:rsidRDefault="000349F6" w:rsidP="000349F6">
      <w:pPr>
        <w:pStyle w:val="30"/>
        <w:tabs>
          <w:tab w:val="left" w:pos="1080"/>
        </w:tabs>
        <w:spacing w:beforeLines="0" w:before="229" w:afterLines="0" w:after="229"/>
      </w:pPr>
      <w:r>
        <w:rPr>
          <w:rFonts w:hint="eastAsia"/>
        </w:rPr>
        <w:t>故障</w:t>
      </w:r>
      <w:r>
        <w:rPr>
          <w:rFonts w:hint="eastAsia"/>
        </w:rPr>
        <w:t>6</w:t>
      </w:r>
    </w:p>
    <w:p w14:paraId="2FDE1143" w14:textId="0E7B5F86" w:rsidR="000349F6" w:rsidRDefault="000349F6" w:rsidP="000349F6">
      <w:pPr>
        <w:pStyle w:val="a3"/>
        <w:ind w:firstLine="480"/>
      </w:pPr>
      <w:r>
        <w:rPr>
          <w:rFonts w:hint="eastAsia"/>
        </w:rPr>
        <w:t>理想流水线：</w:t>
      </w:r>
      <w:r>
        <w:rPr>
          <w:rFonts w:hint="eastAsia"/>
        </w:rPr>
        <w:t xml:space="preserve"> </w:t>
      </w:r>
      <w:r w:rsidR="005A684D">
        <w:rPr>
          <w:rFonts w:hint="eastAsia"/>
        </w:rPr>
        <w:t>Halt</w:t>
      </w:r>
      <w:r w:rsidR="005A684D">
        <w:rPr>
          <w:rFonts w:hint="eastAsia"/>
        </w:rPr>
        <w:t>控制信号问题</w:t>
      </w:r>
      <w:r>
        <w:rPr>
          <w:rFonts w:hint="eastAsia"/>
        </w:rPr>
        <w:t>。</w:t>
      </w:r>
    </w:p>
    <w:p w14:paraId="4989DD55" w14:textId="5497BC53" w:rsidR="000349F6" w:rsidRPr="00AC01FC" w:rsidRDefault="000349F6" w:rsidP="0019095A">
      <w:pPr>
        <w:pStyle w:val="a3"/>
        <w:ind w:firstLine="482"/>
      </w:pPr>
      <w:r w:rsidRPr="007E12D0">
        <w:rPr>
          <w:rFonts w:hint="eastAsia"/>
          <w:b/>
        </w:rPr>
        <w:t>故障</w:t>
      </w:r>
      <w:r>
        <w:rPr>
          <w:rFonts w:hint="eastAsia"/>
          <w:b/>
        </w:rPr>
        <w:t>现象</w:t>
      </w:r>
      <w:r w:rsidRPr="007E12D0">
        <w:rPr>
          <w:rFonts w:hint="eastAsia"/>
          <w:b/>
        </w:rPr>
        <w:t>：</w:t>
      </w:r>
      <w:r w:rsidR="005A684D">
        <w:rPr>
          <w:rFonts w:hint="eastAsia"/>
        </w:rPr>
        <w:t>程序执行完统计的指令条数不正确</w:t>
      </w:r>
      <w:r>
        <w:rPr>
          <w:rFonts w:hint="eastAsia"/>
        </w:rPr>
        <w:t>。</w:t>
      </w:r>
    </w:p>
    <w:p w14:paraId="48FCE3EA" w14:textId="352EDE0E" w:rsidR="000349F6" w:rsidRPr="00A91B4A" w:rsidRDefault="000349F6" w:rsidP="000349F6">
      <w:pPr>
        <w:pStyle w:val="a3"/>
        <w:ind w:firstLine="482"/>
      </w:pPr>
      <w:r>
        <w:rPr>
          <w:rFonts w:hint="eastAsia"/>
          <w:b/>
        </w:rPr>
        <w:t>原因分析</w:t>
      </w:r>
      <w:r w:rsidRPr="007E12D0">
        <w:rPr>
          <w:rFonts w:hint="eastAsia"/>
          <w:b/>
        </w:rPr>
        <w:t>：</w:t>
      </w:r>
      <w:r w:rsidR="0019095A">
        <w:rPr>
          <w:rFonts w:hint="eastAsia"/>
        </w:rPr>
        <w:t>理想流水线中的停机（</w:t>
      </w:r>
      <w:r w:rsidR="0019095A">
        <w:rPr>
          <w:rFonts w:hint="eastAsia"/>
        </w:rPr>
        <w:t>Halt</w:t>
      </w:r>
      <w:r w:rsidR="0019095A">
        <w:rPr>
          <w:rFonts w:hint="eastAsia"/>
        </w:rPr>
        <w:t>）指令需要在最后</w:t>
      </w:r>
      <w:r w:rsidR="0019095A">
        <w:rPr>
          <w:rFonts w:hint="eastAsia"/>
        </w:rPr>
        <w:t>WB</w:t>
      </w:r>
      <w:r w:rsidR="0019095A">
        <w:rPr>
          <w:rFonts w:hint="eastAsia"/>
        </w:rPr>
        <w:t>阶段执行，结果设计时没有将</w:t>
      </w:r>
      <w:r w:rsidR="0019095A">
        <w:rPr>
          <w:rFonts w:hint="eastAsia"/>
        </w:rPr>
        <w:t>Halt</w:t>
      </w:r>
      <w:r w:rsidR="0019095A">
        <w:rPr>
          <w:rFonts w:hint="eastAsia"/>
        </w:rPr>
        <w:t>信号向后传递，造成在执行阶段</w:t>
      </w:r>
      <w:r w:rsidR="0019095A">
        <w:rPr>
          <w:rFonts w:hint="eastAsia"/>
        </w:rPr>
        <w:t>EX</w:t>
      </w:r>
      <w:r w:rsidR="0019095A">
        <w:rPr>
          <w:rFonts w:hint="eastAsia"/>
        </w:rPr>
        <w:t>执行，结果最后两条执行没有执行</w:t>
      </w:r>
      <w:r>
        <w:rPr>
          <w:rFonts w:hint="eastAsia"/>
        </w:rPr>
        <w:t>。</w:t>
      </w:r>
    </w:p>
    <w:p w14:paraId="773A3637" w14:textId="3E5E586F" w:rsidR="000349F6" w:rsidRDefault="000349F6" w:rsidP="0019095A">
      <w:pPr>
        <w:pStyle w:val="a3"/>
        <w:ind w:firstLine="482"/>
      </w:pPr>
      <w:r w:rsidRPr="007E12D0">
        <w:rPr>
          <w:rFonts w:hint="eastAsia"/>
          <w:b/>
        </w:rPr>
        <w:t>解决方案</w:t>
      </w:r>
      <w:r>
        <w:rPr>
          <w:rFonts w:hint="eastAsia"/>
          <w:b/>
        </w:rPr>
        <w:t>：</w:t>
      </w:r>
      <w:r>
        <w:rPr>
          <w:rFonts w:hint="eastAsia"/>
        </w:rPr>
        <w:t>在</w:t>
      </w:r>
      <w:r w:rsidR="0019095A">
        <w:rPr>
          <w:rFonts w:hint="eastAsia"/>
        </w:rPr>
        <w:t>每一个阶段都将</w:t>
      </w:r>
      <w:r w:rsidR="0019095A">
        <w:rPr>
          <w:rFonts w:hint="eastAsia"/>
        </w:rPr>
        <w:t>Halt</w:t>
      </w:r>
      <w:r w:rsidR="0019095A">
        <w:rPr>
          <w:rFonts w:hint="eastAsia"/>
        </w:rPr>
        <w:t>信号向后传递，直到最后</w:t>
      </w:r>
      <w:r w:rsidR="0019095A">
        <w:rPr>
          <w:rFonts w:hint="eastAsia"/>
        </w:rPr>
        <w:t>WB</w:t>
      </w:r>
      <w:r w:rsidR="0019095A">
        <w:rPr>
          <w:rFonts w:hint="eastAsia"/>
        </w:rPr>
        <w:t>阶段执行</w:t>
      </w:r>
      <w:r w:rsidR="0019095A">
        <w:rPr>
          <w:rFonts w:hint="eastAsia"/>
        </w:rPr>
        <w:t>Halt</w:t>
      </w:r>
      <w:r w:rsidR="0019095A">
        <w:rPr>
          <w:rFonts w:hint="eastAsia"/>
        </w:rPr>
        <w:t>停机</w:t>
      </w:r>
      <w:r>
        <w:rPr>
          <w:rFonts w:hint="eastAsia"/>
        </w:rPr>
        <w:t>。</w:t>
      </w:r>
    </w:p>
    <w:p w14:paraId="44737477" w14:textId="12FE2BC9" w:rsidR="00F81FD5" w:rsidRDefault="00F81FD5" w:rsidP="00F81FD5">
      <w:pPr>
        <w:pStyle w:val="30"/>
        <w:spacing w:before="229" w:after="229"/>
      </w:pPr>
      <w:r>
        <w:rPr>
          <w:rFonts w:hint="eastAsia"/>
        </w:rPr>
        <w:t>故障</w:t>
      </w:r>
      <w:r>
        <w:rPr>
          <w:rFonts w:hint="eastAsia"/>
        </w:rPr>
        <w:t>7</w:t>
      </w:r>
    </w:p>
    <w:p w14:paraId="3BE28C19" w14:textId="433EE998" w:rsidR="00F81FD5" w:rsidRDefault="00353731" w:rsidP="00F81FD5">
      <w:pPr>
        <w:pStyle w:val="a3"/>
        <w:ind w:firstLine="480"/>
      </w:pPr>
      <w:r>
        <w:rPr>
          <w:rFonts w:hint="eastAsia"/>
        </w:rPr>
        <w:t>插气泡</w:t>
      </w:r>
      <w:r w:rsidR="00793D95">
        <w:rPr>
          <w:rFonts w:hint="eastAsia"/>
        </w:rPr>
        <w:t>流水线：</w:t>
      </w:r>
      <w:r w:rsidR="009B37E5">
        <w:rPr>
          <w:rFonts w:hint="eastAsia"/>
        </w:rPr>
        <w:t>插入气泡的清零问题。</w:t>
      </w:r>
    </w:p>
    <w:p w14:paraId="49006786" w14:textId="6357AE9E" w:rsidR="009B37E5" w:rsidRPr="00AC01FC" w:rsidRDefault="009B37E5" w:rsidP="009B37E5">
      <w:pPr>
        <w:pStyle w:val="a3"/>
        <w:ind w:firstLine="482"/>
      </w:pPr>
      <w:r w:rsidRPr="007E12D0">
        <w:rPr>
          <w:rFonts w:hint="eastAsia"/>
          <w:b/>
        </w:rPr>
        <w:t>故障</w:t>
      </w:r>
      <w:r>
        <w:rPr>
          <w:rFonts w:hint="eastAsia"/>
          <w:b/>
        </w:rPr>
        <w:t>现象</w:t>
      </w:r>
      <w:r w:rsidRPr="007E12D0">
        <w:rPr>
          <w:rFonts w:hint="eastAsia"/>
          <w:b/>
        </w:rPr>
        <w:t>：</w:t>
      </w:r>
      <w:r>
        <w:rPr>
          <w:rFonts w:hint="eastAsia"/>
        </w:rPr>
        <w:t>在</w:t>
      </w:r>
      <w:r>
        <w:rPr>
          <w:rFonts w:hint="eastAsia"/>
        </w:rPr>
        <w:t>IF</w:t>
      </w:r>
      <w:r>
        <w:t>/ID</w:t>
      </w:r>
      <w:r>
        <w:rPr>
          <w:rFonts w:hint="eastAsia"/>
        </w:rPr>
        <w:t>阶段、</w:t>
      </w:r>
      <w:r>
        <w:rPr>
          <w:rFonts w:hint="eastAsia"/>
        </w:rPr>
        <w:t>ID</w:t>
      </w:r>
      <w:r>
        <w:t>/</w:t>
      </w:r>
      <w:r>
        <w:rPr>
          <w:rFonts w:hint="eastAsia"/>
        </w:rPr>
        <w:t>EX</w:t>
      </w:r>
      <w:r>
        <w:rPr>
          <w:rFonts w:hint="eastAsia"/>
        </w:rPr>
        <w:t>阶段和</w:t>
      </w:r>
      <w:r>
        <w:rPr>
          <w:rFonts w:hint="eastAsia"/>
        </w:rPr>
        <w:t>EX</w:t>
      </w:r>
      <w:r>
        <w:t>/MEM</w:t>
      </w:r>
      <w:r>
        <w:rPr>
          <w:rFonts w:hint="eastAsia"/>
        </w:rPr>
        <w:t>阶段的插入气泡的清零操作会使流水线中的指令发生缺失现象。</w:t>
      </w:r>
    </w:p>
    <w:p w14:paraId="2F906163" w14:textId="4D24C706" w:rsidR="009B37E5" w:rsidRDefault="009B37E5" w:rsidP="009B37E5">
      <w:pPr>
        <w:pStyle w:val="a3"/>
        <w:ind w:firstLine="482"/>
      </w:pPr>
      <w:r>
        <w:rPr>
          <w:rFonts w:hint="eastAsia"/>
          <w:b/>
        </w:rPr>
        <w:lastRenderedPageBreak/>
        <w:t>原因分析</w:t>
      </w:r>
      <w:r w:rsidRPr="007E12D0">
        <w:rPr>
          <w:rFonts w:hint="eastAsia"/>
          <w:b/>
        </w:rPr>
        <w:t>：</w:t>
      </w:r>
      <w:r>
        <w:rPr>
          <w:rFonts w:hint="eastAsia"/>
        </w:rPr>
        <w:t>在这几个阶段（举例为</w:t>
      </w:r>
      <w:r>
        <w:rPr>
          <w:rFonts w:hint="eastAsia"/>
        </w:rPr>
        <w:t>IF</w:t>
      </w:r>
      <w:r>
        <w:t>/ID</w:t>
      </w:r>
      <w:r>
        <w:rPr>
          <w:rFonts w:hint="eastAsia"/>
        </w:rPr>
        <w:t>）中的清零信号为</w:t>
      </w:r>
      <w:r>
        <w:rPr>
          <w:rFonts w:hint="eastAsia"/>
        </w:rPr>
        <w:t>1</w:t>
      </w:r>
      <w:r>
        <w:rPr>
          <w:rFonts w:hint="eastAsia"/>
        </w:rPr>
        <w:t>时，采用的是寄存器组件自带的异步清零信号，当清零信号为</w:t>
      </w:r>
      <w:r>
        <w:rPr>
          <w:rFonts w:hint="eastAsia"/>
        </w:rPr>
        <w:t>1</w:t>
      </w:r>
      <w:r>
        <w:rPr>
          <w:rFonts w:hint="eastAsia"/>
        </w:rPr>
        <w:t>是，异步将寄存器的值清零，这样就会导致插入气泡的时候会将要传递的指令信号清空，从而导致指令缺失的现象。</w:t>
      </w:r>
    </w:p>
    <w:p w14:paraId="16F4033B" w14:textId="37EBB8B3" w:rsidR="009B37E5" w:rsidRDefault="009B37E5" w:rsidP="009B37E5">
      <w:pPr>
        <w:pStyle w:val="a3"/>
        <w:ind w:firstLine="480"/>
        <w:jc w:val="center"/>
      </w:pPr>
      <w:r>
        <w:rPr>
          <w:rFonts w:hint="eastAsia"/>
          <w:noProof/>
        </w:rPr>
        <w:drawing>
          <wp:inline distT="0" distB="0" distL="0" distR="0" wp14:anchorId="3451CE6B" wp14:editId="6DC24F30">
            <wp:extent cx="5615940" cy="290703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60312105219.jpg"/>
                    <pic:cNvPicPr/>
                  </pic:nvPicPr>
                  <pic:blipFill>
                    <a:blip r:embed="rId46">
                      <a:extLst>
                        <a:ext uri="{28A0092B-C50C-407E-A947-70E740481C1C}">
                          <a14:useLocalDpi xmlns:a14="http://schemas.microsoft.com/office/drawing/2010/main" val="0"/>
                        </a:ext>
                      </a:extLst>
                    </a:blip>
                    <a:stretch>
                      <a:fillRect/>
                    </a:stretch>
                  </pic:blipFill>
                  <pic:spPr>
                    <a:xfrm>
                      <a:off x="0" y="0"/>
                      <a:ext cx="5615940" cy="2907030"/>
                    </a:xfrm>
                    <a:prstGeom prst="rect">
                      <a:avLst/>
                    </a:prstGeom>
                  </pic:spPr>
                </pic:pic>
              </a:graphicData>
            </a:graphic>
          </wp:inline>
        </w:drawing>
      </w:r>
    </w:p>
    <w:p w14:paraId="69198949" w14:textId="4F829FCA" w:rsidR="00AD022E" w:rsidRPr="00AD022E" w:rsidRDefault="00AD022E" w:rsidP="009B37E5">
      <w:pPr>
        <w:pStyle w:val="a3"/>
        <w:jc w:val="center"/>
        <w:rPr>
          <w:rFonts w:ascii="黑体" w:eastAsia="黑体" w:hAnsi="黑体"/>
          <w:sz w:val="21"/>
          <w:szCs w:val="21"/>
        </w:rPr>
      </w:pPr>
      <w:r w:rsidRPr="00AD022E">
        <w:rPr>
          <w:rFonts w:ascii="黑体" w:eastAsia="黑体" w:hAnsi="黑体" w:hint="eastAsia"/>
          <w:sz w:val="21"/>
          <w:szCs w:val="21"/>
        </w:rPr>
        <w:t xml:space="preserve">图 </w:t>
      </w:r>
      <w:r w:rsidRPr="00AD022E">
        <w:rPr>
          <w:rFonts w:ascii="黑体" w:eastAsia="黑体" w:hAnsi="黑体"/>
          <w:sz w:val="21"/>
          <w:szCs w:val="21"/>
        </w:rPr>
        <w:fldChar w:fldCharType="begin"/>
      </w:r>
      <w:r w:rsidRPr="00AD022E">
        <w:rPr>
          <w:rFonts w:ascii="黑体" w:eastAsia="黑体" w:hAnsi="黑体"/>
          <w:sz w:val="21"/>
          <w:szCs w:val="21"/>
        </w:rPr>
        <w:instrText xml:space="preserve"> </w:instrText>
      </w:r>
      <w:r w:rsidRPr="00AD022E">
        <w:rPr>
          <w:rFonts w:ascii="黑体" w:eastAsia="黑体" w:hAnsi="黑体" w:hint="eastAsia"/>
          <w:sz w:val="21"/>
          <w:szCs w:val="21"/>
        </w:rPr>
        <w:instrText>STYLEREF 1 \s</w:instrText>
      </w:r>
      <w:r w:rsidRPr="00AD022E">
        <w:rPr>
          <w:rFonts w:ascii="黑体" w:eastAsia="黑体" w:hAnsi="黑体"/>
          <w:sz w:val="21"/>
          <w:szCs w:val="21"/>
        </w:rPr>
        <w:instrText xml:space="preserve"> </w:instrText>
      </w:r>
      <w:r w:rsidRPr="00AD022E">
        <w:rPr>
          <w:rFonts w:ascii="黑体" w:eastAsia="黑体" w:hAnsi="黑体"/>
          <w:sz w:val="21"/>
          <w:szCs w:val="21"/>
        </w:rPr>
        <w:fldChar w:fldCharType="separate"/>
      </w:r>
      <w:r w:rsidRPr="00AD022E">
        <w:rPr>
          <w:rFonts w:ascii="黑体" w:eastAsia="黑体" w:hAnsi="黑体"/>
          <w:noProof/>
          <w:sz w:val="21"/>
          <w:szCs w:val="21"/>
        </w:rPr>
        <w:t>5</w:t>
      </w:r>
      <w:r w:rsidRPr="00AD022E">
        <w:rPr>
          <w:rFonts w:ascii="黑体" w:eastAsia="黑体" w:hAnsi="黑体"/>
          <w:sz w:val="21"/>
          <w:szCs w:val="21"/>
        </w:rPr>
        <w:fldChar w:fldCharType="end"/>
      </w:r>
      <w:r w:rsidRPr="00AD022E">
        <w:rPr>
          <w:rFonts w:ascii="黑体" w:eastAsia="黑体" w:hAnsi="黑体"/>
          <w:sz w:val="21"/>
          <w:szCs w:val="21"/>
        </w:rPr>
        <w:t>.4.</w:t>
      </w:r>
      <w:r w:rsidR="00F249B6">
        <w:rPr>
          <w:rFonts w:ascii="黑体" w:eastAsia="黑体" w:hAnsi="黑体"/>
          <w:sz w:val="21"/>
          <w:szCs w:val="21"/>
        </w:rPr>
        <w:t>7.1</w:t>
      </w:r>
      <w:r w:rsidRPr="00AD022E">
        <w:rPr>
          <w:rFonts w:ascii="黑体" w:eastAsia="黑体" w:hAnsi="黑体" w:hint="eastAsia"/>
          <w:sz w:val="21"/>
          <w:szCs w:val="21"/>
        </w:rPr>
        <w:t xml:space="preserve"> </w:t>
      </w:r>
      <w:r>
        <w:rPr>
          <w:rFonts w:ascii="黑体" w:eastAsia="黑体" w:hAnsi="黑体" w:hint="eastAsia"/>
          <w:sz w:val="21"/>
          <w:szCs w:val="21"/>
        </w:rPr>
        <w:t>出现清零问题的IF</w:t>
      </w:r>
      <w:r>
        <w:rPr>
          <w:rFonts w:ascii="黑体" w:eastAsia="黑体" w:hAnsi="黑体"/>
          <w:sz w:val="21"/>
          <w:szCs w:val="21"/>
        </w:rPr>
        <w:t>/ID</w:t>
      </w:r>
      <w:r>
        <w:rPr>
          <w:rFonts w:ascii="黑体" w:eastAsia="黑体" w:hAnsi="黑体" w:hint="eastAsia"/>
          <w:sz w:val="21"/>
          <w:szCs w:val="21"/>
        </w:rPr>
        <w:t>模块</w:t>
      </w:r>
    </w:p>
    <w:p w14:paraId="5F9447C8" w14:textId="0BADD0F6" w:rsidR="009B37E5" w:rsidRDefault="009B37E5" w:rsidP="009B37E5">
      <w:pPr>
        <w:pStyle w:val="a3"/>
        <w:ind w:firstLine="482"/>
      </w:pPr>
      <w:r w:rsidRPr="007E12D0">
        <w:rPr>
          <w:rFonts w:hint="eastAsia"/>
          <w:b/>
        </w:rPr>
        <w:t>解决方案</w:t>
      </w:r>
      <w:r>
        <w:rPr>
          <w:rFonts w:hint="eastAsia"/>
          <w:b/>
        </w:rPr>
        <w:t>：</w:t>
      </w:r>
      <w:r w:rsidR="00F249B6">
        <w:rPr>
          <w:rFonts w:hint="eastAsia"/>
        </w:rPr>
        <w:t>为了使寄存器的清零后不影响后面指令的传递，将清零改为和时钟同步的清零信号即可</w:t>
      </w:r>
      <w:r>
        <w:rPr>
          <w:rFonts w:hint="eastAsia"/>
        </w:rPr>
        <w:t>。</w:t>
      </w:r>
      <w:r w:rsidR="00F249B6">
        <w:rPr>
          <w:rFonts w:hint="eastAsia"/>
        </w:rPr>
        <w:t>具体修改方法为：将</w:t>
      </w:r>
      <w:r w:rsidR="00F249B6">
        <w:rPr>
          <w:rFonts w:hint="eastAsia"/>
        </w:rPr>
        <w:t>CLR</w:t>
      </w:r>
      <w:r w:rsidR="00F249B6">
        <w:rPr>
          <w:rFonts w:hint="eastAsia"/>
        </w:rPr>
        <w:t>清零信号当做数据选择器的选择信号，数据选择的数据为原本的输入和相同位数的</w:t>
      </w:r>
      <w:r w:rsidR="00F249B6">
        <w:rPr>
          <w:rFonts w:hint="eastAsia"/>
        </w:rPr>
        <w:t>0</w:t>
      </w:r>
      <w:r w:rsidR="00F249B6">
        <w:rPr>
          <w:rFonts w:hint="eastAsia"/>
        </w:rPr>
        <w:t>，当</w:t>
      </w:r>
      <w:r w:rsidR="00F249B6">
        <w:rPr>
          <w:rFonts w:hint="eastAsia"/>
        </w:rPr>
        <w:t>CLK</w:t>
      </w:r>
      <w:r w:rsidR="00F249B6">
        <w:rPr>
          <w:rFonts w:hint="eastAsia"/>
        </w:rPr>
        <w:t>上升沿来临时，就会把数据选择器的输出结果写入寄存器，此时如果</w:t>
      </w:r>
      <w:r w:rsidR="00F249B6">
        <w:rPr>
          <w:rFonts w:hint="eastAsia"/>
        </w:rPr>
        <w:t>CLR</w:t>
      </w:r>
      <w:r w:rsidR="00F249B6">
        <w:rPr>
          <w:rFonts w:hint="eastAsia"/>
        </w:rPr>
        <w:t>信号为</w:t>
      </w:r>
      <w:r w:rsidR="00F249B6">
        <w:rPr>
          <w:rFonts w:hint="eastAsia"/>
        </w:rPr>
        <w:t>1</w:t>
      </w:r>
      <w:r w:rsidR="00F249B6">
        <w:rPr>
          <w:rFonts w:hint="eastAsia"/>
        </w:rPr>
        <w:t>，则送入寄存器的值就为</w:t>
      </w:r>
      <w:r w:rsidR="00F249B6">
        <w:rPr>
          <w:rFonts w:hint="eastAsia"/>
        </w:rPr>
        <w:t>0</w:t>
      </w:r>
      <w:r w:rsidR="00F249B6">
        <w:rPr>
          <w:rFonts w:hint="eastAsia"/>
        </w:rPr>
        <w:t>，达到了同步清零的目的。</w:t>
      </w:r>
    </w:p>
    <w:p w14:paraId="26361EBF" w14:textId="5B35CF9F" w:rsidR="00F249B6" w:rsidRDefault="00F249B6" w:rsidP="00F249B6">
      <w:pPr>
        <w:pStyle w:val="a3"/>
        <w:ind w:firstLine="480"/>
        <w:jc w:val="center"/>
      </w:pPr>
      <w:r>
        <w:rPr>
          <w:noProof/>
        </w:rPr>
        <w:drawing>
          <wp:inline distT="0" distB="0" distL="0" distR="0" wp14:anchorId="14F5BAB7" wp14:editId="6E4BF495">
            <wp:extent cx="5615940" cy="213423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60312121152.jpg"/>
                    <pic:cNvPicPr/>
                  </pic:nvPicPr>
                  <pic:blipFill>
                    <a:blip r:embed="rId47">
                      <a:extLst>
                        <a:ext uri="{28A0092B-C50C-407E-A947-70E740481C1C}">
                          <a14:useLocalDpi xmlns:a14="http://schemas.microsoft.com/office/drawing/2010/main" val="0"/>
                        </a:ext>
                      </a:extLst>
                    </a:blip>
                    <a:stretch>
                      <a:fillRect/>
                    </a:stretch>
                  </pic:blipFill>
                  <pic:spPr>
                    <a:xfrm>
                      <a:off x="0" y="0"/>
                      <a:ext cx="5615940" cy="2134235"/>
                    </a:xfrm>
                    <a:prstGeom prst="rect">
                      <a:avLst/>
                    </a:prstGeom>
                  </pic:spPr>
                </pic:pic>
              </a:graphicData>
            </a:graphic>
          </wp:inline>
        </w:drawing>
      </w:r>
    </w:p>
    <w:p w14:paraId="3A6AE373" w14:textId="2CF9EC84" w:rsidR="00F249B6" w:rsidRDefault="00F249B6" w:rsidP="00F249B6">
      <w:pPr>
        <w:pStyle w:val="a3"/>
        <w:jc w:val="center"/>
      </w:pPr>
      <w:r w:rsidRPr="00AD022E">
        <w:rPr>
          <w:rFonts w:ascii="黑体" w:eastAsia="黑体" w:hAnsi="黑体" w:hint="eastAsia"/>
          <w:sz w:val="21"/>
          <w:szCs w:val="21"/>
        </w:rPr>
        <w:t xml:space="preserve">图 </w:t>
      </w:r>
      <w:r w:rsidRPr="00AD022E">
        <w:rPr>
          <w:rFonts w:ascii="黑体" w:eastAsia="黑体" w:hAnsi="黑体"/>
          <w:sz w:val="21"/>
          <w:szCs w:val="21"/>
        </w:rPr>
        <w:fldChar w:fldCharType="begin"/>
      </w:r>
      <w:r w:rsidRPr="00AD022E">
        <w:rPr>
          <w:rFonts w:ascii="黑体" w:eastAsia="黑体" w:hAnsi="黑体"/>
          <w:sz w:val="21"/>
          <w:szCs w:val="21"/>
        </w:rPr>
        <w:instrText xml:space="preserve"> </w:instrText>
      </w:r>
      <w:r w:rsidRPr="00AD022E">
        <w:rPr>
          <w:rFonts w:ascii="黑体" w:eastAsia="黑体" w:hAnsi="黑体" w:hint="eastAsia"/>
          <w:sz w:val="21"/>
          <w:szCs w:val="21"/>
        </w:rPr>
        <w:instrText>STYLEREF 1 \s</w:instrText>
      </w:r>
      <w:r w:rsidRPr="00AD022E">
        <w:rPr>
          <w:rFonts w:ascii="黑体" w:eastAsia="黑体" w:hAnsi="黑体"/>
          <w:sz w:val="21"/>
          <w:szCs w:val="21"/>
        </w:rPr>
        <w:instrText xml:space="preserve"> </w:instrText>
      </w:r>
      <w:r w:rsidRPr="00AD022E">
        <w:rPr>
          <w:rFonts w:ascii="黑体" w:eastAsia="黑体" w:hAnsi="黑体"/>
          <w:sz w:val="21"/>
          <w:szCs w:val="21"/>
        </w:rPr>
        <w:fldChar w:fldCharType="separate"/>
      </w:r>
      <w:r w:rsidRPr="00AD022E">
        <w:rPr>
          <w:rFonts w:ascii="黑体" w:eastAsia="黑体" w:hAnsi="黑体"/>
          <w:noProof/>
          <w:sz w:val="21"/>
          <w:szCs w:val="21"/>
        </w:rPr>
        <w:t>5</w:t>
      </w:r>
      <w:r w:rsidRPr="00AD022E">
        <w:rPr>
          <w:rFonts w:ascii="黑体" w:eastAsia="黑体" w:hAnsi="黑体"/>
          <w:sz w:val="21"/>
          <w:szCs w:val="21"/>
        </w:rPr>
        <w:fldChar w:fldCharType="end"/>
      </w:r>
      <w:r w:rsidRPr="00AD022E">
        <w:rPr>
          <w:rFonts w:ascii="黑体" w:eastAsia="黑体" w:hAnsi="黑体"/>
          <w:sz w:val="21"/>
          <w:szCs w:val="21"/>
        </w:rPr>
        <w:t>.4.</w:t>
      </w:r>
      <w:r>
        <w:rPr>
          <w:rFonts w:ascii="黑体" w:eastAsia="黑体" w:hAnsi="黑体"/>
          <w:sz w:val="21"/>
          <w:szCs w:val="21"/>
        </w:rPr>
        <w:t>7.2</w:t>
      </w:r>
      <w:r w:rsidRPr="00AD022E">
        <w:rPr>
          <w:rFonts w:ascii="黑体" w:eastAsia="黑体" w:hAnsi="黑体" w:hint="eastAsia"/>
          <w:sz w:val="21"/>
          <w:szCs w:val="21"/>
        </w:rPr>
        <w:t xml:space="preserve"> </w:t>
      </w:r>
      <w:r>
        <w:rPr>
          <w:rFonts w:ascii="黑体" w:eastAsia="黑体" w:hAnsi="黑体" w:hint="eastAsia"/>
          <w:sz w:val="21"/>
          <w:szCs w:val="21"/>
        </w:rPr>
        <w:t>修改后的IF</w:t>
      </w:r>
      <w:r>
        <w:rPr>
          <w:rFonts w:ascii="黑体" w:eastAsia="黑体" w:hAnsi="黑体"/>
          <w:sz w:val="21"/>
          <w:szCs w:val="21"/>
        </w:rPr>
        <w:t>/ID</w:t>
      </w:r>
      <w:r>
        <w:rPr>
          <w:rFonts w:ascii="黑体" w:eastAsia="黑体" w:hAnsi="黑体" w:hint="eastAsia"/>
          <w:sz w:val="21"/>
          <w:szCs w:val="21"/>
        </w:rPr>
        <w:t>模块</w:t>
      </w:r>
    </w:p>
    <w:p w14:paraId="51133741" w14:textId="5DEA2B86" w:rsidR="00F249B6" w:rsidRDefault="00F249B6" w:rsidP="009B37E5">
      <w:pPr>
        <w:pStyle w:val="a3"/>
        <w:ind w:firstLine="480"/>
      </w:pPr>
    </w:p>
    <w:p w14:paraId="763D13C4" w14:textId="180A9884" w:rsidR="00F4634E" w:rsidRDefault="00F4634E" w:rsidP="00F4634E">
      <w:pPr>
        <w:pStyle w:val="30"/>
        <w:spacing w:before="229" w:after="229"/>
      </w:pPr>
      <w:r>
        <w:rPr>
          <w:rFonts w:hint="eastAsia"/>
        </w:rPr>
        <w:t>故障</w:t>
      </w:r>
      <w:r w:rsidR="001E19AD">
        <w:rPr>
          <w:rFonts w:hint="eastAsia"/>
        </w:rPr>
        <w:t>8</w:t>
      </w:r>
    </w:p>
    <w:p w14:paraId="202C32ED" w14:textId="5C878A22" w:rsidR="00F4634E" w:rsidRDefault="001E19AD" w:rsidP="00F4634E">
      <w:pPr>
        <w:pStyle w:val="a3"/>
        <w:ind w:firstLine="480"/>
      </w:pPr>
      <w:r>
        <w:rPr>
          <w:rFonts w:hint="eastAsia"/>
        </w:rPr>
        <w:t>重定向流水线：访存阶段时</w:t>
      </w:r>
      <w:r>
        <w:rPr>
          <w:rFonts w:hint="eastAsia"/>
        </w:rPr>
        <w:t>RAM</w:t>
      </w:r>
      <w:r>
        <w:rPr>
          <w:rFonts w:hint="eastAsia"/>
        </w:rPr>
        <w:t>读出的结果不能正确重定向</w:t>
      </w:r>
      <w:r w:rsidR="00F4634E">
        <w:rPr>
          <w:rFonts w:hint="eastAsia"/>
        </w:rPr>
        <w:t>。</w:t>
      </w:r>
    </w:p>
    <w:p w14:paraId="5AAA7727" w14:textId="7C80DDD0" w:rsidR="00F4634E" w:rsidRPr="00AC01FC" w:rsidRDefault="00F4634E" w:rsidP="00F4634E">
      <w:pPr>
        <w:pStyle w:val="a3"/>
        <w:ind w:firstLine="482"/>
      </w:pPr>
      <w:r w:rsidRPr="007E12D0">
        <w:rPr>
          <w:rFonts w:hint="eastAsia"/>
          <w:b/>
        </w:rPr>
        <w:t>故障</w:t>
      </w:r>
      <w:r>
        <w:rPr>
          <w:rFonts w:hint="eastAsia"/>
          <w:b/>
        </w:rPr>
        <w:t>现象</w:t>
      </w:r>
      <w:r w:rsidRPr="007E12D0">
        <w:rPr>
          <w:rFonts w:hint="eastAsia"/>
          <w:b/>
        </w:rPr>
        <w:t>：</w:t>
      </w:r>
      <w:r>
        <w:rPr>
          <w:rFonts w:hint="eastAsia"/>
        </w:rPr>
        <w:t>在</w:t>
      </w:r>
      <w:r w:rsidR="001E19AD">
        <w:rPr>
          <w:rFonts w:hint="eastAsia"/>
        </w:rPr>
        <w:t>访存</w:t>
      </w:r>
      <w:r>
        <w:rPr>
          <w:rFonts w:hint="eastAsia"/>
        </w:rPr>
        <w:t>阶段</w:t>
      </w:r>
      <w:r w:rsidR="001E19AD">
        <w:rPr>
          <w:rFonts w:hint="eastAsia"/>
        </w:rPr>
        <w:t>，信号为</w:t>
      </w:r>
      <w:r w:rsidR="001E19AD">
        <w:rPr>
          <w:rFonts w:hint="eastAsia"/>
        </w:rPr>
        <w:t>LW</w:t>
      </w:r>
      <w:r w:rsidR="001E19AD">
        <w:rPr>
          <w:rFonts w:hint="eastAsia"/>
        </w:rPr>
        <w:t>指令时，重定向到译码阶段的值应该为从</w:t>
      </w:r>
      <w:r w:rsidR="001E19AD">
        <w:rPr>
          <w:rFonts w:hint="eastAsia"/>
        </w:rPr>
        <w:t>RAM</w:t>
      </w:r>
      <w:r w:rsidR="001E19AD">
        <w:rPr>
          <w:rFonts w:hint="eastAsia"/>
        </w:rPr>
        <w:t>读出的结果，但是实际上送回的值为访存阶段的</w:t>
      </w:r>
      <w:r w:rsidR="001E19AD">
        <w:rPr>
          <w:rFonts w:hint="eastAsia"/>
        </w:rPr>
        <w:t>ALU</w:t>
      </w:r>
      <w:r w:rsidR="001E19AD">
        <w:rPr>
          <w:rFonts w:hint="eastAsia"/>
        </w:rPr>
        <w:t>的结果</w:t>
      </w:r>
      <w:r>
        <w:rPr>
          <w:rFonts w:hint="eastAsia"/>
        </w:rPr>
        <w:t>。</w:t>
      </w:r>
    </w:p>
    <w:p w14:paraId="58A9F0D4" w14:textId="616BCBCF" w:rsidR="00F4634E" w:rsidRDefault="00F4634E" w:rsidP="00DD058D">
      <w:pPr>
        <w:pStyle w:val="a3"/>
        <w:ind w:firstLine="482"/>
      </w:pPr>
      <w:r>
        <w:rPr>
          <w:rFonts w:hint="eastAsia"/>
          <w:b/>
        </w:rPr>
        <w:t>原因分析</w:t>
      </w:r>
      <w:r w:rsidRPr="007E12D0">
        <w:rPr>
          <w:rFonts w:hint="eastAsia"/>
          <w:b/>
        </w:rPr>
        <w:t>：</w:t>
      </w:r>
      <w:r>
        <w:rPr>
          <w:rFonts w:hint="eastAsia"/>
        </w:rPr>
        <w:t>在</w:t>
      </w:r>
      <w:r w:rsidR="00DD058D">
        <w:rPr>
          <w:rFonts w:hint="eastAsia"/>
        </w:rPr>
        <w:t>H</w:t>
      </w:r>
      <w:r w:rsidR="00DD058D">
        <w:t>azard</w:t>
      </w:r>
      <w:r w:rsidR="00DD058D">
        <w:rPr>
          <w:rFonts w:hint="eastAsia"/>
        </w:rPr>
        <w:t>模块中对重定向的数据选择器的选择信号解析的时候使用了优先编码器，而本来当</w:t>
      </w:r>
      <w:r w:rsidR="00DD058D">
        <w:rPr>
          <w:rFonts w:hint="eastAsia"/>
        </w:rPr>
        <w:t>MemReadM</w:t>
      </w:r>
      <w:r w:rsidR="00DD058D">
        <w:rPr>
          <w:rFonts w:hint="eastAsia"/>
        </w:rPr>
        <w:t>信号为</w:t>
      </w:r>
      <w:r w:rsidR="00DD058D">
        <w:rPr>
          <w:rFonts w:hint="eastAsia"/>
        </w:rPr>
        <w:t>1</w:t>
      </w:r>
      <w:r w:rsidR="00DD058D">
        <w:rPr>
          <w:rFonts w:hint="eastAsia"/>
        </w:rPr>
        <w:t>时，</w:t>
      </w:r>
      <w:r w:rsidR="00DD058D">
        <w:rPr>
          <w:rFonts w:hint="eastAsia"/>
        </w:rPr>
        <w:t>MemReadM</w:t>
      </w:r>
      <w:r w:rsidR="00DD058D">
        <w:rPr>
          <w:rFonts w:hint="eastAsia"/>
        </w:rPr>
        <w:t>的信号的优先级应该高于</w:t>
      </w:r>
      <w:r w:rsidR="00DD058D">
        <w:rPr>
          <w:rFonts w:hint="eastAsia"/>
        </w:rPr>
        <w:t>ALU</w:t>
      </w:r>
      <w:r w:rsidR="00DD058D">
        <w:rPr>
          <w:rFonts w:hint="eastAsia"/>
        </w:rPr>
        <w:t>结果的优先级，然而如下图，连接的时候经过优先编码器后</w:t>
      </w:r>
      <w:r w:rsidR="00DD058D">
        <w:rPr>
          <w:rFonts w:hint="eastAsia"/>
        </w:rPr>
        <w:t>ALU</w:t>
      </w:r>
      <w:r w:rsidR="00DD058D">
        <w:rPr>
          <w:rFonts w:hint="eastAsia"/>
        </w:rPr>
        <w:t>的优先级高于</w:t>
      </w:r>
      <w:r w:rsidR="00DD058D">
        <w:rPr>
          <w:rFonts w:hint="eastAsia"/>
        </w:rPr>
        <w:t>MemReadM</w:t>
      </w:r>
      <w:r w:rsidR="00DD058D">
        <w:rPr>
          <w:rFonts w:hint="eastAsia"/>
        </w:rPr>
        <w:t>信号的优先级，导致在访存阶段时</w:t>
      </w:r>
      <w:r w:rsidR="00DD058D">
        <w:rPr>
          <w:rFonts w:hint="eastAsia"/>
        </w:rPr>
        <w:t>LW</w:t>
      </w:r>
      <w:r w:rsidR="00DD058D">
        <w:rPr>
          <w:rFonts w:hint="eastAsia"/>
        </w:rPr>
        <w:t>指令送回的数据不是</w:t>
      </w:r>
      <w:r w:rsidR="00DD058D">
        <w:rPr>
          <w:rFonts w:hint="eastAsia"/>
        </w:rPr>
        <w:t>RAM</w:t>
      </w:r>
      <w:r w:rsidR="00DD058D">
        <w:rPr>
          <w:rFonts w:hint="eastAsia"/>
        </w:rPr>
        <w:t>读出的结果，而是</w:t>
      </w:r>
      <w:r w:rsidR="00DD058D">
        <w:rPr>
          <w:rFonts w:hint="eastAsia"/>
        </w:rPr>
        <w:t>ALU</w:t>
      </w:r>
      <w:r w:rsidR="00DD058D">
        <w:rPr>
          <w:rFonts w:hint="eastAsia"/>
        </w:rPr>
        <w:t>的结果</w:t>
      </w:r>
      <w:r>
        <w:rPr>
          <w:rFonts w:hint="eastAsia"/>
        </w:rPr>
        <w:t>。</w:t>
      </w:r>
    </w:p>
    <w:p w14:paraId="0A88D0CE" w14:textId="7CE00B7A" w:rsidR="00F4634E" w:rsidRDefault="00DD058D" w:rsidP="00F4634E">
      <w:pPr>
        <w:pStyle w:val="a3"/>
        <w:ind w:firstLine="480"/>
        <w:jc w:val="center"/>
      </w:pPr>
      <w:r>
        <w:rPr>
          <w:noProof/>
        </w:rPr>
        <w:drawing>
          <wp:inline distT="0" distB="0" distL="0" distR="0" wp14:anchorId="3A253132" wp14:editId="79C2ADCA">
            <wp:extent cx="3286125" cy="227089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Q截图20160319082252.jpg"/>
                    <pic:cNvPicPr/>
                  </pic:nvPicPr>
                  <pic:blipFill>
                    <a:blip r:embed="rId48">
                      <a:extLst>
                        <a:ext uri="{28A0092B-C50C-407E-A947-70E740481C1C}">
                          <a14:useLocalDpi xmlns:a14="http://schemas.microsoft.com/office/drawing/2010/main" val="0"/>
                        </a:ext>
                      </a:extLst>
                    </a:blip>
                    <a:stretch>
                      <a:fillRect/>
                    </a:stretch>
                  </pic:blipFill>
                  <pic:spPr>
                    <a:xfrm>
                      <a:off x="0" y="0"/>
                      <a:ext cx="3289746" cy="2273401"/>
                    </a:xfrm>
                    <a:prstGeom prst="rect">
                      <a:avLst/>
                    </a:prstGeom>
                  </pic:spPr>
                </pic:pic>
              </a:graphicData>
            </a:graphic>
          </wp:inline>
        </w:drawing>
      </w:r>
    </w:p>
    <w:p w14:paraId="3DBF35DE" w14:textId="6F7E0DAC" w:rsidR="00F4634E" w:rsidRPr="00AD022E" w:rsidRDefault="00F4634E" w:rsidP="00F4634E">
      <w:pPr>
        <w:pStyle w:val="a3"/>
        <w:jc w:val="center"/>
        <w:rPr>
          <w:rFonts w:ascii="黑体" w:eastAsia="黑体" w:hAnsi="黑体"/>
          <w:sz w:val="21"/>
          <w:szCs w:val="21"/>
        </w:rPr>
      </w:pPr>
      <w:r w:rsidRPr="00AD022E">
        <w:rPr>
          <w:rFonts w:ascii="黑体" w:eastAsia="黑体" w:hAnsi="黑体" w:hint="eastAsia"/>
          <w:sz w:val="21"/>
          <w:szCs w:val="21"/>
        </w:rPr>
        <w:t xml:space="preserve">图 </w:t>
      </w:r>
      <w:r w:rsidRPr="00AD022E">
        <w:rPr>
          <w:rFonts w:ascii="黑体" w:eastAsia="黑体" w:hAnsi="黑体"/>
          <w:sz w:val="21"/>
          <w:szCs w:val="21"/>
        </w:rPr>
        <w:fldChar w:fldCharType="begin"/>
      </w:r>
      <w:r w:rsidRPr="00AD022E">
        <w:rPr>
          <w:rFonts w:ascii="黑体" w:eastAsia="黑体" w:hAnsi="黑体"/>
          <w:sz w:val="21"/>
          <w:szCs w:val="21"/>
        </w:rPr>
        <w:instrText xml:space="preserve"> </w:instrText>
      </w:r>
      <w:r w:rsidRPr="00AD022E">
        <w:rPr>
          <w:rFonts w:ascii="黑体" w:eastAsia="黑体" w:hAnsi="黑体" w:hint="eastAsia"/>
          <w:sz w:val="21"/>
          <w:szCs w:val="21"/>
        </w:rPr>
        <w:instrText>STYLEREF 1 \s</w:instrText>
      </w:r>
      <w:r w:rsidRPr="00AD022E">
        <w:rPr>
          <w:rFonts w:ascii="黑体" w:eastAsia="黑体" w:hAnsi="黑体"/>
          <w:sz w:val="21"/>
          <w:szCs w:val="21"/>
        </w:rPr>
        <w:instrText xml:space="preserve"> </w:instrText>
      </w:r>
      <w:r w:rsidRPr="00AD022E">
        <w:rPr>
          <w:rFonts w:ascii="黑体" w:eastAsia="黑体" w:hAnsi="黑体"/>
          <w:sz w:val="21"/>
          <w:szCs w:val="21"/>
        </w:rPr>
        <w:fldChar w:fldCharType="separate"/>
      </w:r>
      <w:r w:rsidRPr="00AD022E">
        <w:rPr>
          <w:rFonts w:ascii="黑体" w:eastAsia="黑体" w:hAnsi="黑体"/>
          <w:noProof/>
          <w:sz w:val="21"/>
          <w:szCs w:val="21"/>
        </w:rPr>
        <w:t>5</w:t>
      </w:r>
      <w:r w:rsidRPr="00AD022E">
        <w:rPr>
          <w:rFonts w:ascii="黑体" w:eastAsia="黑体" w:hAnsi="黑体"/>
          <w:sz w:val="21"/>
          <w:szCs w:val="21"/>
        </w:rPr>
        <w:fldChar w:fldCharType="end"/>
      </w:r>
      <w:r w:rsidRPr="00AD022E">
        <w:rPr>
          <w:rFonts w:ascii="黑体" w:eastAsia="黑体" w:hAnsi="黑体"/>
          <w:sz w:val="21"/>
          <w:szCs w:val="21"/>
        </w:rPr>
        <w:t>.4.</w:t>
      </w:r>
      <w:r w:rsidR="00DD058D">
        <w:rPr>
          <w:rFonts w:ascii="黑体" w:eastAsia="黑体" w:hAnsi="黑体"/>
          <w:sz w:val="21"/>
          <w:szCs w:val="21"/>
        </w:rPr>
        <w:t>8</w:t>
      </w:r>
      <w:r>
        <w:rPr>
          <w:rFonts w:ascii="黑体" w:eastAsia="黑体" w:hAnsi="黑体"/>
          <w:sz w:val="21"/>
          <w:szCs w:val="21"/>
        </w:rPr>
        <w:t>.1</w:t>
      </w:r>
      <w:r w:rsidRPr="00AD022E">
        <w:rPr>
          <w:rFonts w:ascii="黑体" w:eastAsia="黑体" w:hAnsi="黑体" w:hint="eastAsia"/>
          <w:sz w:val="21"/>
          <w:szCs w:val="21"/>
        </w:rPr>
        <w:t xml:space="preserve"> </w:t>
      </w:r>
      <w:r>
        <w:rPr>
          <w:rFonts w:ascii="黑体" w:eastAsia="黑体" w:hAnsi="黑体" w:hint="eastAsia"/>
          <w:sz w:val="21"/>
          <w:szCs w:val="21"/>
        </w:rPr>
        <w:t>出现</w:t>
      </w:r>
      <w:r w:rsidR="00DD058D">
        <w:rPr>
          <w:rFonts w:ascii="黑体" w:eastAsia="黑体" w:hAnsi="黑体" w:hint="eastAsia"/>
          <w:sz w:val="21"/>
          <w:szCs w:val="21"/>
        </w:rPr>
        <w:t>重定向错误</w:t>
      </w:r>
      <w:r>
        <w:rPr>
          <w:rFonts w:ascii="黑体" w:eastAsia="黑体" w:hAnsi="黑体" w:hint="eastAsia"/>
          <w:sz w:val="21"/>
          <w:szCs w:val="21"/>
        </w:rPr>
        <w:t>问题的</w:t>
      </w:r>
      <w:r w:rsidR="00DD058D">
        <w:rPr>
          <w:rFonts w:ascii="黑体" w:eastAsia="黑体" w:hAnsi="黑体" w:hint="eastAsia"/>
          <w:sz w:val="21"/>
          <w:szCs w:val="21"/>
        </w:rPr>
        <w:t>优先编码</w:t>
      </w:r>
      <w:r>
        <w:rPr>
          <w:rFonts w:ascii="黑体" w:eastAsia="黑体" w:hAnsi="黑体" w:hint="eastAsia"/>
          <w:sz w:val="21"/>
          <w:szCs w:val="21"/>
        </w:rPr>
        <w:t>模块</w:t>
      </w:r>
    </w:p>
    <w:p w14:paraId="6B8266FA" w14:textId="46A6474C" w:rsidR="00F4634E" w:rsidRDefault="00F4634E" w:rsidP="00F4634E">
      <w:pPr>
        <w:pStyle w:val="a3"/>
        <w:ind w:firstLine="482"/>
      </w:pPr>
      <w:r w:rsidRPr="007E12D0">
        <w:rPr>
          <w:rFonts w:hint="eastAsia"/>
          <w:b/>
        </w:rPr>
        <w:t>解决方案</w:t>
      </w:r>
      <w:r>
        <w:rPr>
          <w:rFonts w:hint="eastAsia"/>
          <w:b/>
        </w:rPr>
        <w:t>：</w:t>
      </w:r>
      <w:r>
        <w:rPr>
          <w:rFonts w:hint="eastAsia"/>
        </w:rPr>
        <w:t>为了使</w:t>
      </w:r>
      <w:r w:rsidR="00DD058D">
        <w:rPr>
          <w:rFonts w:hint="eastAsia"/>
        </w:rPr>
        <w:t>经过优先编码器后</w:t>
      </w:r>
      <w:r w:rsidR="00DD058D">
        <w:rPr>
          <w:rFonts w:hint="eastAsia"/>
        </w:rPr>
        <w:t>MemReadM</w:t>
      </w:r>
      <w:r w:rsidR="00DD058D">
        <w:rPr>
          <w:rFonts w:hint="eastAsia"/>
        </w:rPr>
        <w:t>信号的优先级高于</w:t>
      </w:r>
      <w:r w:rsidR="00DD058D">
        <w:rPr>
          <w:rFonts w:hint="eastAsia"/>
        </w:rPr>
        <w:t>ALU</w:t>
      </w:r>
      <w:r w:rsidR="00DD058D">
        <w:rPr>
          <w:rFonts w:hint="eastAsia"/>
        </w:rPr>
        <w:t>信号，则调换接入优先编码器的</w:t>
      </w:r>
      <w:r w:rsidR="00DD058D">
        <w:rPr>
          <w:rFonts w:hint="eastAsia"/>
        </w:rPr>
        <w:t>MemRead</w:t>
      </w:r>
      <w:r w:rsidR="00DD058D">
        <w:t>M</w:t>
      </w:r>
      <w:r w:rsidR="00DD058D">
        <w:rPr>
          <w:rFonts w:hint="eastAsia"/>
        </w:rPr>
        <w:t>信号和</w:t>
      </w:r>
      <w:r w:rsidR="00DD058D">
        <w:rPr>
          <w:rFonts w:hint="eastAsia"/>
        </w:rPr>
        <w:t>ALU</w:t>
      </w:r>
      <w:r w:rsidR="00DD058D">
        <w:rPr>
          <w:rFonts w:hint="eastAsia"/>
        </w:rPr>
        <w:t>信号</w:t>
      </w:r>
      <w:r>
        <w:rPr>
          <w:rFonts w:hint="eastAsia"/>
        </w:rPr>
        <w:t>。</w:t>
      </w:r>
    </w:p>
    <w:p w14:paraId="04B58327" w14:textId="323C6477" w:rsidR="00F4634E" w:rsidRDefault="00DD058D" w:rsidP="00F4634E">
      <w:pPr>
        <w:pStyle w:val="a3"/>
        <w:ind w:firstLine="480"/>
        <w:jc w:val="center"/>
      </w:pPr>
      <w:r>
        <w:rPr>
          <w:noProof/>
        </w:rPr>
        <w:lastRenderedPageBreak/>
        <w:drawing>
          <wp:inline distT="0" distB="0" distL="0" distR="0" wp14:anchorId="51E6F4FB" wp14:editId="7FB84BD5">
            <wp:extent cx="3248025" cy="23145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Q截图20160319082309.jpg"/>
                    <pic:cNvPicPr/>
                  </pic:nvPicPr>
                  <pic:blipFill>
                    <a:blip r:embed="rId49">
                      <a:extLst>
                        <a:ext uri="{28A0092B-C50C-407E-A947-70E740481C1C}">
                          <a14:useLocalDpi xmlns:a14="http://schemas.microsoft.com/office/drawing/2010/main" val="0"/>
                        </a:ext>
                      </a:extLst>
                    </a:blip>
                    <a:stretch>
                      <a:fillRect/>
                    </a:stretch>
                  </pic:blipFill>
                  <pic:spPr>
                    <a:xfrm>
                      <a:off x="0" y="0"/>
                      <a:ext cx="3248025" cy="2314575"/>
                    </a:xfrm>
                    <a:prstGeom prst="rect">
                      <a:avLst/>
                    </a:prstGeom>
                  </pic:spPr>
                </pic:pic>
              </a:graphicData>
            </a:graphic>
          </wp:inline>
        </w:drawing>
      </w:r>
    </w:p>
    <w:p w14:paraId="7B94942F" w14:textId="1E1BF542" w:rsidR="00F249B6" w:rsidRPr="00F4634E" w:rsidRDefault="00F4634E" w:rsidP="009C5FE6">
      <w:pPr>
        <w:pStyle w:val="a3"/>
        <w:jc w:val="center"/>
      </w:pPr>
      <w:r w:rsidRPr="00AD022E">
        <w:rPr>
          <w:rFonts w:ascii="黑体" w:eastAsia="黑体" w:hAnsi="黑体" w:hint="eastAsia"/>
          <w:sz w:val="21"/>
          <w:szCs w:val="21"/>
        </w:rPr>
        <w:t xml:space="preserve">图 </w:t>
      </w:r>
      <w:r w:rsidRPr="00AD022E">
        <w:rPr>
          <w:rFonts w:ascii="黑体" w:eastAsia="黑体" w:hAnsi="黑体"/>
          <w:sz w:val="21"/>
          <w:szCs w:val="21"/>
        </w:rPr>
        <w:fldChar w:fldCharType="begin"/>
      </w:r>
      <w:r w:rsidRPr="00AD022E">
        <w:rPr>
          <w:rFonts w:ascii="黑体" w:eastAsia="黑体" w:hAnsi="黑体"/>
          <w:sz w:val="21"/>
          <w:szCs w:val="21"/>
        </w:rPr>
        <w:instrText xml:space="preserve"> </w:instrText>
      </w:r>
      <w:r w:rsidRPr="00AD022E">
        <w:rPr>
          <w:rFonts w:ascii="黑体" w:eastAsia="黑体" w:hAnsi="黑体" w:hint="eastAsia"/>
          <w:sz w:val="21"/>
          <w:szCs w:val="21"/>
        </w:rPr>
        <w:instrText>STYLEREF 1 \s</w:instrText>
      </w:r>
      <w:r w:rsidRPr="00AD022E">
        <w:rPr>
          <w:rFonts w:ascii="黑体" w:eastAsia="黑体" w:hAnsi="黑体"/>
          <w:sz w:val="21"/>
          <w:szCs w:val="21"/>
        </w:rPr>
        <w:instrText xml:space="preserve"> </w:instrText>
      </w:r>
      <w:r w:rsidRPr="00AD022E">
        <w:rPr>
          <w:rFonts w:ascii="黑体" w:eastAsia="黑体" w:hAnsi="黑体"/>
          <w:sz w:val="21"/>
          <w:szCs w:val="21"/>
        </w:rPr>
        <w:fldChar w:fldCharType="separate"/>
      </w:r>
      <w:r w:rsidRPr="00AD022E">
        <w:rPr>
          <w:rFonts w:ascii="黑体" w:eastAsia="黑体" w:hAnsi="黑体"/>
          <w:noProof/>
          <w:sz w:val="21"/>
          <w:szCs w:val="21"/>
        </w:rPr>
        <w:t>5</w:t>
      </w:r>
      <w:r w:rsidRPr="00AD022E">
        <w:rPr>
          <w:rFonts w:ascii="黑体" w:eastAsia="黑体" w:hAnsi="黑体"/>
          <w:sz w:val="21"/>
          <w:szCs w:val="21"/>
        </w:rPr>
        <w:fldChar w:fldCharType="end"/>
      </w:r>
      <w:r w:rsidRPr="00AD022E">
        <w:rPr>
          <w:rFonts w:ascii="黑体" w:eastAsia="黑体" w:hAnsi="黑体"/>
          <w:sz w:val="21"/>
          <w:szCs w:val="21"/>
        </w:rPr>
        <w:t>.4.</w:t>
      </w:r>
      <w:r>
        <w:rPr>
          <w:rFonts w:ascii="黑体" w:eastAsia="黑体" w:hAnsi="黑体"/>
          <w:sz w:val="21"/>
          <w:szCs w:val="21"/>
        </w:rPr>
        <w:t>7.2</w:t>
      </w:r>
      <w:r w:rsidRPr="00AD022E">
        <w:rPr>
          <w:rFonts w:ascii="黑体" w:eastAsia="黑体" w:hAnsi="黑体" w:hint="eastAsia"/>
          <w:sz w:val="21"/>
          <w:szCs w:val="21"/>
        </w:rPr>
        <w:t xml:space="preserve"> </w:t>
      </w:r>
      <w:r>
        <w:rPr>
          <w:rFonts w:ascii="黑体" w:eastAsia="黑体" w:hAnsi="黑体" w:hint="eastAsia"/>
          <w:sz w:val="21"/>
          <w:szCs w:val="21"/>
        </w:rPr>
        <w:t>修改后的</w:t>
      </w:r>
      <w:r w:rsidR="00DD058D">
        <w:rPr>
          <w:rFonts w:ascii="黑体" w:eastAsia="黑体" w:hAnsi="黑体" w:hint="eastAsia"/>
          <w:sz w:val="21"/>
          <w:szCs w:val="21"/>
        </w:rPr>
        <w:t>优先编码</w:t>
      </w:r>
      <w:r>
        <w:rPr>
          <w:rFonts w:ascii="黑体" w:eastAsia="黑体" w:hAnsi="黑体" w:hint="eastAsia"/>
          <w:sz w:val="21"/>
          <w:szCs w:val="21"/>
        </w:rPr>
        <w:t>模块</w:t>
      </w:r>
    </w:p>
    <w:p w14:paraId="0F3EE58D" w14:textId="77777777" w:rsidR="000C5960" w:rsidRDefault="000C5960">
      <w:pPr>
        <w:pStyle w:val="2"/>
        <w:tabs>
          <w:tab w:val="clear" w:pos="720"/>
          <w:tab w:val="left" w:pos="576"/>
        </w:tabs>
        <w:spacing w:beforeLines="0" w:before="459" w:afterLines="0" w:after="459"/>
      </w:pPr>
      <w:commentRangeStart w:id="461"/>
      <w:r>
        <w:rPr>
          <w:rFonts w:hint="eastAsia"/>
        </w:rPr>
        <w:t>实验流程</w:t>
      </w:r>
      <w:commentRangeEnd w:id="461"/>
      <w:r>
        <w:rPr>
          <w:rStyle w:val="a8"/>
          <w:rFonts w:ascii="Times New Roman" w:eastAsia="宋体" w:hAnsi="Times New Roman"/>
        </w:rPr>
        <w:commentReference w:id="461"/>
      </w:r>
      <w:bookmarkEnd w:id="449"/>
      <w:bookmarkEnd w:id="450"/>
    </w:p>
    <w:p w14:paraId="7AF91894" w14:textId="77777777" w:rsidR="000C5960" w:rsidRDefault="000C5960">
      <w:pPr>
        <w:pStyle w:val="a3"/>
        <w:ind w:firstLine="480"/>
      </w:pPr>
      <w:r>
        <w:rPr>
          <w:rFonts w:hint="eastAsia"/>
        </w:rPr>
        <w:t>数据通路验收时间点</w:t>
      </w:r>
    </w:p>
    <w:p w14:paraId="4130D51C" w14:textId="77777777" w:rsidR="000C5960" w:rsidRDefault="000C5960">
      <w:pPr>
        <w:pStyle w:val="a3"/>
        <w:ind w:firstLine="480"/>
      </w:pPr>
      <w:r>
        <w:rPr>
          <w:rFonts w:hint="eastAsia"/>
        </w:rPr>
        <w:t>手动控制（单步）验收时间点</w:t>
      </w:r>
    </w:p>
    <w:p w14:paraId="096C6A04" w14:textId="77777777" w:rsidR="000C5960" w:rsidRDefault="000C5960">
      <w:pPr>
        <w:pStyle w:val="a3"/>
        <w:ind w:firstLine="480"/>
      </w:pPr>
      <w:r>
        <w:rPr>
          <w:rFonts w:hint="eastAsia"/>
        </w:rPr>
        <w:t>自动控制验收时间点</w:t>
      </w:r>
    </w:p>
    <w:p w14:paraId="1F2BE2F0" w14:textId="77777777" w:rsidR="000C5960" w:rsidRDefault="000C5960">
      <w:pPr>
        <w:pStyle w:val="a3"/>
        <w:ind w:firstLine="480"/>
      </w:pPr>
      <w:r>
        <w:rPr>
          <w:rFonts w:hint="eastAsia"/>
        </w:rPr>
        <w:t>程序运行验收时间点</w:t>
      </w:r>
    </w:p>
    <w:p w14:paraId="71ADCF9A" w14:textId="77777777" w:rsidR="000C5960" w:rsidRDefault="000C5960">
      <w:pPr>
        <w:pStyle w:val="a3"/>
        <w:ind w:firstLine="480"/>
      </w:pPr>
      <w:r>
        <w:rPr>
          <w:rFonts w:hint="eastAsia"/>
        </w:rPr>
        <w:t>扩展功能验收时间点</w:t>
      </w:r>
    </w:p>
    <w:p w14:paraId="34022C8D" w14:textId="77777777" w:rsidR="007E12D0" w:rsidRDefault="007E12D0" w:rsidP="007E12D0">
      <w:pPr>
        <w:pStyle w:val="aff1"/>
        <w:spacing w:beforeLines="0" w:before="91" w:afterLines="0" w:after="91"/>
      </w:pPr>
      <w:r>
        <w:t xml:space="preserve">表 </w:t>
      </w:r>
      <w:fldSimple w:instr=" STYLEREF 1 \s ">
        <w:r w:rsidR="00AA50A1">
          <w:rPr>
            <w:noProof/>
          </w:rPr>
          <w:t>5</w:t>
        </w:r>
      </w:fldSimple>
      <w:r>
        <w:t>.</w:t>
      </w:r>
      <w:fldSimple w:instr=" SEQ 表 \* ARABIC \s 1 ">
        <w:r w:rsidR="00AA50A1">
          <w:rPr>
            <w:noProof/>
          </w:rPr>
          <w:t>1</w:t>
        </w:r>
      </w:fldSimple>
      <w:r>
        <w:rPr>
          <w:rFonts w:hint="eastAsia"/>
        </w:rPr>
        <w:t xml:space="preserve"> 课程设计进度表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118"/>
        <w:gridCol w:w="5387"/>
      </w:tblGrid>
      <w:tr w:rsidR="0020007E" w14:paraId="7B4D175B" w14:textId="77777777" w:rsidTr="003279EE">
        <w:trPr>
          <w:jc w:val="center"/>
        </w:trPr>
        <w:tc>
          <w:tcPr>
            <w:tcW w:w="1118" w:type="dxa"/>
            <w:tcBorders>
              <w:top w:val="single" w:sz="12" w:space="0" w:color="008000"/>
              <w:bottom w:val="single" w:sz="8" w:space="0" w:color="008000"/>
            </w:tcBorders>
          </w:tcPr>
          <w:p w14:paraId="5273DC63" w14:textId="77777777" w:rsidR="0020007E" w:rsidRDefault="0020007E" w:rsidP="003279EE">
            <w:pPr>
              <w:pStyle w:val="a3"/>
              <w:ind w:firstLineChars="0" w:firstLine="0"/>
              <w:jc w:val="center"/>
              <w:rPr>
                <w:sz w:val="21"/>
                <w:szCs w:val="21"/>
              </w:rPr>
            </w:pPr>
            <w:bookmarkStart w:id="462" w:name="_Toc20759"/>
            <w:r>
              <w:rPr>
                <w:sz w:val="21"/>
                <w:szCs w:val="21"/>
              </w:rPr>
              <w:t>时间</w:t>
            </w:r>
          </w:p>
        </w:tc>
        <w:tc>
          <w:tcPr>
            <w:tcW w:w="5387" w:type="dxa"/>
            <w:tcBorders>
              <w:top w:val="single" w:sz="12" w:space="0" w:color="008000"/>
              <w:bottom w:val="single" w:sz="8" w:space="0" w:color="008000"/>
            </w:tcBorders>
          </w:tcPr>
          <w:p w14:paraId="41DAA086" w14:textId="77777777" w:rsidR="0020007E" w:rsidRDefault="0020007E" w:rsidP="003279EE">
            <w:pPr>
              <w:pStyle w:val="a3"/>
              <w:ind w:firstLineChars="0" w:firstLine="0"/>
              <w:rPr>
                <w:sz w:val="21"/>
                <w:szCs w:val="21"/>
              </w:rPr>
            </w:pPr>
            <w:r>
              <w:rPr>
                <w:sz w:val="21"/>
                <w:szCs w:val="21"/>
              </w:rPr>
              <w:t>进度</w:t>
            </w:r>
          </w:p>
        </w:tc>
      </w:tr>
      <w:tr w:rsidR="0020007E" w14:paraId="2AD26420" w14:textId="77777777" w:rsidTr="003279EE">
        <w:trPr>
          <w:jc w:val="center"/>
        </w:trPr>
        <w:tc>
          <w:tcPr>
            <w:tcW w:w="1118" w:type="dxa"/>
            <w:tcBorders>
              <w:top w:val="single" w:sz="8" w:space="0" w:color="008000"/>
            </w:tcBorders>
          </w:tcPr>
          <w:p w14:paraId="578606BA" w14:textId="77777777" w:rsidR="0020007E" w:rsidRDefault="0020007E" w:rsidP="003279EE">
            <w:pPr>
              <w:pStyle w:val="a3"/>
              <w:ind w:firstLineChars="0" w:firstLine="0"/>
              <w:jc w:val="center"/>
              <w:rPr>
                <w:sz w:val="18"/>
                <w:szCs w:val="18"/>
              </w:rPr>
            </w:pPr>
            <w:r>
              <w:rPr>
                <w:sz w:val="18"/>
                <w:szCs w:val="18"/>
              </w:rPr>
              <w:t>第一天</w:t>
            </w:r>
          </w:p>
        </w:tc>
        <w:tc>
          <w:tcPr>
            <w:tcW w:w="5387" w:type="dxa"/>
            <w:tcBorders>
              <w:top w:val="single" w:sz="8" w:space="0" w:color="008000"/>
            </w:tcBorders>
          </w:tcPr>
          <w:p w14:paraId="4BBCF366" w14:textId="77777777" w:rsidR="0020007E" w:rsidRDefault="0020007E" w:rsidP="003279EE">
            <w:pPr>
              <w:pStyle w:val="a3"/>
              <w:ind w:firstLineChars="0" w:firstLine="0"/>
              <w:rPr>
                <w:sz w:val="18"/>
                <w:szCs w:val="18"/>
              </w:rPr>
            </w:pPr>
          </w:p>
        </w:tc>
      </w:tr>
      <w:tr w:rsidR="0020007E" w14:paraId="14CF1576" w14:textId="77777777" w:rsidTr="003279EE">
        <w:trPr>
          <w:jc w:val="center"/>
        </w:trPr>
        <w:tc>
          <w:tcPr>
            <w:tcW w:w="1118" w:type="dxa"/>
          </w:tcPr>
          <w:p w14:paraId="6457F1D2" w14:textId="77777777" w:rsidR="0020007E" w:rsidRDefault="0020007E" w:rsidP="003279EE">
            <w:pPr>
              <w:pStyle w:val="a3"/>
              <w:ind w:firstLineChars="0" w:firstLine="0"/>
              <w:jc w:val="center"/>
              <w:rPr>
                <w:sz w:val="18"/>
                <w:szCs w:val="18"/>
              </w:rPr>
            </w:pPr>
            <w:r>
              <w:rPr>
                <w:sz w:val="18"/>
                <w:szCs w:val="18"/>
              </w:rPr>
              <w:t>第二天</w:t>
            </w:r>
          </w:p>
        </w:tc>
        <w:tc>
          <w:tcPr>
            <w:tcW w:w="5387" w:type="dxa"/>
          </w:tcPr>
          <w:p w14:paraId="1CE4E919" w14:textId="77777777" w:rsidR="0020007E" w:rsidRDefault="0020007E" w:rsidP="003279EE">
            <w:pPr>
              <w:pStyle w:val="a3"/>
              <w:ind w:firstLineChars="0" w:firstLine="0"/>
              <w:rPr>
                <w:sz w:val="18"/>
                <w:szCs w:val="18"/>
              </w:rPr>
            </w:pPr>
          </w:p>
        </w:tc>
      </w:tr>
      <w:tr w:rsidR="0020007E" w14:paraId="4B24A3B7" w14:textId="77777777" w:rsidTr="003279EE">
        <w:trPr>
          <w:jc w:val="center"/>
        </w:trPr>
        <w:tc>
          <w:tcPr>
            <w:tcW w:w="1118" w:type="dxa"/>
            <w:tcBorders>
              <w:bottom w:val="nil"/>
            </w:tcBorders>
          </w:tcPr>
          <w:p w14:paraId="67771E3D" w14:textId="77777777" w:rsidR="0020007E" w:rsidRDefault="0020007E" w:rsidP="003279EE">
            <w:pPr>
              <w:pStyle w:val="a3"/>
              <w:ind w:firstLineChars="0" w:firstLine="0"/>
              <w:jc w:val="center"/>
              <w:rPr>
                <w:sz w:val="18"/>
                <w:szCs w:val="18"/>
              </w:rPr>
            </w:pPr>
            <w:r>
              <w:rPr>
                <w:sz w:val="18"/>
                <w:szCs w:val="18"/>
              </w:rPr>
              <w:t>第三天</w:t>
            </w:r>
          </w:p>
        </w:tc>
        <w:tc>
          <w:tcPr>
            <w:tcW w:w="5387" w:type="dxa"/>
            <w:tcBorders>
              <w:bottom w:val="nil"/>
            </w:tcBorders>
          </w:tcPr>
          <w:p w14:paraId="5FD00A36" w14:textId="77777777" w:rsidR="0020007E" w:rsidRDefault="0020007E" w:rsidP="003279EE">
            <w:pPr>
              <w:pStyle w:val="a3"/>
              <w:ind w:firstLineChars="0" w:firstLine="0"/>
              <w:rPr>
                <w:sz w:val="18"/>
                <w:szCs w:val="18"/>
              </w:rPr>
            </w:pPr>
          </w:p>
        </w:tc>
      </w:tr>
      <w:tr w:rsidR="0020007E" w14:paraId="323680E3" w14:textId="77777777" w:rsidTr="003279EE">
        <w:trPr>
          <w:jc w:val="center"/>
        </w:trPr>
        <w:tc>
          <w:tcPr>
            <w:tcW w:w="1118" w:type="dxa"/>
            <w:tcBorders>
              <w:bottom w:val="nil"/>
            </w:tcBorders>
          </w:tcPr>
          <w:p w14:paraId="57A9851C" w14:textId="77777777" w:rsidR="0020007E" w:rsidRDefault="0020007E" w:rsidP="003279EE">
            <w:pPr>
              <w:pStyle w:val="a3"/>
              <w:ind w:firstLineChars="0" w:firstLine="0"/>
              <w:jc w:val="center"/>
              <w:rPr>
                <w:sz w:val="18"/>
                <w:szCs w:val="18"/>
              </w:rPr>
            </w:pPr>
            <w:r>
              <w:rPr>
                <w:sz w:val="18"/>
                <w:szCs w:val="18"/>
              </w:rPr>
              <w:t>第三天</w:t>
            </w:r>
          </w:p>
        </w:tc>
        <w:tc>
          <w:tcPr>
            <w:tcW w:w="5387" w:type="dxa"/>
            <w:tcBorders>
              <w:bottom w:val="nil"/>
            </w:tcBorders>
          </w:tcPr>
          <w:p w14:paraId="1D647703" w14:textId="77777777" w:rsidR="0020007E" w:rsidRDefault="0020007E" w:rsidP="003279EE">
            <w:pPr>
              <w:pStyle w:val="a3"/>
              <w:ind w:firstLineChars="0" w:firstLine="0"/>
              <w:rPr>
                <w:sz w:val="18"/>
                <w:szCs w:val="18"/>
              </w:rPr>
            </w:pPr>
          </w:p>
        </w:tc>
      </w:tr>
      <w:tr w:rsidR="0020007E" w14:paraId="66946043" w14:textId="77777777" w:rsidTr="003279EE">
        <w:trPr>
          <w:jc w:val="center"/>
        </w:trPr>
        <w:tc>
          <w:tcPr>
            <w:tcW w:w="1118" w:type="dxa"/>
            <w:tcBorders>
              <w:bottom w:val="nil"/>
            </w:tcBorders>
          </w:tcPr>
          <w:p w14:paraId="6FFB5349" w14:textId="77777777" w:rsidR="0020007E" w:rsidRDefault="0020007E" w:rsidP="003279EE">
            <w:pPr>
              <w:pStyle w:val="a3"/>
              <w:ind w:firstLineChars="0" w:firstLine="0"/>
              <w:jc w:val="center"/>
              <w:rPr>
                <w:sz w:val="18"/>
                <w:szCs w:val="18"/>
              </w:rPr>
            </w:pPr>
            <w:r>
              <w:rPr>
                <w:sz w:val="18"/>
                <w:szCs w:val="18"/>
              </w:rPr>
              <w:t>第四天</w:t>
            </w:r>
          </w:p>
        </w:tc>
        <w:tc>
          <w:tcPr>
            <w:tcW w:w="5387" w:type="dxa"/>
            <w:tcBorders>
              <w:bottom w:val="nil"/>
            </w:tcBorders>
          </w:tcPr>
          <w:p w14:paraId="17B71B05" w14:textId="77777777" w:rsidR="0020007E" w:rsidRDefault="0020007E" w:rsidP="003279EE">
            <w:pPr>
              <w:pStyle w:val="a3"/>
              <w:ind w:firstLineChars="0" w:firstLine="0"/>
              <w:rPr>
                <w:sz w:val="18"/>
                <w:szCs w:val="18"/>
              </w:rPr>
            </w:pPr>
          </w:p>
        </w:tc>
      </w:tr>
      <w:tr w:rsidR="0020007E" w14:paraId="79EB702B" w14:textId="77777777" w:rsidTr="003279EE">
        <w:trPr>
          <w:jc w:val="center"/>
        </w:trPr>
        <w:tc>
          <w:tcPr>
            <w:tcW w:w="1118" w:type="dxa"/>
            <w:tcBorders>
              <w:bottom w:val="nil"/>
            </w:tcBorders>
          </w:tcPr>
          <w:p w14:paraId="653DD530" w14:textId="77777777" w:rsidR="0020007E" w:rsidRDefault="0020007E" w:rsidP="003279EE">
            <w:pPr>
              <w:pStyle w:val="a3"/>
              <w:ind w:firstLineChars="0" w:firstLine="0"/>
              <w:jc w:val="center"/>
              <w:rPr>
                <w:sz w:val="18"/>
                <w:szCs w:val="18"/>
              </w:rPr>
            </w:pPr>
            <w:r>
              <w:rPr>
                <w:sz w:val="18"/>
                <w:szCs w:val="18"/>
              </w:rPr>
              <w:t>第五天</w:t>
            </w:r>
          </w:p>
        </w:tc>
        <w:tc>
          <w:tcPr>
            <w:tcW w:w="5387" w:type="dxa"/>
            <w:tcBorders>
              <w:bottom w:val="nil"/>
            </w:tcBorders>
          </w:tcPr>
          <w:p w14:paraId="10286D07" w14:textId="77777777" w:rsidR="0020007E" w:rsidRDefault="0020007E" w:rsidP="003279EE">
            <w:pPr>
              <w:pStyle w:val="a3"/>
              <w:ind w:firstLineChars="0" w:firstLine="0"/>
              <w:rPr>
                <w:sz w:val="18"/>
                <w:szCs w:val="18"/>
              </w:rPr>
            </w:pPr>
          </w:p>
        </w:tc>
      </w:tr>
      <w:tr w:rsidR="0020007E" w14:paraId="2B908F3A" w14:textId="77777777" w:rsidTr="003279EE">
        <w:trPr>
          <w:jc w:val="center"/>
        </w:trPr>
        <w:tc>
          <w:tcPr>
            <w:tcW w:w="1118" w:type="dxa"/>
            <w:tcBorders>
              <w:bottom w:val="nil"/>
            </w:tcBorders>
          </w:tcPr>
          <w:p w14:paraId="583B1E87" w14:textId="77777777" w:rsidR="0020007E" w:rsidRDefault="0020007E" w:rsidP="003279EE">
            <w:pPr>
              <w:pStyle w:val="a3"/>
              <w:ind w:firstLineChars="0" w:firstLine="0"/>
              <w:jc w:val="center"/>
              <w:rPr>
                <w:sz w:val="18"/>
                <w:szCs w:val="18"/>
              </w:rPr>
            </w:pPr>
            <w:r>
              <w:rPr>
                <w:sz w:val="18"/>
                <w:szCs w:val="18"/>
              </w:rPr>
              <w:t>第六天</w:t>
            </w:r>
          </w:p>
        </w:tc>
        <w:tc>
          <w:tcPr>
            <w:tcW w:w="5387" w:type="dxa"/>
            <w:tcBorders>
              <w:bottom w:val="nil"/>
            </w:tcBorders>
          </w:tcPr>
          <w:p w14:paraId="6F0EF316" w14:textId="77777777" w:rsidR="0020007E" w:rsidRDefault="0020007E" w:rsidP="003279EE">
            <w:pPr>
              <w:pStyle w:val="a3"/>
              <w:ind w:firstLineChars="0" w:firstLine="0"/>
              <w:rPr>
                <w:sz w:val="18"/>
                <w:szCs w:val="18"/>
              </w:rPr>
            </w:pPr>
          </w:p>
        </w:tc>
      </w:tr>
      <w:tr w:rsidR="0020007E" w14:paraId="7AF5649C" w14:textId="77777777" w:rsidTr="003279EE">
        <w:trPr>
          <w:jc w:val="center"/>
        </w:trPr>
        <w:tc>
          <w:tcPr>
            <w:tcW w:w="1118" w:type="dxa"/>
            <w:tcBorders>
              <w:bottom w:val="nil"/>
            </w:tcBorders>
          </w:tcPr>
          <w:p w14:paraId="63D35DD7" w14:textId="77777777" w:rsidR="0020007E" w:rsidRDefault="0020007E" w:rsidP="003279EE">
            <w:pPr>
              <w:pStyle w:val="a3"/>
              <w:ind w:firstLineChars="0" w:firstLine="0"/>
              <w:jc w:val="center"/>
              <w:rPr>
                <w:sz w:val="18"/>
                <w:szCs w:val="18"/>
              </w:rPr>
            </w:pPr>
            <w:r>
              <w:rPr>
                <w:sz w:val="18"/>
                <w:szCs w:val="18"/>
              </w:rPr>
              <w:t>第七天</w:t>
            </w:r>
          </w:p>
        </w:tc>
        <w:tc>
          <w:tcPr>
            <w:tcW w:w="5387" w:type="dxa"/>
            <w:tcBorders>
              <w:bottom w:val="nil"/>
            </w:tcBorders>
          </w:tcPr>
          <w:p w14:paraId="3EC3DCAB" w14:textId="77777777" w:rsidR="0020007E" w:rsidRDefault="0020007E" w:rsidP="003279EE">
            <w:pPr>
              <w:pStyle w:val="a3"/>
              <w:ind w:firstLineChars="0" w:firstLine="0"/>
              <w:rPr>
                <w:sz w:val="18"/>
                <w:szCs w:val="18"/>
              </w:rPr>
            </w:pPr>
          </w:p>
        </w:tc>
      </w:tr>
      <w:tr w:rsidR="0020007E" w14:paraId="4B04C5C1" w14:textId="77777777" w:rsidTr="003279EE">
        <w:trPr>
          <w:jc w:val="center"/>
        </w:trPr>
        <w:tc>
          <w:tcPr>
            <w:tcW w:w="1118" w:type="dxa"/>
            <w:tcBorders>
              <w:bottom w:val="nil"/>
            </w:tcBorders>
          </w:tcPr>
          <w:p w14:paraId="3321A25E" w14:textId="77777777" w:rsidR="0020007E" w:rsidRDefault="0020007E" w:rsidP="003279EE">
            <w:pPr>
              <w:pStyle w:val="a3"/>
              <w:ind w:firstLineChars="0" w:firstLine="0"/>
              <w:jc w:val="center"/>
              <w:rPr>
                <w:sz w:val="18"/>
                <w:szCs w:val="18"/>
              </w:rPr>
            </w:pPr>
            <w:r>
              <w:rPr>
                <w:sz w:val="18"/>
                <w:szCs w:val="18"/>
              </w:rPr>
              <w:t>第八天</w:t>
            </w:r>
          </w:p>
        </w:tc>
        <w:tc>
          <w:tcPr>
            <w:tcW w:w="5387" w:type="dxa"/>
            <w:tcBorders>
              <w:bottom w:val="nil"/>
            </w:tcBorders>
          </w:tcPr>
          <w:p w14:paraId="2C5EC6FE" w14:textId="77777777" w:rsidR="0020007E" w:rsidRDefault="0020007E" w:rsidP="003279EE">
            <w:pPr>
              <w:pStyle w:val="a3"/>
              <w:ind w:firstLineChars="0" w:firstLine="0"/>
              <w:rPr>
                <w:sz w:val="18"/>
                <w:szCs w:val="18"/>
              </w:rPr>
            </w:pPr>
          </w:p>
        </w:tc>
      </w:tr>
      <w:tr w:rsidR="0020007E" w14:paraId="69FA5A7D" w14:textId="77777777" w:rsidTr="003279EE">
        <w:trPr>
          <w:jc w:val="center"/>
        </w:trPr>
        <w:tc>
          <w:tcPr>
            <w:tcW w:w="1118" w:type="dxa"/>
            <w:tcBorders>
              <w:bottom w:val="nil"/>
            </w:tcBorders>
          </w:tcPr>
          <w:p w14:paraId="112361E5" w14:textId="77777777" w:rsidR="0020007E" w:rsidRDefault="0020007E" w:rsidP="003279EE">
            <w:pPr>
              <w:pStyle w:val="a3"/>
              <w:ind w:firstLineChars="0" w:firstLine="0"/>
              <w:jc w:val="center"/>
              <w:rPr>
                <w:sz w:val="18"/>
                <w:szCs w:val="18"/>
              </w:rPr>
            </w:pPr>
            <w:r>
              <w:rPr>
                <w:sz w:val="18"/>
                <w:szCs w:val="18"/>
              </w:rPr>
              <w:t>第九天</w:t>
            </w:r>
          </w:p>
        </w:tc>
        <w:tc>
          <w:tcPr>
            <w:tcW w:w="5387" w:type="dxa"/>
            <w:tcBorders>
              <w:bottom w:val="nil"/>
            </w:tcBorders>
          </w:tcPr>
          <w:p w14:paraId="156F4D6F" w14:textId="77777777" w:rsidR="0020007E" w:rsidRDefault="0020007E" w:rsidP="003279EE">
            <w:pPr>
              <w:pStyle w:val="a3"/>
              <w:ind w:firstLineChars="0" w:firstLine="0"/>
              <w:rPr>
                <w:sz w:val="18"/>
                <w:szCs w:val="18"/>
              </w:rPr>
            </w:pPr>
          </w:p>
        </w:tc>
      </w:tr>
      <w:tr w:rsidR="0020007E" w14:paraId="0718CD3D" w14:textId="77777777" w:rsidTr="003279EE">
        <w:trPr>
          <w:jc w:val="center"/>
        </w:trPr>
        <w:tc>
          <w:tcPr>
            <w:tcW w:w="1118" w:type="dxa"/>
            <w:tcBorders>
              <w:top w:val="nil"/>
              <w:bottom w:val="single" w:sz="12" w:space="0" w:color="008000"/>
            </w:tcBorders>
          </w:tcPr>
          <w:p w14:paraId="446E4BF8" w14:textId="77777777" w:rsidR="0020007E" w:rsidRDefault="0020007E" w:rsidP="003279EE">
            <w:pPr>
              <w:pStyle w:val="a3"/>
              <w:ind w:firstLineChars="0" w:firstLine="0"/>
              <w:jc w:val="center"/>
              <w:rPr>
                <w:sz w:val="18"/>
                <w:szCs w:val="18"/>
              </w:rPr>
            </w:pPr>
            <w:r>
              <w:rPr>
                <w:sz w:val="18"/>
                <w:szCs w:val="18"/>
              </w:rPr>
              <w:lastRenderedPageBreak/>
              <w:t>第十天</w:t>
            </w:r>
          </w:p>
        </w:tc>
        <w:tc>
          <w:tcPr>
            <w:tcW w:w="5387" w:type="dxa"/>
            <w:tcBorders>
              <w:top w:val="nil"/>
              <w:bottom w:val="single" w:sz="12" w:space="0" w:color="008000"/>
            </w:tcBorders>
          </w:tcPr>
          <w:p w14:paraId="56654BC6" w14:textId="77777777" w:rsidR="0020007E" w:rsidRDefault="0020007E" w:rsidP="003279EE">
            <w:pPr>
              <w:pStyle w:val="a3"/>
              <w:ind w:firstLineChars="0" w:firstLine="0"/>
              <w:rPr>
                <w:sz w:val="18"/>
                <w:szCs w:val="18"/>
              </w:rPr>
            </w:pPr>
          </w:p>
        </w:tc>
      </w:tr>
    </w:tbl>
    <w:p w14:paraId="5D865C9F" w14:textId="77777777" w:rsidR="0020007E" w:rsidRDefault="0020007E" w:rsidP="0020007E">
      <w:pPr>
        <w:pStyle w:val="a3"/>
        <w:ind w:firstLine="480"/>
      </w:pPr>
    </w:p>
    <w:p w14:paraId="069C3A33" w14:textId="77777777" w:rsidR="000C5960" w:rsidRDefault="000C5960" w:rsidP="00207D8A">
      <w:pPr>
        <w:pStyle w:val="10"/>
      </w:pPr>
      <w:r>
        <w:rPr>
          <w:rFonts w:hint="eastAsia"/>
        </w:rPr>
        <w:lastRenderedPageBreak/>
        <w:t>设计总结</w:t>
      </w:r>
      <w:bookmarkEnd w:id="451"/>
      <w:bookmarkEnd w:id="452"/>
      <w:bookmarkEnd w:id="453"/>
      <w:bookmarkEnd w:id="454"/>
      <w:bookmarkEnd w:id="455"/>
      <w:bookmarkEnd w:id="456"/>
      <w:r>
        <w:rPr>
          <w:rFonts w:hint="eastAsia"/>
        </w:rPr>
        <w:t>与心得</w:t>
      </w:r>
      <w:bookmarkEnd w:id="462"/>
    </w:p>
    <w:p w14:paraId="3271625D" w14:textId="77777777" w:rsidR="000C5960" w:rsidRDefault="000C5960">
      <w:pPr>
        <w:pStyle w:val="2"/>
        <w:tabs>
          <w:tab w:val="clear" w:pos="720"/>
          <w:tab w:val="left" w:pos="576"/>
        </w:tabs>
        <w:spacing w:beforeLines="0" w:before="459" w:afterLines="0" w:after="459"/>
      </w:pPr>
      <w:bookmarkStart w:id="463" w:name="_Toc30381"/>
      <w:r>
        <w:rPr>
          <w:rFonts w:hint="eastAsia"/>
        </w:rPr>
        <w:t>课设总结</w:t>
      </w:r>
      <w:bookmarkEnd w:id="463"/>
    </w:p>
    <w:p w14:paraId="42D7473A" w14:textId="77777777" w:rsidR="000C5960" w:rsidRDefault="000C5960">
      <w:pPr>
        <w:pStyle w:val="a3"/>
        <w:ind w:firstLine="480"/>
      </w:pPr>
      <w:r>
        <w:rPr>
          <w:rFonts w:hint="eastAsia"/>
        </w:rPr>
        <w:t>基于对象的存储是为了克服当前基于块的存储存在的诸多难题，在存储接口和结构层次的重要发展。可以根据应用负载选择优化的存储策略。作了如下几点工作：</w:t>
      </w:r>
    </w:p>
    <w:p w14:paraId="57D453CF" w14:textId="77777777" w:rsidR="000C5960" w:rsidRDefault="000C5960">
      <w:pPr>
        <w:pStyle w:val="a3"/>
        <w:numPr>
          <w:ilvl w:val="0"/>
          <w:numId w:val="12"/>
        </w:numPr>
        <w:ind w:firstLineChars="0"/>
      </w:pPr>
      <w:r>
        <w:rPr>
          <w:rFonts w:hint="eastAsia"/>
        </w:rPr>
        <w:t>完成方案总结（自行修订扩充）（自行修订扩充）</w:t>
      </w:r>
      <w:commentRangeStart w:id="464"/>
      <w:r>
        <w:rPr>
          <w:rFonts w:hint="eastAsia"/>
        </w:rPr>
        <w:t>（自行修订扩充）（自行修订扩充）（自行修订扩充）。</w:t>
      </w:r>
    </w:p>
    <w:p w14:paraId="07A020F1" w14:textId="77777777" w:rsidR="000C5960" w:rsidRDefault="000C5960">
      <w:pPr>
        <w:pStyle w:val="a3"/>
        <w:numPr>
          <w:ilvl w:val="0"/>
          <w:numId w:val="12"/>
        </w:numPr>
        <w:ind w:firstLineChars="0"/>
      </w:pPr>
      <w:r>
        <w:rPr>
          <w:rFonts w:hint="eastAsia"/>
        </w:rPr>
        <w:t>功能总结（自行修订扩充）（自行修订扩充）（自行修订扩充）（自行修订扩充）（自行修订扩充）。</w:t>
      </w:r>
    </w:p>
    <w:p w14:paraId="251C70E1" w14:textId="77777777" w:rsidR="000C5960" w:rsidRDefault="000C5960">
      <w:pPr>
        <w:pStyle w:val="a3"/>
        <w:numPr>
          <w:ilvl w:val="0"/>
          <w:numId w:val="12"/>
        </w:numPr>
        <w:ind w:firstLineChars="0"/>
      </w:pPr>
      <w:r>
        <w:rPr>
          <w:rFonts w:hint="eastAsia"/>
        </w:rPr>
        <w:t>其他需要总结的内容，</w:t>
      </w:r>
      <w:commentRangeEnd w:id="464"/>
      <w:r>
        <w:rPr>
          <w:rStyle w:val="a8"/>
        </w:rPr>
        <w:commentReference w:id="464"/>
      </w:r>
      <w:r>
        <w:rPr>
          <w:rFonts w:hint="eastAsia"/>
        </w:rPr>
        <w:t>（自行修订扩充）。</w:t>
      </w:r>
    </w:p>
    <w:p w14:paraId="4F232B79" w14:textId="77777777" w:rsidR="000C5960" w:rsidRDefault="000C5960">
      <w:pPr>
        <w:pStyle w:val="2"/>
        <w:tabs>
          <w:tab w:val="clear" w:pos="720"/>
          <w:tab w:val="left" w:pos="576"/>
        </w:tabs>
        <w:spacing w:beforeLines="0" w:before="459" w:afterLines="0" w:after="459"/>
      </w:pPr>
      <w:bookmarkStart w:id="465" w:name="_Toc16254"/>
      <w:commentRangeStart w:id="466"/>
      <w:r>
        <w:rPr>
          <w:rFonts w:hint="eastAsia"/>
        </w:rPr>
        <w:t>课设心得</w:t>
      </w:r>
      <w:commentRangeEnd w:id="466"/>
      <w:r>
        <w:rPr>
          <w:rStyle w:val="a8"/>
          <w:rFonts w:ascii="Times New Roman" w:eastAsia="宋体" w:hAnsi="Times New Roman"/>
        </w:rPr>
        <w:commentReference w:id="466"/>
      </w:r>
      <w:bookmarkEnd w:id="465"/>
    </w:p>
    <w:p w14:paraId="1347A297" w14:textId="77777777" w:rsidR="000C5960" w:rsidRDefault="000C5960">
      <w:pPr>
        <w:pStyle w:val="a3"/>
        <w:numPr>
          <w:ilvl w:val="0"/>
          <w:numId w:val="13"/>
        </w:numPr>
        <w:ind w:firstLineChars="0"/>
      </w:pPr>
      <w:bookmarkStart w:id="467" w:name="_Toc134007942"/>
      <w:bookmarkStart w:id="468" w:name="_Toc135227347"/>
      <w:bookmarkStart w:id="469" w:name="_Toc135227426"/>
      <w:bookmarkStart w:id="470" w:name="_Toc135227593"/>
      <w:bookmarkStart w:id="471" w:name="_Toc266358997"/>
      <w:r>
        <w:rPr>
          <w:rFonts w:hint="eastAsia"/>
        </w:rPr>
        <w:t>自行修订扩充，自行修订扩充自行修订扩充自行修订扩充自行修订扩充自行修订扩充自行修订扩充自行修订扩充收</w:t>
      </w:r>
      <w:r>
        <w:rPr>
          <w:rFonts w:hint="eastAsia"/>
        </w:rPr>
        <w:t>OSD</w:t>
      </w:r>
      <w:r>
        <w:rPr>
          <w:rFonts w:hint="eastAsia"/>
        </w:rPr>
        <w:t>命令并进行处理。</w:t>
      </w:r>
    </w:p>
    <w:p w14:paraId="3E354855" w14:textId="77777777" w:rsidR="000C5960" w:rsidRDefault="000C5960">
      <w:pPr>
        <w:pStyle w:val="a3"/>
        <w:numPr>
          <w:ilvl w:val="0"/>
          <w:numId w:val="13"/>
        </w:numPr>
        <w:ind w:firstLineChars="0"/>
      </w:pPr>
      <w:r>
        <w:rPr>
          <w:rFonts w:hint="eastAsia"/>
        </w:rPr>
        <w:t>自行修订扩充自行修订扩充自行修订扩充自行修订扩充自行修订扩充。</w:t>
      </w:r>
    </w:p>
    <w:p w14:paraId="1D24B7AD" w14:textId="77777777" w:rsidR="000C5960" w:rsidRDefault="000C5960" w:rsidP="00207D8A">
      <w:pPr>
        <w:pStyle w:val="10"/>
        <w:numPr>
          <w:ilvl w:val="0"/>
          <w:numId w:val="0"/>
        </w:numPr>
        <w:ind w:left="601"/>
      </w:pPr>
      <w:bookmarkStart w:id="472" w:name="_Toc134007943"/>
      <w:bookmarkStart w:id="473" w:name="_Toc135227348"/>
      <w:bookmarkStart w:id="474" w:name="_Toc135227427"/>
      <w:bookmarkStart w:id="475" w:name="_Toc135227594"/>
      <w:bookmarkStart w:id="476" w:name="_Toc266358998"/>
      <w:bookmarkStart w:id="477" w:name="_Toc22847"/>
      <w:bookmarkEnd w:id="467"/>
      <w:bookmarkEnd w:id="468"/>
      <w:bookmarkEnd w:id="469"/>
      <w:bookmarkEnd w:id="470"/>
      <w:bookmarkEnd w:id="471"/>
      <w:r>
        <w:rPr>
          <w:rFonts w:hint="eastAsia"/>
        </w:rPr>
        <w:lastRenderedPageBreak/>
        <w:t>参考文献</w:t>
      </w:r>
      <w:bookmarkEnd w:id="472"/>
      <w:bookmarkEnd w:id="473"/>
      <w:bookmarkEnd w:id="474"/>
      <w:bookmarkEnd w:id="475"/>
      <w:bookmarkEnd w:id="476"/>
      <w:bookmarkEnd w:id="477"/>
    </w:p>
    <w:p w14:paraId="24A736AD" w14:textId="77777777" w:rsidR="00CE7FBA" w:rsidRPr="00CE7FBA" w:rsidRDefault="00CE7FBA" w:rsidP="00CE7FBA">
      <w:pPr>
        <w:pStyle w:val="a0"/>
        <w:numPr>
          <w:ilvl w:val="0"/>
          <w:numId w:val="14"/>
        </w:numPr>
        <w:tabs>
          <w:tab w:val="clear" w:pos="420"/>
          <w:tab w:val="left" w:pos="284"/>
        </w:tabs>
        <w:rPr>
          <w:rFonts w:ascii="宋体" w:hAnsi="宋体" w:cs="宋体"/>
          <w:kern w:val="0"/>
          <w:szCs w:val="21"/>
        </w:rPr>
      </w:pPr>
      <w:bookmarkStart w:id="478" w:name="_Hlt127187993"/>
      <w:bookmarkStart w:id="479" w:name="_Ref119835916"/>
      <w:bookmarkStart w:id="480" w:name="_Ref127098874"/>
      <w:bookmarkEnd w:id="478"/>
      <w:r w:rsidRPr="00CE7FBA">
        <w:rPr>
          <w:rFonts w:ascii="宋体" w:hAnsi="宋体" w:cs="宋体"/>
          <w:kern w:val="0"/>
          <w:szCs w:val="21"/>
        </w:rPr>
        <w:t>DAVID A.PATTERSON(</w:t>
      </w:r>
      <w:r w:rsidRPr="00CE7FBA">
        <w:rPr>
          <w:rFonts w:ascii="宋体" w:hAnsi="宋体" w:cs="宋体" w:hint="eastAsia"/>
          <w:kern w:val="0"/>
          <w:szCs w:val="21"/>
        </w:rPr>
        <w:t>美</w:t>
      </w:r>
      <w:r w:rsidRPr="00CE7FBA">
        <w:rPr>
          <w:rFonts w:ascii="宋体" w:hAnsi="宋体" w:cs="宋体"/>
          <w:kern w:val="0"/>
          <w:szCs w:val="21"/>
        </w:rPr>
        <w:t>)</w:t>
      </w:r>
      <w:r w:rsidRPr="00CE7FBA">
        <w:rPr>
          <w:rFonts w:ascii="宋体" w:hAnsi="宋体" w:cs="宋体" w:hint="eastAsia"/>
          <w:kern w:val="0"/>
          <w:szCs w:val="21"/>
        </w:rPr>
        <w:t>.计算机组成与设计硬件</w:t>
      </w:r>
      <w:r w:rsidRPr="00CE7FBA">
        <w:rPr>
          <w:rFonts w:ascii="宋体" w:hAnsi="宋体" w:cs="宋体"/>
          <w:kern w:val="0"/>
          <w:szCs w:val="21"/>
        </w:rPr>
        <w:t>/</w:t>
      </w:r>
      <w:r w:rsidRPr="00CE7FBA">
        <w:rPr>
          <w:rFonts w:ascii="宋体" w:hAnsi="宋体" w:cs="宋体" w:hint="eastAsia"/>
          <w:kern w:val="0"/>
          <w:szCs w:val="21"/>
        </w:rPr>
        <w:t>软件接口</w:t>
      </w:r>
      <w:r w:rsidRPr="00CE7FBA">
        <w:rPr>
          <w:rFonts w:ascii="宋体" w:hAnsi="宋体" w:cs="宋体"/>
          <w:kern w:val="0"/>
          <w:szCs w:val="21"/>
        </w:rPr>
        <w:t>(</w:t>
      </w:r>
      <w:r w:rsidRPr="00CE7FBA">
        <w:rPr>
          <w:rFonts w:ascii="宋体" w:hAnsi="宋体" w:cs="宋体" w:hint="eastAsia"/>
          <w:kern w:val="0"/>
          <w:szCs w:val="21"/>
        </w:rPr>
        <w:t>原书第4版</w:t>
      </w:r>
      <w:r w:rsidRPr="00CE7FBA">
        <w:rPr>
          <w:rFonts w:ascii="宋体" w:hAnsi="宋体" w:cs="宋体"/>
          <w:kern w:val="0"/>
          <w:szCs w:val="21"/>
        </w:rPr>
        <w:t>)</w:t>
      </w:r>
      <w:r w:rsidRPr="00CE7FBA">
        <w:rPr>
          <w:rFonts w:ascii="宋体" w:hAnsi="宋体" w:cs="宋体" w:hint="eastAsia"/>
          <w:kern w:val="0"/>
          <w:szCs w:val="21"/>
        </w:rPr>
        <w:t>.北京：机械工业出版社.</w:t>
      </w:r>
      <w:r w:rsidRPr="00CE7FBA">
        <w:rPr>
          <w:rFonts w:ascii="宋体" w:hAnsi="宋体" w:cs="宋体"/>
          <w:kern w:val="0"/>
          <w:szCs w:val="21"/>
        </w:rPr>
        <w:t xml:space="preserve"> </w:t>
      </w:r>
    </w:p>
    <w:p w14:paraId="3DE9419F" w14:textId="77777777" w:rsidR="00CE7FBA" w:rsidRPr="00CE7FBA" w:rsidRDefault="00CE7FBA" w:rsidP="00CE7FBA">
      <w:pPr>
        <w:pStyle w:val="a0"/>
        <w:numPr>
          <w:ilvl w:val="0"/>
          <w:numId w:val="14"/>
        </w:numPr>
        <w:tabs>
          <w:tab w:val="clear" w:pos="420"/>
          <w:tab w:val="left" w:pos="284"/>
        </w:tabs>
        <w:rPr>
          <w:rFonts w:ascii="宋体" w:hAnsi="宋体" w:cs="宋体"/>
          <w:kern w:val="0"/>
          <w:szCs w:val="21"/>
        </w:rPr>
      </w:pPr>
      <w:r w:rsidRPr="00CE7FBA">
        <w:rPr>
          <w:rFonts w:ascii="宋体" w:hAnsi="宋体" w:cs="宋体" w:hint="eastAsia"/>
          <w:kern w:val="0"/>
          <w:szCs w:val="21"/>
        </w:rPr>
        <w:t>David</w:t>
      </w:r>
      <w:r w:rsidRPr="00CE7FBA">
        <w:rPr>
          <w:rFonts w:ascii="宋体" w:hAnsi="宋体" w:cs="宋体"/>
          <w:kern w:val="0"/>
          <w:szCs w:val="21"/>
        </w:rPr>
        <w:t xml:space="preserve"> Money Harris</w:t>
      </w:r>
      <w:r w:rsidR="008B606E" w:rsidRPr="00CE7FBA">
        <w:rPr>
          <w:rFonts w:ascii="宋体" w:hAnsi="宋体" w:cs="宋体"/>
          <w:kern w:val="0"/>
          <w:szCs w:val="21"/>
        </w:rPr>
        <w:t>(</w:t>
      </w:r>
      <w:r w:rsidR="008B606E" w:rsidRPr="00CE7FBA">
        <w:rPr>
          <w:rFonts w:ascii="宋体" w:hAnsi="宋体" w:cs="宋体" w:hint="eastAsia"/>
          <w:kern w:val="0"/>
          <w:szCs w:val="21"/>
        </w:rPr>
        <w:t>美</w:t>
      </w:r>
      <w:r w:rsidR="008B606E" w:rsidRPr="00CE7FBA">
        <w:rPr>
          <w:rFonts w:ascii="宋体" w:hAnsi="宋体" w:cs="宋体"/>
          <w:kern w:val="0"/>
          <w:szCs w:val="21"/>
        </w:rPr>
        <w:t>)</w:t>
      </w:r>
      <w:r w:rsidR="008B606E" w:rsidRPr="00CE7FBA">
        <w:rPr>
          <w:rFonts w:ascii="宋体" w:hAnsi="宋体" w:cs="宋体" w:hint="eastAsia"/>
          <w:kern w:val="0"/>
          <w:szCs w:val="21"/>
        </w:rPr>
        <w:t>.</w:t>
      </w:r>
      <w:r w:rsidRPr="00CE7FBA">
        <w:rPr>
          <w:rFonts w:ascii="宋体" w:hAnsi="宋体" w:cs="宋体" w:hint="eastAsia"/>
          <w:kern w:val="0"/>
          <w:szCs w:val="21"/>
        </w:rPr>
        <w:t>数字设计和计算机体系结构（第二版）. 机械工业出版社</w:t>
      </w:r>
    </w:p>
    <w:p w14:paraId="38874222" w14:textId="77777777" w:rsidR="00CE7FBA" w:rsidRPr="00CE7FBA" w:rsidRDefault="00CE7FBA" w:rsidP="00CE7FBA">
      <w:pPr>
        <w:pStyle w:val="a0"/>
        <w:numPr>
          <w:ilvl w:val="0"/>
          <w:numId w:val="14"/>
        </w:numPr>
        <w:tabs>
          <w:tab w:val="clear" w:pos="420"/>
          <w:tab w:val="left" w:pos="284"/>
        </w:tabs>
        <w:rPr>
          <w:rFonts w:ascii="宋体" w:hAnsi="宋体" w:cs="宋体"/>
          <w:kern w:val="0"/>
          <w:szCs w:val="21"/>
        </w:rPr>
      </w:pPr>
      <w:r w:rsidRPr="00CE7FBA">
        <w:rPr>
          <w:rFonts w:ascii="宋体" w:hAnsi="宋体" w:cs="宋体" w:hint="eastAsia"/>
          <w:kern w:val="0"/>
          <w:szCs w:val="21"/>
        </w:rPr>
        <w:t>秦磊华，吴非，莫正坤.计算机组成原理.</w:t>
      </w:r>
      <w:r w:rsidRPr="00CE7FBA">
        <w:rPr>
          <w:rFonts w:ascii="宋体" w:hAnsi="宋体" w:cs="宋体"/>
          <w:kern w:val="0"/>
          <w:szCs w:val="21"/>
        </w:rPr>
        <w:t xml:space="preserve"> </w:t>
      </w:r>
      <w:r w:rsidRPr="00CE7FBA">
        <w:rPr>
          <w:rFonts w:ascii="宋体" w:hAnsi="宋体" w:cs="宋体" w:hint="eastAsia"/>
          <w:kern w:val="0"/>
          <w:szCs w:val="21"/>
        </w:rPr>
        <w:t>北京：清华大学出版社，2011年.</w:t>
      </w:r>
    </w:p>
    <w:p w14:paraId="3800F63B" w14:textId="77777777" w:rsidR="00CE7FBA" w:rsidRPr="00CE7FBA" w:rsidRDefault="00CE7FBA" w:rsidP="00CE7FBA">
      <w:pPr>
        <w:pStyle w:val="a0"/>
        <w:numPr>
          <w:ilvl w:val="0"/>
          <w:numId w:val="14"/>
        </w:numPr>
        <w:tabs>
          <w:tab w:val="clear" w:pos="420"/>
          <w:tab w:val="left" w:pos="284"/>
        </w:tabs>
        <w:rPr>
          <w:rFonts w:ascii="宋体" w:hAnsi="宋体" w:cs="宋体"/>
          <w:kern w:val="0"/>
          <w:szCs w:val="21"/>
        </w:rPr>
      </w:pPr>
      <w:r w:rsidRPr="00CE7FBA">
        <w:rPr>
          <w:rFonts w:ascii="宋体" w:hAnsi="宋体" w:cs="宋体" w:hint="eastAsia"/>
          <w:kern w:val="0"/>
          <w:szCs w:val="21"/>
        </w:rPr>
        <w:t>袁春风编著. 计算机组成与系统结构. 北京：清华大学出版社，2011年.</w:t>
      </w:r>
    </w:p>
    <w:p w14:paraId="17F31425" w14:textId="77777777" w:rsidR="00CE7FBA" w:rsidRPr="00CE7FBA" w:rsidRDefault="00CE7FBA" w:rsidP="00CE7FBA">
      <w:pPr>
        <w:pStyle w:val="a0"/>
        <w:numPr>
          <w:ilvl w:val="0"/>
          <w:numId w:val="14"/>
        </w:numPr>
        <w:tabs>
          <w:tab w:val="clear" w:pos="420"/>
          <w:tab w:val="left" w:pos="284"/>
        </w:tabs>
        <w:rPr>
          <w:rFonts w:ascii="宋体" w:hAnsi="宋体" w:cs="宋体"/>
          <w:kern w:val="0"/>
          <w:szCs w:val="21"/>
        </w:rPr>
      </w:pPr>
      <w:r w:rsidRPr="00CE7FBA">
        <w:rPr>
          <w:rFonts w:ascii="宋体" w:hAnsi="宋体" w:cs="宋体"/>
          <w:kern w:val="0"/>
          <w:szCs w:val="21"/>
        </w:rPr>
        <w:t>张晨曦，王志英</w:t>
      </w:r>
      <w:r w:rsidRPr="00CE7FBA">
        <w:rPr>
          <w:rFonts w:ascii="宋体" w:hAnsi="宋体" w:cs="宋体" w:hint="eastAsia"/>
          <w:kern w:val="0"/>
          <w:szCs w:val="21"/>
        </w:rPr>
        <w:t>. 计算机系统结构. 高等教育出版社，20</w:t>
      </w:r>
      <w:r w:rsidRPr="00CE7FBA">
        <w:rPr>
          <w:rFonts w:ascii="宋体" w:hAnsi="宋体" w:cs="宋体"/>
          <w:kern w:val="0"/>
          <w:szCs w:val="21"/>
        </w:rPr>
        <w:t>08</w:t>
      </w:r>
      <w:r w:rsidRPr="00CE7FBA">
        <w:rPr>
          <w:rFonts w:ascii="宋体" w:hAnsi="宋体" w:cs="宋体" w:hint="eastAsia"/>
          <w:kern w:val="0"/>
          <w:szCs w:val="21"/>
        </w:rPr>
        <w:t>年.</w:t>
      </w:r>
    </w:p>
    <w:p w14:paraId="635899B2" w14:textId="77777777" w:rsidR="00CE7FBA" w:rsidRPr="00CE7FBA" w:rsidRDefault="00CE7FBA" w:rsidP="00CE7FBA">
      <w:pPr>
        <w:pStyle w:val="a0"/>
        <w:numPr>
          <w:ilvl w:val="0"/>
          <w:numId w:val="14"/>
        </w:numPr>
        <w:tabs>
          <w:tab w:val="clear" w:pos="420"/>
          <w:tab w:val="left" w:pos="284"/>
        </w:tabs>
        <w:rPr>
          <w:rFonts w:ascii="宋体" w:hAnsi="宋体" w:cs="宋体"/>
          <w:kern w:val="0"/>
          <w:szCs w:val="21"/>
        </w:rPr>
      </w:pPr>
      <w:r w:rsidRPr="00CE7FBA">
        <w:rPr>
          <w:rFonts w:ascii="宋体" w:hAnsi="宋体" w:cs="宋体"/>
          <w:kern w:val="0"/>
          <w:szCs w:val="21"/>
        </w:rPr>
        <w:t>张志刚</w:t>
      </w:r>
      <w:r w:rsidRPr="00CE7FBA">
        <w:rPr>
          <w:rFonts w:ascii="宋体" w:hAnsi="宋体" w:cs="宋体" w:hint="eastAsia"/>
          <w:kern w:val="0"/>
          <w:szCs w:val="21"/>
        </w:rPr>
        <w:t>，</w:t>
      </w:r>
      <w:r w:rsidRPr="00CE7FBA">
        <w:rPr>
          <w:rFonts w:ascii="宋体" w:hAnsi="宋体" w:cs="宋体"/>
          <w:kern w:val="0"/>
          <w:szCs w:val="21"/>
        </w:rPr>
        <w:t>FPGA 与SOPC 设计教程-DE2 实践. 西安</w:t>
      </w:r>
      <w:r w:rsidRPr="00CE7FBA">
        <w:rPr>
          <w:rFonts w:ascii="宋体" w:hAnsi="宋体" w:cs="宋体" w:hint="eastAsia"/>
          <w:kern w:val="0"/>
          <w:szCs w:val="21"/>
        </w:rPr>
        <w:t>：</w:t>
      </w:r>
      <w:r w:rsidRPr="00CE7FBA">
        <w:rPr>
          <w:rFonts w:ascii="宋体" w:hAnsi="宋体" w:cs="宋体"/>
          <w:kern w:val="0"/>
          <w:szCs w:val="21"/>
        </w:rPr>
        <w:t>电子科技大学出版社，2007</w:t>
      </w:r>
    </w:p>
    <w:p w14:paraId="590D1BBA" w14:textId="77777777" w:rsidR="000C5960" w:rsidRDefault="000C5960">
      <w:pPr>
        <w:ind w:firstLineChars="200" w:firstLine="480"/>
        <w:rPr>
          <w:rFonts w:cs="宋体"/>
          <w:color w:val="E36C0A"/>
        </w:rPr>
      </w:pPr>
      <w:bookmarkStart w:id="481" w:name="_Hlt133999525"/>
      <w:bookmarkStart w:id="482" w:name="_Hlt133997595"/>
      <w:bookmarkStart w:id="483" w:name="_Hlt133996523"/>
      <w:bookmarkStart w:id="484" w:name="_Hlt134000930"/>
      <w:bookmarkEnd w:id="479"/>
      <w:bookmarkEnd w:id="480"/>
      <w:bookmarkEnd w:id="481"/>
      <w:bookmarkEnd w:id="482"/>
      <w:bookmarkEnd w:id="483"/>
      <w:bookmarkEnd w:id="484"/>
      <w:commentRangeStart w:id="485"/>
      <w:r>
        <w:rPr>
          <w:rFonts w:cs="宋体" w:hint="eastAsia"/>
          <w:color w:val="E36C0A"/>
        </w:rPr>
        <w:t>参考文献属于论文的辅文部分。为了反映文稿的科学依据和作者尊重他人研究成果的严肃态度以及向读者提供有关信息的出处，论文中应列出参考文献。所列参考文献一般只限于作者亲自阅读过且发表在公开出版物上的文献，非此类文献一般不能作为参考文献，慎用互联网上的文献。</w:t>
      </w:r>
    </w:p>
    <w:p w14:paraId="66ED9525" w14:textId="77777777" w:rsidR="000C5960" w:rsidRDefault="000C5960">
      <w:pPr>
        <w:ind w:firstLineChars="200" w:firstLine="480"/>
        <w:rPr>
          <w:rFonts w:cs="宋体"/>
          <w:color w:val="E36C0A"/>
        </w:rPr>
      </w:pPr>
      <w:r>
        <w:rPr>
          <w:rFonts w:cs="宋体" w:hint="eastAsia"/>
          <w:color w:val="E36C0A"/>
        </w:rPr>
        <w:t>列示参考文献时，要求著录项目齐全，格式规范，其要点如下：</w:t>
      </w:r>
    </w:p>
    <w:p w14:paraId="437F9FD5" w14:textId="77777777" w:rsidR="000C5960" w:rsidRDefault="000C5960">
      <w:pPr>
        <w:ind w:firstLineChars="200" w:firstLine="480"/>
        <w:rPr>
          <w:rFonts w:cs="宋体"/>
          <w:color w:val="E36C0A"/>
        </w:rPr>
      </w:pPr>
      <w:r>
        <w:rPr>
          <w:rFonts w:cs="宋体"/>
          <w:color w:val="E36C0A"/>
        </w:rPr>
        <w:t xml:space="preserve">(1) </w:t>
      </w:r>
      <w:r>
        <w:rPr>
          <w:rFonts w:cs="宋体" w:hint="eastAsia"/>
          <w:color w:val="E36C0A"/>
        </w:rPr>
        <w:t>允许列入公开出版的图书、期刊的文章、专利、硕士和博士论文、科技报告等。未公开发表的文章和非正式出版物等请勿列入。</w:t>
      </w:r>
    </w:p>
    <w:p w14:paraId="12237DBB" w14:textId="77777777" w:rsidR="000C5960" w:rsidRDefault="000C5960">
      <w:pPr>
        <w:ind w:firstLineChars="200" w:firstLine="480"/>
        <w:rPr>
          <w:rFonts w:cs="宋体"/>
          <w:color w:val="E36C0A"/>
        </w:rPr>
      </w:pPr>
      <w:r>
        <w:rPr>
          <w:rFonts w:cs="宋体"/>
          <w:color w:val="E36C0A"/>
        </w:rPr>
        <w:t xml:space="preserve">(2) </w:t>
      </w:r>
      <w:r>
        <w:rPr>
          <w:rFonts w:cs="宋体" w:hint="eastAsia"/>
          <w:color w:val="E36C0A"/>
        </w:rPr>
        <w:t>文献的著录项目及其次序，有以下几种情况：</w:t>
      </w:r>
    </w:p>
    <w:p w14:paraId="769B301E" w14:textId="77777777" w:rsidR="000C5960" w:rsidRDefault="000C5960">
      <w:pPr>
        <w:ind w:firstLineChars="200" w:firstLine="480"/>
        <w:rPr>
          <w:rFonts w:cs="宋体"/>
          <w:color w:val="E36C0A"/>
        </w:rPr>
      </w:pPr>
      <w:r>
        <w:rPr>
          <w:rFonts w:cs="宋体"/>
          <w:color w:val="E36C0A"/>
        </w:rPr>
        <w:t xml:space="preserve">A </w:t>
      </w:r>
      <w:r>
        <w:rPr>
          <w:rFonts w:cs="宋体" w:hint="eastAsia"/>
          <w:color w:val="E36C0A"/>
        </w:rPr>
        <w:t>图书：</w:t>
      </w:r>
      <w:r>
        <w:rPr>
          <w:rFonts w:cs="宋体"/>
          <w:color w:val="E36C0A"/>
        </w:rPr>
        <w:t>[</w:t>
      </w:r>
      <w:r>
        <w:rPr>
          <w:rFonts w:cs="宋体" w:hint="eastAsia"/>
          <w:color w:val="E36C0A"/>
        </w:rPr>
        <w:t>序号</w:t>
      </w:r>
      <w:r>
        <w:rPr>
          <w:rFonts w:cs="宋体"/>
          <w:color w:val="E36C0A"/>
        </w:rPr>
        <w:t xml:space="preserve">] </w:t>
      </w:r>
      <w:r>
        <w:rPr>
          <w:rFonts w:cs="宋体" w:hint="eastAsia"/>
          <w:color w:val="E36C0A"/>
        </w:rPr>
        <w:t>作者</w:t>
      </w:r>
      <w:r>
        <w:rPr>
          <w:rFonts w:cs="宋体"/>
          <w:color w:val="E36C0A"/>
        </w:rPr>
        <w:t>.</w:t>
      </w:r>
      <w:r>
        <w:rPr>
          <w:rFonts w:cs="宋体" w:hint="eastAsia"/>
          <w:color w:val="E36C0A"/>
        </w:rPr>
        <w:t>书名</w:t>
      </w:r>
      <w:r>
        <w:rPr>
          <w:rFonts w:cs="宋体"/>
          <w:color w:val="E36C0A"/>
        </w:rPr>
        <w:t>.</w:t>
      </w:r>
      <w:r>
        <w:rPr>
          <w:rFonts w:cs="宋体" w:hint="eastAsia"/>
          <w:color w:val="E36C0A"/>
        </w:rPr>
        <w:t>版本</w:t>
      </w:r>
      <w:r>
        <w:rPr>
          <w:rFonts w:cs="宋体"/>
          <w:color w:val="E36C0A"/>
        </w:rPr>
        <w:t>(</w:t>
      </w:r>
      <w:r>
        <w:rPr>
          <w:rFonts w:cs="宋体" w:hint="eastAsia"/>
          <w:color w:val="E36C0A"/>
        </w:rPr>
        <w:t>第</w:t>
      </w:r>
      <w:r>
        <w:rPr>
          <w:rFonts w:cs="宋体"/>
          <w:color w:val="E36C0A"/>
        </w:rPr>
        <w:t>×</w:t>
      </w:r>
      <w:r>
        <w:rPr>
          <w:rFonts w:cs="宋体" w:hint="eastAsia"/>
          <w:color w:val="E36C0A"/>
        </w:rPr>
        <w:t>版</w:t>
      </w:r>
      <w:r>
        <w:rPr>
          <w:rFonts w:cs="宋体"/>
          <w:color w:val="E36C0A"/>
        </w:rPr>
        <w:t>).</w:t>
      </w:r>
      <w:r>
        <w:rPr>
          <w:rFonts w:cs="宋体" w:hint="eastAsia"/>
          <w:color w:val="E36C0A"/>
        </w:rPr>
        <w:t>译者</w:t>
      </w:r>
      <w:r>
        <w:rPr>
          <w:rFonts w:cs="宋体"/>
          <w:color w:val="E36C0A"/>
        </w:rPr>
        <w:t>.</w:t>
      </w:r>
      <w:r>
        <w:rPr>
          <w:rFonts w:cs="宋体" w:hint="eastAsia"/>
          <w:color w:val="E36C0A"/>
        </w:rPr>
        <w:t>出版地</w:t>
      </w:r>
      <w:r>
        <w:rPr>
          <w:rFonts w:cs="宋体"/>
          <w:color w:val="E36C0A"/>
        </w:rPr>
        <w:t>:</w:t>
      </w:r>
      <w:r>
        <w:rPr>
          <w:rFonts w:cs="宋体" w:hint="eastAsia"/>
          <w:color w:val="E36C0A"/>
        </w:rPr>
        <w:t>出版者</w:t>
      </w:r>
      <w:r>
        <w:rPr>
          <w:rFonts w:cs="宋体"/>
          <w:color w:val="E36C0A"/>
        </w:rPr>
        <w:t>,</w:t>
      </w:r>
      <w:r>
        <w:rPr>
          <w:rFonts w:cs="宋体" w:hint="eastAsia"/>
          <w:color w:val="E36C0A"/>
        </w:rPr>
        <w:t>出版年：起页</w:t>
      </w:r>
      <w:r>
        <w:rPr>
          <w:rFonts w:cs="宋体"/>
          <w:color w:val="E36C0A"/>
        </w:rPr>
        <w:t>-</w:t>
      </w:r>
      <w:r>
        <w:rPr>
          <w:rFonts w:cs="宋体" w:hint="eastAsia"/>
          <w:color w:val="E36C0A"/>
        </w:rPr>
        <w:t>止页</w:t>
      </w:r>
    </w:p>
    <w:p w14:paraId="3A91F027" w14:textId="77777777" w:rsidR="000C5960" w:rsidRDefault="000C5960">
      <w:pPr>
        <w:ind w:firstLineChars="200" w:firstLine="480"/>
        <w:rPr>
          <w:rFonts w:cs="宋体"/>
          <w:color w:val="E36C0A"/>
        </w:rPr>
      </w:pPr>
      <w:r>
        <w:rPr>
          <w:rFonts w:cs="宋体"/>
          <w:color w:val="E36C0A"/>
        </w:rPr>
        <w:t xml:space="preserve">B </w:t>
      </w:r>
      <w:r>
        <w:rPr>
          <w:rFonts w:cs="宋体" w:hint="eastAsia"/>
          <w:color w:val="E36C0A"/>
        </w:rPr>
        <w:t>期刊：</w:t>
      </w:r>
      <w:r>
        <w:rPr>
          <w:rFonts w:cs="宋体"/>
          <w:color w:val="E36C0A"/>
        </w:rPr>
        <w:t>[</w:t>
      </w:r>
      <w:r>
        <w:rPr>
          <w:rFonts w:cs="宋体" w:hint="eastAsia"/>
          <w:color w:val="E36C0A"/>
        </w:rPr>
        <w:t>序号</w:t>
      </w:r>
      <w:r>
        <w:rPr>
          <w:rFonts w:cs="宋体"/>
          <w:color w:val="E36C0A"/>
        </w:rPr>
        <w:t xml:space="preserve">] </w:t>
      </w:r>
      <w:r>
        <w:rPr>
          <w:rFonts w:cs="宋体" w:hint="eastAsia"/>
          <w:color w:val="E36C0A"/>
        </w:rPr>
        <w:t>作者</w:t>
      </w:r>
      <w:r>
        <w:rPr>
          <w:rFonts w:cs="宋体"/>
          <w:color w:val="E36C0A"/>
        </w:rPr>
        <w:t>.</w:t>
      </w:r>
      <w:r>
        <w:rPr>
          <w:rFonts w:cs="宋体" w:hint="eastAsia"/>
          <w:color w:val="E36C0A"/>
        </w:rPr>
        <w:t>文章名称</w:t>
      </w:r>
      <w:r>
        <w:rPr>
          <w:rFonts w:cs="宋体"/>
          <w:color w:val="E36C0A"/>
        </w:rPr>
        <w:t>.</w:t>
      </w:r>
      <w:r>
        <w:rPr>
          <w:rFonts w:cs="宋体" w:hint="eastAsia"/>
          <w:color w:val="E36C0A"/>
        </w:rPr>
        <w:t>期刊名称</w:t>
      </w:r>
      <w:r>
        <w:rPr>
          <w:rFonts w:cs="宋体"/>
          <w:color w:val="E36C0A"/>
        </w:rPr>
        <w:t>,</w:t>
      </w:r>
      <w:r>
        <w:rPr>
          <w:rFonts w:cs="宋体" w:hint="eastAsia"/>
          <w:color w:val="E36C0A"/>
        </w:rPr>
        <w:t>年号</w:t>
      </w:r>
      <w:r>
        <w:rPr>
          <w:rFonts w:cs="宋体"/>
          <w:color w:val="E36C0A"/>
        </w:rPr>
        <w:t>,</w:t>
      </w:r>
      <w:r>
        <w:rPr>
          <w:rFonts w:cs="宋体" w:hint="eastAsia"/>
          <w:color w:val="E36C0A"/>
        </w:rPr>
        <w:t>卷号</w:t>
      </w:r>
      <w:r>
        <w:rPr>
          <w:rFonts w:cs="宋体"/>
          <w:color w:val="E36C0A"/>
        </w:rPr>
        <w:t>(</w:t>
      </w:r>
      <w:r>
        <w:rPr>
          <w:rFonts w:cs="宋体" w:hint="eastAsia"/>
          <w:color w:val="E36C0A"/>
        </w:rPr>
        <w:t>期号</w:t>
      </w:r>
      <w:r>
        <w:rPr>
          <w:rFonts w:cs="宋体"/>
          <w:color w:val="E36C0A"/>
        </w:rPr>
        <w:t>)</w:t>
      </w:r>
      <w:r>
        <w:rPr>
          <w:rFonts w:cs="宋体" w:hint="eastAsia"/>
          <w:color w:val="E36C0A"/>
        </w:rPr>
        <w:t>：起页</w:t>
      </w:r>
      <w:r>
        <w:rPr>
          <w:rFonts w:cs="宋体"/>
          <w:color w:val="E36C0A"/>
        </w:rPr>
        <w:t>-</w:t>
      </w:r>
      <w:r>
        <w:rPr>
          <w:rFonts w:cs="宋体" w:hint="eastAsia"/>
          <w:color w:val="E36C0A"/>
        </w:rPr>
        <w:t>止页</w:t>
      </w:r>
    </w:p>
    <w:p w14:paraId="0BB6C863" w14:textId="77777777" w:rsidR="000C5960" w:rsidRDefault="000C5960">
      <w:pPr>
        <w:ind w:firstLineChars="200" w:firstLine="480"/>
        <w:rPr>
          <w:rFonts w:cs="宋体"/>
          <w:color w:val="E36C0A"/>
        </w:rPr>
      </w:pPr>
      <w:r>
        <w:rPr>
          <w:rFonts w:cs="宋体"/>
          <w:color w:val="E36C0A"/>
        </w:rPr>
        <w:t xml:space="preserve">C </w:t>
      </w:r>
      <w:r>
        <w:rPr>
          <w:rFonts w:cs="宋体" w:hint="eastAsia"/>
          <w:color w:val="E36C0A"/>
        </w:rPr>
        <w:t>会议论文集：</w:t>
      </w:r>
      <w:r>
        <w:rPr>
          <w:rFonts w:cs="宋体"/>
          <w:color w:val="E36C0A"/>
        </w:rPr>
        <w:t>[</w:t>
      </w:r>
      <w:r>
        <w:rPr>
          <w:rFonts w:cs="宋体" w:hint="eastAsia"/>
          <w:color w:val="E36C0A"/>
        </w:rPr>
        <w:t>序号</w:t>
      </w:r>
      <w:r>
        <w:rPr>
          <w:rFonts w:cs="宋体"/>
          <w:color w:val="E36C0A"/>
        </w:rPr>
        <w:t xml:space="preserve">] </w:t>
      </w:r>
      <w:r>
        <w:rPr>
          <w:rFonts w:cs="宋体" w:hint="eastAsia"/>
          <w:color w:val="E36C0A"/>
        </w:rPr>
        <w:t>作者</w:t>
      </w:r>
      <w:r>
        <w:rPr>
          <w:rFonts w:cs="宋体"/>
          <w:color w:val="E36C0A"/>
        </w:rPr>
        <w:t>.</w:t>
      </w:r>
      <w:r>
        <w:rPr>
          <w:rFonts w:cs="宋体" w:hint="eastAsia"/>
          <w:color w:val="E36C0A"/>
        </w:rPr>
        <w:t>文章名称</w:t>
      </w:r>
      <w:r>
        <w:rPr>
          <w:rFonts w:cs="宋体"/>
          <w:color w:val="E36C0A"/>
        </w:rPr>
        <w:t>. In(</w:t>
      </w:r>
      <w:r>
        <w:rPr>
          <w:rFonts w:cs="宋体" w:hint="eastAsia"/>
          <w:color w:val="E36C0A"/>
        </w:rPr>
        <w:t>见</w:t>
      </w:r>
      <w:r>
        <w:rPr>
          <w:rFonts w:cs="宋体"/>
          <w:color w:val="E36C0A"/>
        </w:rPr>
        <w:t>):</w:t>
      </w:r>
      <w:r>
        <w:rPr>
          <w:rFonts w:cs="宋体" w:hint="eastAsia"/>
          <w:color w:val="E36C0A"/>
        </w:rPr>
        <w:t>整本文集的编者姓名</w:t>
      </w:r>
      <w:r>
        <w:rPr>
          <w:rFonts w:cs="宋体"/>
          <w:color w:val="E36C0A"/>
        </w:rPr>
        <w:t>ed.(</w:t>
      </w:r>
      <w:r>
        <w:rPr>
          <w:rFonts w:cs="宋体" w:hint="eastAsia"/>
          <w:color w:val="E36C0A"/>
        </w:rPr>
        <w:t>多编者用</w:t>
      </w:r>
      <w:r>
        <w:rPr>
          <w:rFonts w:cs="宋体"/>
          <w:color w:val="E36C0A"/>
        </w:rPr>
        <w:t>eds.).</w:t>
      </w:r>
      <w:r>
        <w:rPr>
          <w:rFonts w:cs="宋体" w:hint="eastAsia"/>
          <w:color w:val="E36C0A"/>
        </w:rPr>
        <w:t>文集名</w:t>
      </w:r>
      <w:r>
        <w:rPr>
          <w:rFonts w:cs="宋体"/>
          <w:color w:val="E36C0A"/>
        </w:rPr>
        <w:t>.</w:t>
      </w:r>
      <w:r>
        <w:rPr>
          <w:rFonts w:cs="宋体" w:hint="eastAsia"/>
          <w:color w:val="E36C0A"/>
        </w:rPr>
        <w:t>会址</w:t>
      </w:r>
      <w:r>
        <w:rPr>
          <w:rFonts w:cs="宋体"/>
          <w:color w:val="E36C0A"/>
        </w:rPr>
        <w:t>.</w:t>
      </w:r>
      <w:r>
        <w:rPr>
          <w:rFonts w:cs="宋体" w:hint="eastAsia"/>
          <w:color w:val="E36C0A"/>
        </w:rPr>
        <w:t>开会年</w:t>
      </w:r>
      <w:r>
        <w:rPr>
          <w:rFonts w:cs="宋体"/>
          <w:color w:val="E36C0A"/>
        </w:rPr>
        <w:t>.</w:t>
      </w:r>
      <w:r>
        <w:rPr>
          <w:rFonts w:cs="宋体" w:hint="eastAsia"/>
          <w:color w:val="E36C0A"/>
        </w:rPr>
        <w:t>出版地：出版者</w:t>
      </w:r>
      <w:r>
        <w:rPr>
          <w:rFonts w:cs="宋体"/>
          <w:color w:val="E36C0A"/>
        </w:rPr>
        <w:t>,</w:t>
      </w:r>
      <w:r>
        <w:rPr>
          <w:rFonts w:cs="宋体" w:hint="eastAsia"/>
          <w:color w:val="E36C0A"/>
        </w:rPr>
        <w:t>出版年：起页</w:t>
      </w:r>
      <w:r>
        <w:rPr>
          <w:rFonts w:cs="宋体"/>
          <w:color w:val="E36C0A"/>
        </w:rPr>
        <w:t>-</w:t>
      </w:r>
      <w:r>
        <w:rPr>
          <w:rFonts w:cs="宋体" w:hint="eastAsia"/>
          <w:color w:val="E36C0A"/>
        </w:rPr>
        <w:t>止页</w:t>
      </w:r>
    </w:p>
    <w:p w14:paraId="7E3224A0" w14:textId="77777777" w:rsidR="000C5960" w:rsidRDefault="000C5960">
      <w:pPr>
        <w:ind w:firstLineChars="200" w:firstLine="480"/>
        <w:rPr>
          <w:rFonts w:cs="宋体"/>
          <w:color w:val="E36C0A"/>
        </w:rPr>
      </w:pPr>
      <w:r>
        <w:rPr>
          <w:rFonts w:cs="宋体"/>
          <w:color w:val="E36C0A"/>
        </w:rPr>
        <w:t xml:space="preserve">D </w:t>
      </w:r>
      <w:r>
        <w:rPr>
          <w:rFonts w:cs="宋体" w:hint="eastAsia"/>
          <w:color w:val="E36C0A"/>
        </w:rPr>
        <w:t>专利：</w:t>
      </w:r>
      <w:r>
        <w:rPr>
          <w:rFonts w:cs="宋体"/>
          <w:color w:val="E36C0A"/>
        </w:rPr>
        <w:t>[</w:t>
      </w:r>
      <w:r>
        <w:rPr>
          <w:rFonts w:cs="宋体" w:hint="eastAsia"/>
          <w:color w:val="E36C0A"/>
        </w:rPr>
        <w:t>序号</w:t>
      </w:r>
      <w:r>
        <w:rPr>
          <w:rFonts w:cs="宋体"/>
          <w:color w:val="E36C0A"/>
        </w:rPr>
        <w:t xml:space="preserve">] </w:t>
      </w:r>
      <w:r>
        <w:rPr>
          <w:rFonts w:cs="宋体" w:hint="eastAsia"/>
          <w:color w:val="E36C0A"/>
        </w:rPr>
        <w:t>专利申请者</w:t>
      </w:r>
      <w:r>
        <w:rPr>
          <w:rFonts w:cs="宋体"/>
          <w:color w:val="E36C0A"/>
        </w:rPr>
        <w:t>.</w:t>
      </w:r>
      <w:r>
        <w:rPr>
          <w:rFonts w:cs="宋体" w:hint="eastAsia"/>
          <w:color w:val="E36C0A"/>
        </w:rPr>
        <w:t>专利题名</w:t>
      </w:r>
      <w:r>
        <w:rPr>
          <w:rFonts w:cs="宋体"/>
          <w:color w:val="E36C0A"/>
        </w:rPr>
        <w:t>.</w:t>
      </w:r>
      <w:r>
        <w:rPr>
          <w:rFonts w:cs="宋体" w:hint="eastAsia"/>
          <w:color w:val="E36C0A"/>
        </w:rPr>
        <w:t>专利国别</w:t>
      </w:r>
      <w:r>
        <w:rPr>
          <w:rFonts w:cs="宋体"/>
          <w:color w:val="E36C0A"/>
        </w:rPr>
        <w:t>,</w:t>
      </w:r>
      <w:r>
        <w:rPr>
          <w:rFonts w:cs="宋体" w:hint="eastAsia"/>
          <w:color w:val="E36C0A"/>
        </w:rPr>
        <w:t>专利文献种类</w:t>
      </w:r>
      <w:r>
        <w:rPr>
          <w:rFonts w:cs="宋体"/>
          <w:color w:val="E36C0A"/>
        </w:rPr>
        <w:t>,</w:t>
      </w:r>
      <w:r>
        <w:rPr>
          <w:rFonts w:cs="宋体" w:hint="eastAsia"/>
          <w:color w:val="E36C0A"/>
        </w:rPr>
        <w:t>专利号</w:t>
      </w:r>
      <w:r>
        <w:rPr>
          <w:rFonts w:cs="宋体"/>
          <w:color w:val="E36C0A"/>
        </w:rPr>
        <w:t>,</w:t>
      </w:r>
      <w:r>
        <w:rPr>
          <w:rFonts w:cs="宋体" w:hint="eastAsia"/>
          <w:color w:val="E36C0A"/>
        </w:rPr>
        <w:t>出版年：起页</w:t>
      </w:r>
      <w:r>
        <w:rPr>
          <w:rFonts w:cs="宋体"/>
          <w:color w:val="E36C0A"/>
        </w:rPr>
        <w:t>-</w:t>
      </w:r>
      <w:r>
        <w:rPr>
          <w:rFonts w:cs="宋体" w:hint="eastAsia"/>
          <w:color w:val="E36C0A"/>
        </w:rPr>
        <w:t>止页</w:t>
      </w:r>
    </w:p>
    <w:p w14:paraId="64B403D6" w14:textId="77777777" w:rsidR="000C5960" w:rsidRDefault="000C5960">
      <w:pPr>
        <w:ind w:firstLineChars="200" w:firstLine="480"/>
        <w:rPr>
          <w:rFonts w:cs="宋体"/>
          <w:color w:val="E36C0A"/>
        </w:rPr>
      </w:pPr>
      <w:r>
        <w:rPr>
          <w:rFonts w:cs="宋体"/>
          <w:color w:val="E36C0A"/>
        </w:rPr>
        <w:t xml:space="preserve">E </w:t>
      </w:r>
      <w:r>
        <w:rPr>
          <w:rFonts w:cs="宋体" w:hint="eastAsia"/>
          <w:color w:val="E36C0A"/>
        </w:rPr>
        <w:t>学位论文：</w:t>
      </w:r>
      <w:r>
        <w:rPr>
          <w:rFonts w:cs="宋体"/>
          <w:color w:val="E36C0A"/>
        </w:rPr>
        <w:t>[</w:t>
      </w:r>
      <w:r>
        <w:rPr>
          <w:rFonts w:cs="宋体" w:hint="eastAsia"/>
          <w:color w:val="E36C0A"/>
        </w:rPr>
        <w:t>序号</w:t>
      </w:r>
      <w:r>
        <w:rPr>
          <w:rFonts w:cs="宋体"/>
          <w:color w:val="E36C0A"/>
        </w:rPr>
        <w:t xml:space="preserve">] </w:t>
      </w:r>
      <w:r>
        <w:rPr>
          <w:rFonts w:cs="宋体" w:hint="eastAsia"/>
          <w:color w:val="E36C0A"/>
        </w:rPr>
        <w:t>作者</w:t>
      </w:r>
      <w:r>
        <w:rPr>
          <w:rFonts w:cs="宋体"/>
          <w:color w:val="E36C0A"/>
        </w:rPr>
        <w:t>.</w:t>
      </w:r>
      <w:r>
        <w:rPr>
          <w:rFonts w:cs="宋体" w:hint="eastAsia"/>
          <w:color w:val="E36C0A"/>
        </w:rPr>
        <w:t>题名</w:t>
      </w:r>
      <w:r>
        <w:rPr>
          <w:rFonts w:cs="宋体"/>
          <w:color w:val="E36C0A"/>
        </w:rPr>
        <w:t>:[</w:t>
      </w:r>
      <w:r>
        <w:rPr>
          <w:rFonts w:cs="宋体" w:hint="eastAsia"/>
          <w:color w:val="E36C0A"/>
        </w:rPr>
        <w:t>博士或硕士学位论文</w:t>
      </w:r>
      <w:r>
        <w:rPr>
          <w:rFonts w:cs="宋体"/>
          <w:color w:val="E36C0A"/>
        </w:rPr>
        <w:t>].</w:t>
      </w:r>
      <w:r>
        <w:rPr>
          <w:rFonts w:cs="宋体" w:hint="eastAsia"/>
          <w:color w:val="E36C0A"/>
        </w:rPr>
        <w:t>保存地点</w:t>
      </w:r>
      <w:r>
        <w:rPr>
          <w:rFonts w:cs="宋体"/>
          <w:color w:val="E36C0A"/>
        </w:rPr>
        <w:t>:</w:t>
      </w:r>
      <w:r>
        <w:rPr>
          <w:rFonts w:cs="宋体" w:hint="eastAsia"/>
          <w:color w:val="E36C0A"/>
        </w:rPr>
        <w:t>保存单位</w:t>
      </w:r>
      <w:r>
        <w:rPr>
          <w:rFonts w:cs="宋体"/>
          <w:color w:val="E36C0A"/>
        </w:rPr>
        <w:t>(</w:t>
      </w:r>
      <w:r>
        <w:rPr>
          <w:rFonts w:cs="宋体" w:hint="eastAsia"/>
          <w:color w:val="E36C0A"/>
        </w:rPr>
        <w:t>如华中科技大学</w:t>
      </w:r>
      <w:r>
        <w:rPr>
          <w:rFonts w:cs="宋体"/>
          <w:color w:val="E36C0A"/>
        </w:rPr>
        <w:t>),</w:t>
      </w:r>
      <w:r>
        <w:rPr>
          <w:rFonts w:cs="宋体" w:hint="eastAsia"/>
          <w:color w:val="E36C0A"/>
        </w:rPr>
        <w:t>年份</w:t>
      </w:r>
      <w:r>
        <w:rPr>
          <w:rFonts w:cs="宋体"/>
          <w:color w:val="E36C0A"/>
        </w:rPr>
        <w:t>.</w:t>
      </w:r>
    </w:p>
    <w:p w14:paraId="6904105E" w14:textId="77777777" w:rsidR="000C5960" w:rsidRDefault="000C5960">
      <w:pPr>
        <w:ind w:firstLineChars="200" w:firstLine="480"/>
        <w:rPr>
          <w:rFonts w:cs="宋体"/>
          <w:color w:val="E36C0A"/>
        </w:rPr>
      </w:pPr>
      <w:r>
        <w:rPr>
          <w:rFonts w:cs="宋体"/>
          <w:color w:val="E36C0A"/>
        </w:rPr>
        <w:t xml:space="preserve">F </w:t>
      </w:r>
      <w:r>
        <w:rPr>
          <w:rFonts w:cs="宋体" w:hint="eastAsia"/>
          <w:color w:val="E36C0A"/>
        </w:rPr>
        <w:t>网页</w:t>
      </w:r>
      <w:r>
        <w:rPr>
          <w:rFonts w:cs="宋体"/>
          <w:color w:val="E36C0A"/>
        </w:rPr>
        <w:t>: [</w:t>
      </w:r>
      <w:r>
        <w:rPr>
          <w:rFonts w:cs="宋体" w:hint="eastAsia"/>
          <w:color w:val="E36C0A"/>
        </w:rPr>
        <w:t>序号</w:t>
      </w:r>
      <w:r>
        <w:rPr>
          <w:rFonts w:cs="宋体"/>
          <w:color w:val="E36C0A"/>
        </w:rPr>
        <w:t xml:space="preserve">] URL: </w:t>
      </w:r>
      <w:r>
        <w:rPr>
          <w:rFonts w:cs="宋体" w:hint="eastAsia"/>
          <w:color w:val="E36C0A"/>
        </w:rPr>
        <w:t>网络地址，如</w:t>
      </w:r>
      <w:r>
        <w:rPr>
          <w:rFonts w:cs="宋体"/>
          <w:color w:val="E36C0A"/>
        </w:rPr>
        <w:t>URL:http://www.cbs.dtu.dk/services</w:t>
      </w:r>
    </w:p>
    <w:p w14:paraId="5BF4C801" w14:textId="77777777" w:rsidR="000C5960" w:rsidRDefault="000C5960">
      <w:pPr>
        <w:ind w:firstLineChars="200" w:firstLine="480"/>
        <w:rPr>
          <w:rFonts w:cs="宋体"/>
          <w:color w:val="E36C0A"/>
        </w:rPr>
      </w:pPr>
      <w:r>
        <w:rPr>
          <w:rFonts w:cs="宋体"/>
          <w:color w:val="E36C0A"/>
        </w:rPr>
        <w:t xml:space="preserve">(3) </w:t>
      </w:r>
      <w:r>
        <w:rPr>
          <w:rFonts w:cs="宋体" w:hint="eastAsia"/>
          <w:color w:val="E36C0A"/>
        </w:rPr>
        <w:t>所有参考文献均应在正文中予以引用，引用方式分以下两种情况：</w:t>
      </w:r>
    </w:p>
    <w:p w14:paraId="58A9B0BE" w14:textId="77777777" w:rsidR="000C5960" w:rsidRDefault="000C5960">
      <w:pPr>
        <w:ind w:firstLineChars="200" w:firstLine="480"/>
        <w:rPr>
          <w:rFonts w:cs="宋体"/>
          <w:color w:val="E36C0A"/>
        </w:rPr>
      </w:pPr>
      <w:r>
        <w:rPr>
          <w:rFonts w:cs="宋体"/>
          <w:color w:val="E36C0A"/>
        </w:rPr>
        <w:t>A</w:t>
      </w:r>
      <w:r>
        <w:rPr>
          <w:rFonts w:cs="宋体" w:hint="eastAsia"/>
          <w:color w:val="E36C0A"/>
        </w:rPr>
        <w:t>在正文中附注参考文献时，把所有文献的号码连方括号一并放在加注处的右上</w:t>
      </w:r>
      <w:r>
        <w:rPr>
          <w:rFonts w:cs="宋体" w:hint="eastAsia"/>
          <w:color w:val="E36C0A"/>
        </w:rPr>
        <w:lastRenderedPageBreak/>
        <w:t>角，例如：“</w:t>
      </w:r>
      <w:r>
        <w:rPr>
          <w:rFonts w:cs="宋体"/>
          <w:color w:val="E36C0A"/>
        </w:rPr>
        <w:t>TCP/IP[3-6,9]</w:t>
      </w:r>
      <w:r>
        <w:rPr>
          <w:rFonts w:cs="宋体" w:hint="eastAsia"/>
          <w:color w:val="E36C0A"/>
        </w:rPr>
        <w:t>是</w:t>
      </w:r>
      <w:r>
        <w:rPr>
          <w:rFonts w:cs="宋体"/>
          <w:color w:val="E36C0A"/>
        </w:rPr>
        <w:t>……</w:t>
      </w:r>
      <w:r>
        <w:rPr>
          <w:rFonts w:cs="宋体" w:hint="eastAsia"/>
          <w:color w:val="E36C0A"/>
        </w:rPr>
        <w:t>”；</w:t>
      </w:r>
    </w:p>
    <w:p w14:paraId="00EE55D3" w14:textId="77777777" w:rsidR="000C5960" w:rsidRDefault="000C5960">
      <w:pPr>
        <w:ind w:firstLineChars="200" w:firstLine="480"/>
        <w:rPr>
          <w:rFonts w:cs="宋体"/>
          <w:color w:val="E36C0A"/>
        </w:rPr>
      </w:pPr>
      <w:r>
        <w:rPr>
          <w:rFonts w:cs="宋体"/>
          <w:color w:val="E36C0A"/>
        </w:rPr>
        <w:t>B</w:t>
      </w:r>
      <w:r>
        <w:rPr>
          <w:rFonts w:cs="宋体" w:hint="eastAsia"/>
          <w:color w:val="E36C0A"/>
        </w:rPr>
        <w:t>所提及的文献作为叙述文中的直接说明语时，则其编号连方括号应与正文并排，例如：“</w:t>
      </w:r>
      <w:r>
        <w:rPr>
          <w:rFonts w:cs="宋体"/>
          <w:color w:val="E36C0A"/>
        </w:rPr>
        <w:t>…</w:t>
      </w:r>
      <w:r>
        <w:rPr>
          <w:rFonts w:cs="宋体" w:hint="eastAsia"/>
          <w:color w:val="E36C0A"/>
        </w:rPr>
        <w:t>见文献</w:t>
      </w:r>
      <w:r>
        <w:rPr>
          <w:rFonts w:cs="宋体"/>
          <w:color w:val="E36C0A"/>
        </w:rPr>
        <w:t>[2,3-6]</w:t>
      </w:r>
      <w:r>
        <w:rPr>
          <w:rFonts w:cs="宋体" w:hint="eastAsia"/>
          <w:color w:val="E36C0A"/>
        </w:rPr>
        <w:t>”。</w:t>
      </w:r>
      <w:r>
        <w:rPr>
          <w:rFonts w:cs="宋体"/>
          <w:color w:val="E36C0A"/>
        </w:rPr>
        <w:t xml:space="preserve"> </w:t>
      </w:r>
    </w:p>
    <w:p w14:paraId="525F293D" w14:textId="77777777" w:rsidR="000C5960" w:rsidRDefault="000C5960">
      <w:pPr>
        <w:ind w:firstLineChars="200" w:firstLine="480"/>
        <w:rPr>
          <w:rFonts w:cs="宋体"/>
          <w:color w:val="E36C0A"/>
        </w:rPr>
      </w:pPr>
      <w:r>
        <w:rPr>
          <w:rFonts w:cs="宋体" w:hint="eastAsia"/>
          <w:color w:val="E36C0A"/>
        </w:rPr>
        <w:t>方括号内可为单个文献的编号，如</w:t>
      </w:r>
      <w:r>
        <w:rPr>
          <w:rFonts w:cs="宋体"/>
          <w:color w:val="E36C0A"/>
        </w:rPr>
        <w:t>[2]</w:t>
      </w:r>
      <w:r>
        <w:rPr>
          <w:rFonts w:cs="宋体" w:hint="eastAsia"/>
          <w:color w:val="E36C0A"/>
        </w:rPr>
        <w:t>；也可为若干参考文献编号的罗列，如</w:t>
      </w:r>
      <w:r>
        <w:rPr>
          <w:rFonts w:cs="宋体"/>
          <w:color w:val="E36C0A"/>
        </w:rPr>
        <w:t>[2,6,9]</w:t>
      </w:r>
      <w:r>
        <w:rPr>
          <w:rFonts w:cs="宋体" w:hint="eastAsia"/>
          <w:color w:val="E36C0A"/>
        </w:rPr>
        <w:t>；也可为用“</w:t>
      </w:r>
      <w:r>
        <w:rPr>
          <w:rFonts w:cs="宋体"/>
          <w:color w:val="E36C0A"/>
        </w:rPr>
        <w:t>x-y</w:t>
      </w:r>
      <w:r>
        <w:rPr>
          <w:rFonts w:cs="宋体" w:hint="eastAsia"/>
          <w:color w:val="E36C0A"/>
        </w:rPr>
        <w:t>”表示的序号区间，如</w:t>
      </w:r>
      <w:r>
        <w:rPr>
          <w:rFonts w:cs="宋体"/>
          <w:color w:val="E36C0A"/>
        </w:rPr>
        <w:t>[3-6]</w:t>
      </w:r>
      <w:r>
        <w:rPr>
          <w:rFonts w:cs="宋体" w:hint="eastAsia"/>
          <w:color w:val="E36C0A"/>
        </w:rPr>
        <w:t>；或以上形式的组合，如</w:t>
      </w:r>
      <w:r>
        <w:rPr>
          <w:rFonts w:cs="宋体"/>
          <w:color w:val="E36C0A"/>
        </w:rPr>
        <w:t>[2,3-6]</w:t>
      </w:r>
      <w:r>
        <w:rPr>
          <w:rFonts w:cs="宋体" w:hint="eastAsia"/>
          <w:color w:val="E36C0A"/>
        </w:rPr>
        <w:t>。</w:t>
      </w:r>
    </w:p>
    <w:p w14:paraId="27BDDBBC" w14:textId="77777777" w:rsidR="000C5960" w:rsidRDefault="000C5960">
      <w:pPr>
        <w:ind w:firstLineChars="200" w:firstLine="480"/>
        <w:rPr>
          <w:rFonts w:cs="宋体"/>
          <w:color w:val="E36C0A"/>
        </w:rPr>
      </w:pPr>
      <w:r>
        <w:rPr>
          <w:rFonts w:cs="宋体"/>
          <w:color w:val="E36C0A"/>
        </w:rPr>
        <w:t xml:space="preserve">(4) </w:t>
      </w:r>
      <w:r>
        <w:rPr>
          <w:rFonts w:cs="宋体" w:hint="eastAsia"/>
          <w:color w:val="E36C0A"/>
        </w:rPr>
        <w:t>其它注意事项：</w:t>
      </w:r>
    </w:p>
    <w:p w14:paraId="39A380AE" w14:textId="77777777" w:rsidR="000C5960" w:rsidRDefault="000C5960">
      <w:pPr>
        <w:ind w:firstLineChars="200" w:firstLine="480"/>
        <w:rPr>
          <w:rFonts w:cs="宋体"/>
          <w:color w:val="E36C0A"/>
        </w:rPr>
      </w:pPr>
      <w:r>
        <w:rPr>
          <w:rFonts w:cs="宋体"/>
          <w:color w:val="E36C0A"/>
        </w:rPr>
        <w:t xml:space="preserve">A </w:t>
      </w:r>
      <w:r>
        <w:rPr>
          <w:rFonts w:cs="宋体" w:hint="eastAsia"/>
          <w:color w:val="E36C0A"/>
        </w:rPr>
        <w:t>序号编制顺序：参考文献的序号依据引用先后编制，即第一篇被引用的参考文献编号为</w:t>
      </w:r>
      <w:r>
        <w:rPr>
          <w:rFonts w:cs="宋体"/>
          <w:color w:val="E36C0A"/>
        </w:rPr>
        <w:t>1</w:t>
      </w:r>
      <w:r>
        <w:rPr>
          <w:rFonts w:cs="宋体" w:hint="eastAsia"/>
          <w:color w:val="E36C0A"/>
        </w:rPr>
        <w:t>，第二篇被引用的参考文献编号为</w:t>
      </w:r>
      <w:r>
        <w:rPr>
          <w:rFonts w:cs="宋体"/>
          <w:color w:val="E36C0A"/>
        </w:rPr>
        <w:t>2</w:t>
      </w:r>
      <w:r>
        <w:rPr>
          <w:rFonts w:cs="宋体" w:hint="eastAsia"/>
          <w:color w:val="E36C0A"/>
        </w:rPr>
        <w:t>，依此类推；</w:t>
      </w:r>
    </w:p>
    <w:p w14:paraId="508C74B1" w14:textId="77777777" w:rsidR="000C5960" w:rsidRDefault="000C5960">
      <w:pPr>
        <w:ind w:firstLineChars="200" w:firstLine="480"/>
        <w:rPr>
          <w:rFonts w:cs="宋体"/>
          <w:color w:val="E36C0A"/>
        </w:rPr>
      </w:pPr>
      <w:r>
        <w:rPr>
          <w:rFonts w:cs="宋体"/>
          <w:color w:val="E36C0A"/>
        </w:rPr>
        <w:t xml:space="preserve">B </w:t>
      </w:r>
      <w:r>
        <w:rPr>
          <w:rFonts w:cs="宋体" w:hint="eastAsia"/>
          <w:color w:val="E36C0A"/>
        </w:rPr>
        <w:t>文献若属第</w:t>
      </w:r>
      <w:r>
        <w:rPr>
          <w:rFonts w:cs="宋体"/>
          <w:color w:val="E36C0A"/>
        </w:rPr>
        <w:t>1</w:t>
      </w:r>
      <w:r>
        <w:rPr>
          <w:rFonts w:cs="宋体" w:hint="eastAsia"/>
          <w:color w:val="E36C0A"/>
        </w:rPr>
        <w:t>版，则参考文献著录项目“版次”一项可略；</w:t>
      </w:r>
    </w:p>
    <w:p w14:paraId="37659034" w14:textId="77777777" w:rsidR="000C5960" w:rsidRDefault="000C5960">
      <w:pPr>
        <w:ind w:firstLineChars="200" w:firstLine="480"/>
        <w:rPr>
          <w:rFonts w:cs="宋体"/>
          <w:color w:val="E36C0A"/>
        </w:rPr>
      </w:pPr>
      <w:r>
        <w:rPr>
          <w:rFonts w:cs="宋体"/>
          <w:color w:val="E36C0A"/>
        </w:rPr>
        <w:t xml:space="preserve">C </w:t>
      </w:r>
      <w:r>
        <w:rPr>
          <w:rFonts w:cs="宋体" w:hint="eastAsia"/>
          <w:color w:val="E36C0A"/>
        </w:rPr>
        <w:t>若为多作者的文献，则作者间用逗点“</w:t>
      </w:r>
      <w:r>
        <w:rPr>
          <w:rFonts w:cs="宋体"/>
          <w:color w:val="E36C0A"/>
        </w:rPr>
        <w:t>,</w:t>
      </w:r>
      <w:r>
        <w:rPr>
          <w:rFonts w:cs="宋体" w:hint="eastAsia"/>
          <w:color w:val="E36C0A"/>
        </w:rPr>
        <w:t>”隔开。作者超过三个时，只著录前</w:t>
      </w:r>
      <w:r>
        <w:rPr>
          <w:rFonts w:cs="宋体"/>
          <w:color w:val="E36C0A"/>
        </w:rPr>
        <w:t>3</w:t>
      </w:r>
      <w:r>
        <w:rPr>
          <w:rFonts w:cs="宋体" w:hint="eastAsia"/>
          <w:color w:val="E36C0A"/>
        </w:rPr>
        <w:t>个，其后加“等”</w:t>
      </w:r>
      <w:r>
        <w:rPr>
          <w:rFonts w:cs="宋体"/>
          <w:color w:val="E36C0A"/>
        </w:rPr>
        <w:t>(</w:t>
      </w:r>
      <w:r>
        <w:rPr>
          <w:rFonts w:cs="宋体" w:hint="eastAsia"/>
          <w:color w:val="E36C0A"/>
        </w:rPr>
        <w:t>英文用“</w:t>
      </w:r>
      <w:r>
        <w:rPr>
          <w:rFonts w:cs="宋体"/>
          <w:color w:val="E36C0A"/>
        </w:rPr>
        <w:t xml:space="preserve">et al </w:t>
      </w:r>
      <w:r>
        <w:rPr>
          <w:rFonts w:cs="宋体" w:hint="eastAsia"/>
          <w:color w:val="E36C0A"/>
        </w:rPr>
        <w:t>”</w:t>
      </w:r>
      <w:r>
        <w:rPr>
          <w:rFonts w:cs="宋体"/>
          <w:color w:val="E36C0A"/>
        </w:rPr>
        <w:t>)</w:t>
      </w:r>
      <w:r>
        <w:rPr>
          <w:rFonts w:cs="宋体" w:hint="eastAsia"/>
          <w:color w:val="E36C0A"/>
        </w:rPr>
        <w:t>。外文作者采用姓在前、名在后的书写形式。外国人的名可以缩写为首字母，缩写的名后不加圆点“</w:t>
      </w:r>
      <w:r>
        <w:rPr>
          <w:rFonts w:cs="宋体"/>
          <w:color w:val="E36C0A"/>
        </w:rPr>
        <w:t>.</w:t>
      </w:r>
      <w:r>
        <w:rPr>
          <w:rFonts w:cs="宋体" w:hint="eastAsia"/>
          <w:color w:val="E36C0A"/>
        </w:rPr>
        <w:t>”；</w:t>
      </w:r>
    </w:p>
    <w:p w14:paraId="4E59F5EE" w14:textId="77777777" w:rsidR="000C5960" w:rsidRDefault="000C5960">
      <w:pPr>
        <w:ind w:firstLineChars="200" w:firstLine="480"/>
        <w:rPr>
          <w:rFonts w:cs="宋体"/>
          <w:color w:val="E36C0A"/>
        </w:rPr>
      </w:pPr>
      <w:r>
        <w:rPr>
          <w:rFonts w:cs="宋体"/>
          <w:color w:val="E36C0A"/>
        </w:rPr>
        <w:t xml:space="preserve">D </w:t>
      </w:r>
      <w:r>
        <w:rPr>
          <w:rFonts w:cs="宋体" w:hint="eastAsia"/>
          <w:color w:val="E36C0A"/>
        </w:rPr>
        <w:t>无出版地者要注明“</w:t>
      </w:r>
      <w:r>
        <w:rPr>
          <w:rFonts w:cs="宋体"/>
          <w:color w:val="E36C0A"/>
        </w:rPr>
        <w:t>[</w:t>
      </w:r>
      <w:r>
        <w:rPr>
          <w:rFonts w:cs="宋体" w:hint="eastAsia"/>
          <w:color w:val="E36C0A"/>
        </w:rPr>
        <w:t>出版地不详</w:t>
      </w:r>
      <w:r>
        <w:rPr>
          <w:rFonts w:cs="宋体"/>
          <w:color w:val="E36C0A"/>
        </w:rPr>
        <w:t>]</w:t>
      </w:r>
      <w:r>
        <w:rPr>
          <w:rFonts w:cs="宋体" w:hint="eastAsia"/>
          <w:color w:val="E36C0A"/>
        </w:rPr>
        <w:t>”或与之相应文字（英文用</w:t>
      </w:r>
      <w:r>
        <w:rPr>
          <w:rFonts w:cs="宋体"/>
          <w:color w:val="E36C0A"/>
        </w:rPr>
        <w:t>[S.L.]</w:t>
      </w:r>
      <w:r>
        <w:rPr>
          <w:rFonts w:cs="宋体" w:hint="eastAsia"/>
          <w:color w:val="E36C0A"/>
        </w:rPr>
        <w:t>），无出版者要注明“出版者不详”或与之相应文字（英文用</w:t>
      </w:r>
      <w:r>
        <w:rPr>
          <w:rFonts w:cs="宋体"/>
          <w:color w:val="E36C0A"/>
        </w:rPr>
        <w:t>[S.N.]</w:t>
      </w:r>
      <w:r>
        <w:rPr>
          <w:rFonts w:cs="宋体" w:hint="eastAsia"/>
          <w:color w:val="E36C0A"/>
        </w:rPr>
        <w:t>）；</w:t>
      </w:r>
    </w:p>
    <w:p w14:paraId="6C3C7989" w14:textId="77777777" w:rsidR="000C5960" w:rsidRDefault="000C5960">
      <w:pPr>
        <w:ind w:firstLineChars="200" w:firstLine="480"/>
        <w:rPr>
          <w:rFonts w:cs="宋体"/>
          <w:color w:val="E36C0A"/>
        </w:rPr>
      </w:pPr>
      <w:r>
        <w:rPr>
          <w:rFonts w:cs="宋体"/>
          <w:color w:val="E36C0A"/>
        </w:rPr>
        <w:t xml:space="preserve">E </w:t>
      </w:r>
      <w:r>
        <w:rPr>
          <w:rFonts w:cs="宋体" w:hint="eastAsia"/>
          <w:color w:val="E36C0A"/>
        </w:rPr>
        <w:t>网页作为参考文献，除非必要，尽量少用。</w:t>
      </w:r>
    </w:p>
    <w:p w14:paraId="670F60F2" w14:textId="77777777" w:rsidR="00FC18B6" w:rsidRDefault="000C5960" w:rsidP="00D844AD">
      <w:pPr>
        <w:ind w:firstLineChars="200" w:firstLine="480"/>
      </w:pPr>
      <w:r>
        <w:rPr>
          <w:rFonts w:cs="宋体"/>
          <w:color w:val="E36C0A"/>
        </w:rPr>
        <w:t>F</w:t>
      </w:r>
      <w:r>
        <w:rPr>
          <w:rFonts w:cs="宋体" w:hint="eastAsia"/>
          <w:color w:val="E36C0A"/>
        </w:rPr>
        <w:t>参考文献引用时标注位置不能在章、节的标题上，如“</w:t>
      </w:r>
      <w:r>
        <w:rPr>
          <w:rFonts w:cs="宋体"/>
          <w:color w:val="E36C0A"/>
        </w:rPr>
        <w:t xml:space="preserve">2.3 </w:t>
      </w:r>
      <w:r>
        <w:rPr>
          <w:rFonts w:cs="宋体" w:hint="eastAsia"/>
          <w:color w:val="E36C0A"/>
        </w:rPr>
        <w:t>软件测试方法概述</w:t>
      </w:r>
      <w:r>
        <w:rPr>
          <w:rFonts w:cs="宋体"/>
          <w:color w:val="E36C0A"/>
        </w:rPr>
        <w:t>[1,3-6]</w:t>
      </w:r>
      <w:r>
        <w:rPr>
          <w:rFonts w:cs="宋体" w:hint="eastAsia"/>
          <w:color w:val="E36C0A"/>
        </w:rPr>
        <w:t>”为不正确的标注，必须引用在正文的文字段落中；同时标注位置要在句末的标点符号以内，不能先写标点符号，再标参考文献，如“</w:t>
      </w:r>
      <w:r>
        <w:rPr>
          <w:rFonts w:cs="宋体"/>
          <w:color w:val="E36C0A"/>
        </w:rPr>
        <w:t>……</w:t>
      </w:r>
      <w:r>
        <w:rPr>
          <w:rFonts w:cs="宋体" w:hint="eastAsia"/>
          <w:color w:val="E36C0A"/>
        </w:rPr>
        <w:t>网络协议</w:t>
      </w:r>
      <w:r>
        <w:rPr>
          <w:rFonts w:cs="宋体"/>
          <w:color w:val="E36C0A"/>
        </w:rPr>
        <w:t>TCP/IP</w:t>
      </w:r>
      <w:r>
        <w:rPr>
          <w:rFonts w:cs="宋体" w:hint="eastAsia"/>
          <w:color w:val="E36C0A"/>
        </w:rPr>
        <w:t>等。</w:t>
      </w:r>
      <w:r>
        <w:rPr>
          <w:rFonts w:cs="宋体"/>
          <w:color w:val="E36C0A"/>
        </w:rPr>
        <w:t>[3-6,9]</w:t>
      </w:r>
      <w:r>
        <w:rPr>
          <w:rFonts w:cs="宋体" w:hint="eastAsia"/>
          <w:color w:val="E36C0A"/>
        </w:rPr>
        <w:t>”</w:t>
      </w:r>
      <w:r>
        <w:rPr>
          <w:rFonts w:cs="宋体"/>
          <w:color w:val="E36C0A"/>
        </w:rPr>
        <w:t xml:space="preserve"> </w:t>
      </w:r>
      <w:r>
        <w:rPr>
          <w:rFonts w:cs="宋体" w:hint="eastAsia"/>
          <w:color w:val="E36C0A"/>
        </w:rPr>
        <w:t>亦为不正确的标注。</w:t>
      </w:r>
      <w:commentRangeEnd w:id="485"/>
      <w:r w:rsidR="009170F2">
        <w:rPr>
          <w:rStyle w:val="a8"/>
        </w:rPr>
        <w:commentReference w:id="485"/>
      </w:r>
    </w:p>
    <w:p w14:paraId="54071E92" w14:textId="77777777" w:rsidR="00FC18B6" w:rsidRDefault="00FC18B6">
      <w:pPr>
        <w:pStyle w:val="a0"/>
        <w:numPr>
          <w:ilvl w:val="0"/>
          <w:numId w:val="0"/>
        </w:numPr>
        <w:tabs>
          <w:tab w:val="left" w:pos="420"/>
        </w:tabs>
        <w:ind w:left="420" w:hanging="420"/>
      </w:pPr>
    </w:p>
    <w:sectPr w:rsidR="00FC18B6" w:rsidSect="00EB1C29">
      <w:footnotePr>
        <w:numRestart w:val="eachPage"/>
      </w:footnotePr>
      <w:pgSz w:w="11906" w:h="16838"/>
      <w:pgMar w:top="1843" w:right="1531" w:bottom="1418" w:left="1531" w:header="851" w:footer="992" w:gutter="0"/>
      <w:cols w:space="720"/>
      <w:docGrid w:type="linesAndChars" w:linePitch="45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谭志虎" w:date="2016-02-19T23:14:00Z" w:initials="谭志虎">
    <w:p w14:paraId="71ED2651" w14:textId="77777777" w:rsidR="00523D28" w:rsidRDefault="00523D28">
      <w:pPr>
        <w:pStyle w:val="af3"/>
      </w:pPr>
      <w:r>
        <w:rPr>
          <w:rStyle w:val="a8"/>
        </w:rPr>
        <w:annotationRef/>
      </w:r>
      <w:r>
        <w:t>另存为</w:t>
      </w:r>
      <w:r>
        <w:t>PDF</w:t>
      </w:r>
      <w:r>
        <w:t>后再打印，避免格式丢失</w:t>
      </w:r>
    </w:p>
  </w:comment>
  <w:comment w:id="8" w:author="Tiger" w:date="2010-07-08T13:45:00Z" w:initials="T">
    <w:p w14:paraId="31E3E14B" w14:textId="77777777" w:rsidR="00523D28" w:rsidRDefault="00523D28">
      <w:pPr>
        <w:pStyle w:val="af3"/>
      </w:pPr>
      <w:r>
        <w:rPr>
          <w:rFonts w:hint="eastAsia"/>
        </w:rPr>
        <w:t>注意目录的格式，系统自动生成的格式和这个有差异，生成目录后按这个格式排版，不要三级目录。</w:t>
      </w:r>
    </w:p>
  </w:comment>
  <w:comment w:id="15" w:author="Tiger" w:date="2010-06-22T10:57:00Z" w:initials="T">
    <w:p w14:paraId="0E46DB6E" w14:textId="77777777" w:rsidR="00523D28" w:rsidRDefault="00523D28">
      <w:pPr>
        <w:pStyle w:val="af3"/>
      </w:pPr>
      <w:r>
        <w:rPr>
          <w:rFonts w:hint="eastAsia"/>
        </w:rPr>
        <w:t>章节形式，注意每章必须新起一页，具体方法是在上一章尾部增加一个分页符</w:t>
      </w:r>
    </w:p>
  </w:comment>
  <w:comment w:id="16" w:author="Tiger" w:date="2012-02-25T15:33:00Z" w:initials="T">
    <w:p w14:paraId="4F5CD4FD" w14:textId="77777777" w:rsidR="00523D28" w:rsidRDefault="00523D28">
      <w:pPr>
        <w:pStyle w:val="af3"/>
      </w:pPr>
      <w:r>
        <w:rPr>
          <w:rFonts w:hint="eastAsia"/>
        </w:rPr>
        <w:t>二级标题，具体可以可以用格式刷复制</w:t>
      </w:r>
    </w:p>
  </w:comment>
  <w:comment w:id="17" w:author="User" w:date="2012-02-25T15:29:00Z" w:initials="U">
    <w:p w14:paraId="3763D96F" w14:textId="77777777" w:rsidR="00523D28" w:rsidRDefault="00523D28">
      <w:pPr>
        <w:pStyle w:val="af3"/>
      </w:pPr>
      <w:r>
        <w:rPr>
          <w:rFonts w:hint="eastAsia"/>
        </w:rPr>
        <w:t>给出方案概要设计，注意这章是设计，不是最终实现，请不要将最终的连线图，代码等放在这一章</w:t>
      </w:r>
    </w:p>
  </w:comment>
  <w:comment w:id="18" w:author="User" w:date="2012-02-25T15:51:00Z" w:initials="U">
    <w:p w14:paraId="0C9943E8" w14:textId="77777777" w:rsidR="00523D28" w:rsidRDefault="00523D28">
      <w:pPr>
        <w:pStyle w:val="af3"/>
      </w:pPr>
      <w:r>
        <w:rPr>
          <w:rFonts w:hint="eastAsia"/>
        </w:rPr>
        <w:t>撰写具体的实现细节，流程图，原理图，引脚连接等等，微程序实现，微指令实现，控存安排等等细节，上一章主要讲方案，这章描述最终实现细节。</w:t>
      </w:r>
    </w:p>
  </w:comment>
  <w:comment w:id="19" w:author="User" w:date="2012-02-25T17:02:00Z" w:initials="U">
    <w:p w14:paraId="6ECEC0D1" w14:textId="77777777" w:rsidR="00523D28" w:rsidRDefault="00523D28">
      <w:pPr>
        <w:pStyle w:val="af3"/>
      </w:pPr>
      <w:r>
        <w:rPr>
          <w:rFonts w:hint="eastAsia"/>
        </w:rPr>
        <w:t>如果使用了</w:t>
      </w:r>
      <w:r>
        <w:rPr>
          <w:rFonts w:hint="eastAsia"/>
        </w:rPr>
        <w:t>FPGA</w:t>
      </w:r>
      <w:r>
        <w:rPr>
          <w:rFonts w:hint="eastAsia"/>
        </w:rPr>
        <w:t>，实验结果必须有图和仿真曲线，否则不需要这部分</w:t>
      </w:r>
    </w:p>
  </w:comment>
  <w:comment w:id="20" w:author="User" w:date="2012-02-25T15:56:00Z" w:initials="U">
    <w:p w14:paraId="0CC81235" w14:textId="77777777" w:rsidR="00523D28" w:rsidRDefault="00523D28">
      <w:pPr>
        <w:pStyle w:val="af3"/>
      </w:pPr>
      <w:r>
        <w:rPr>
          <w:rFonts w:hint="eastAsia"/>
        </w:rPr>
        <w:t>验证系统运行正确的测试细节</w:t>
      </w:r>
    </w:p>
  </w:comment>
  <w:comment w:id="21" w:author="User" w:date="2012-02-25T15:52:00Z" w:initials="U">
    <w:p w14:paraId="726F2D87" w14:textId="77777777" w:rsidR="00523D28" w:rsidRDefault="00523D28">
      <w:pPr>
        <w:pStyle w:val="af3"/>
      </w:pPr>
      <w:r>
        <w:rPr>
          <w:rFonts w:hint="eastAsia"/>
        </w:rPr>
        <w:t>描述本次课设进度安排与关键时间节点</w:t>
      </w:r>
    </w:p>
  </w:comment>
  <w:comment w:id="22" w:author="User" w:date="2012-02-25T16:09:00Z" w:initials="U">
    <w:p w14:paraId="2E328FAD" w14:textId="77777777" w:rsidR="00523D28" w:rsidRDefault="00523D28">
      <w:pPr>
        <w:pStyle w:val="af3"/>
      </w:pPr>
      <w:r>
        <w:rPr>
          <w:rFonts w:hint="eastAsia"/>
        </w:rPr>
        <w:t>主要讲课设体会，收获，以及对课设的建议</w:t>
      </w:r>
    </w:p>
  </w:comment>
  <w:comment w:id="23" w:author="Tiger" w:date="2012-02-24T22:31:00Z" w:initials="T">
    <w:p w14:paraId="64BEAE98" w14:textId="77777777" w:rsidR="00523D28" w:rsidRDefault="00523D28">
      <w:pPr>
        <w:pStyle w:val="af3"/>
      </w:pPr>
      <w:r>
        <w:rPr>
          <w:rFonts w:hint="eastAsia"/>
        </w:rPr>
        <w:t>参考文献必须规范，见后续说明</w:t>
      </w:r>
    </w:p>
  </w:comment>
  <w:comment w:id="25" w:author="Tiger" w:date="2010-06-22T10:57:00Z" w:initials="T">
    <w:p w14:paraId="023CF9C1" w14:textId="77777777" w:rsidR="00523D28" w:rsidRDefault="00523D28">
      <w:pPr>
        <w:pStyle w:val="af3"/>
      </w:pPr>
      <w:r>
        <w:rPr>
          <w:rFonts w:hint="eastAsia"/>
        </w:rPr>
        <w:t>章节形式，注意每章必须新起一页，具体方法是在上一章尾部增加一个分页符</w:t>
      </w:r>
    </w:p>
  </w:comment>
  <w:comment w:id="28" w:author="Tiger" w:date="2012-02-25T15:33:00Z" w:initials="T">
    <w:p w14:paraId="7846103D" w14:textId="77777777" w:rsidR="00523D28" w:rsidRDefault="00523D28">
      <w:pPr>
        <w:pStyle w:val="af3"/>
      </w:pPr>
      <w:r>
        <w:rPr>
          <w:rFonts w:hint="eastAsia"/>
        </w:rPr>
        <w:t>二级标题，具体可以可以用格式刷复制</w:t>
      </w:r>
    </w:p>
  </w:comment>
  <w:comment w:id="38" w:author="ljn" w:date="2012-02-29T09:08:00Z" w:initials="l">
    <w:p w14:paraId="32E9FE08" w14:textId="77777777" w:rsidR="00523D28" w:rsidRDefault="00523D28">
      <w:pPr>
        <w:pStyle w:val="af3"/>
      </w:pPr>
      <w:r>
        <w:rPr>
          <w:rFonts w:hint="eastAsia"/>
        </w:rPr>
        <w:t>正文中英文字体</w:t>
      </w:r>
    </w:p>
    <w:p w14:paraId="55C34BDA" w14:textId="77777777" w:rsidR="00523D28" w:rsidRDefault="00523D28">
      <w:pPr>
        <w:pStyle w:val="af3"/>
      </w:pPr>
      <w:r>
        <w:rPr>
          <w:rFonts w:hint="eastAsia"/>
        </w:rPr>
        <w:t>采用新罗马</w:t>
      </w:r>
      <w:r>
        <w:rPr>
          <w:rFonts w:hint="eastAsia"/>
        </w:rPr>
        <w:t>Times New Roman</w:t>
      </w:r>
      <w:r>
        <w:rPr>
          <w:rFonts w:hint="eastAsia"/>
        </w:rPr>
        <w:t>。</w:t>
      </w:r>
      <w:r>
        <w:rPr>
          <w:rFonts w:hint="eastAsia"/>
          <w:color w:val="FF0000"/>
        </w:rPr>
        <w:t>首次出现的特殊英文缩写，需要给出英文全称</w:t>
      </w:r>
      <w:r>
        <w:rPr>
          <w:rFonts w:hint="eastAsia"/>
        </w:rPr>
        <w:t>。</w:t>
      </w:r>
    </w:p>
    <w:p w14:paraId="4041C6F5" w14:textId="77777777" w:rsidR="00523D28" w:rsidRDefault="00523D28">
      <w:pPr>
        <w:pStyle w:val="af3"/>
      </w:pPr>
    </w:p>
  </w:comment>
  <w:comment w:id="40" w:author="User" w:date="2012-02-25T16:19:00Z" w:initials="U">
    <w:p w14:paraId="367A79E6" w14:textId="77777777" w:rsidR="00523D28" w:rsidRDefault="00523D28">
      <w:pPr>
        <w:pStyle w:val="af3"/>
      </w:pPr>
      <w:r>
        <w:rPr>
          <w:rFonts w:hint="eastAsia"/>
        </w:rPr>
        <w:t>所有的图，表都必须交叉引用</w:t>
      </w:r>
    </w:p>
  </w:comment>
  <w:comment w:id="42" w:author="Tiger" w:date="2012-03-02T15:48:00Z" w:initials="T">
    <w:p w14:paraId="13A33EAE" w14:textId="77777777" w:rsidR="00523D28" w:rsidRDefault="00523D28">
      <w:pPr>
        <w:pStyle w:val="af3"/>
      </w:pPr>
      <w:r>
        <w:rPr>
          <w:rFonts w:hint="eastAsia"/>
        </w:rPr>
        <w:t>须插入题注，注意在表格的上方，编号形式为</w:t>
      </w:r>
      <w:r>
        <w:rPr>
          <w:rFonts w:hint="eastAsia"/>
        </w:rPr>
        <w:t>X.X</w:t>
      </w:r>
      <w:r>
        <w:rPr>
          <w:rFonts w:hint="eastAsia"/>
        </w:rPr>
        <w:t>，表格格式参照这个吧，这个还画的比较漂亮。此表只是个例子，主要说明在报告中的表格依照此种格式，而不是说这个部分必须用表格。</w:t>
      </w:r>
    </w:p>
    <w:p w14:paraId="78A84FAE" w14:textId="77777777" w:rsidR="00523D28" w:rsidRDefault="00523D28">
      <w:pPr>
        <w:pStyle w:val="af3"/>
      </w:pPr>
      <w:r>
        <w:rPr>
          <w:rFonts w:hint="eastAsia"/>
        </w:rPr>
        <w:t>注意创建的编号格式</w:t>
      </w:r>
      <w:r>
        <w:rPr>
          <w:rFonts w:hint="eastAsia"/>
        </w:rPr>
        <w:t>N.X</w:t>
      </w:r>
    </w:p>
    <w:p w14:paraId="6C05C86F" w14:textId="77777777" w:rsidR="00523D28" w:rsidRDefault="00523D28">
      <w:pPr>
        <w:pStyle w:val="af3"/>
      </w:pPr>
      <w:r>
        <w:rPr>
          <w:rFonts w:hint="eastAsia"/>
        </w:rPr>
        <w:t>N</w:t>
      </w:r>
      <w:r>
        <w:rPr>
          <w:rFonts w:hint="eastAsia"/>
        </w:rPr>
        <w:t>为章，</w:t>
      </w:r>
      <w:r>
        <w:rPr>
          <w:rFonts w:hint="eastAsia"/>
        </w:rPr>
        <w:t>X</w:t>
      </w:r>
      <w:r>
        <w:rPr>
          <w:rFonts w:hint="eastAsia"/>
        </w:rPr>
        <w:t>本章表的序号，如表</w:t>
      </w:r>
      <w:r>
        <w:rPr>
          <w:rFonts w:hint="eastAsia"/>
        </w:rPr>
        <w:t>2.1</w:t>
      </w:r>
      <w:r>
        <w:rPr>
          <w:rFonts w:hint="eastAsia"/>
        </w:rPr>
        <w:t>表示是第二章的第一个表。表的标号及名称要比正文小一个字号。</w:t>
      </w:r>
    </w:p>
    <w:p w14:paraId="34E73ED7" w14:textId="77777777" w:rsidR="00523D28" w:rsidRDefault="00523D28">
      <w:pPr>
        <w:pStyle w:val="af3"/>
      </w:pPr>
    </w:p>
    <w:p w14:paraId="266282F7" w14:textId="77777777" w:rsidR="00523D28" w:rsidRDefault="00523D28">
      <w:pPr>
        <w:pStyle w:val="af3"/>
      </w:pPr>
    </w:p>
  </w:comment>
  <w:comment w:id="44" w:author="User" w:date="2012-02-25T15:29:00Z" w:initials="U">
    <w:p w14:paraId="2C4714CC" w14:textId="77777777" w:rsidR="00523D28" w:rsidRDefault="00523D28">
      <w:pPr>
        <w:pStyle w:val="af3"/>
      </w:pPr>
      <w:r>
        <w:rPr>
          <w:rFonts w:hint="eastAsia"/>
        </w:rPr>
        <w:t>给出方案概要设计，注意这章是设计，不是最终实现，请不要将最终的连线图，代码等放在这一章</w:t>
      </w:r>
    </w:p>
  </w:comment>
  <w:comment w:id="55" w:author="Tiger" w:date="2012-03-01T16:16:00Z" w:initials="T">
    <w:p w14:paraId="3DC72C3A" w14:textId="77777777" w:rsidR="00523D28" w:rsidRDefault="00523D28">
      <w:pPr>
        <w:pStyle w:val="af3"/>
      </w:pPr>
      <w:r>
        <w:rPr>
          <w:rFonts w:hint="eastAsia"/>
        </w:rPr>
        <w:t>根据设计情况修改表格，表格格式参照前面的例子</w:t>
      </w:r>
    </w:p>
  </w:comment>
  <w:comment w:id="56" w:author="Tiger" w:date="2011-06-03T16:58:00Z" w:initials="T">
    <w:p w14:paraId="1CF890BA" w14:textId="77777777" w:rsidR="00523D28" w:rsidRDefault="00523D28">
      <w:pPr>
        <w:pStyle w:val="af3"/>
      </w:pPr>
      <w:r>
        <w:rPr>
          <w:rFonts w:hint="eastAsia"/>
        </w:rPr>
        <w:t>英文小写用斜体</w:t>
      </w:r>
    </w:p>
  </w:comment>
  <w:comment w:id="58" w:author="User" w:date="2012-02-25T15:51:00Z" w:initials="U">
    <w:p w14:paraId="06D4F961" w14:textId="77777777" w:rsidR="00523D28" w:rsidRDefault="00523D28">
      <w:pPr>
        <w:pStyle w:val="af3"/>
      </w:pPr>
      <w:r>
        <w:rPr>
          <w:rFonts w:hint="eastAsia"/>
        </w:rPr>
        <w:t>撰写具体的实现细节，流程图，原理图，引脚连接等等，微程序实现，微指令实现，控存安排等等细节，上一章主要讲方案，这章描述最终实现细节。</w:t>
      </w:r>
    </w:p>
  </w:comment>
  <w:comment w:id="68" w:author="ljn" w:date="2012-03-02T16:17:00Z" w:initials="l">
    <w:p w14:paraId="5E85F0B6" w14:textId="77777777" w:rsidR="00523D28" w:rsidRDefault="00523D28">
      <w:pPr>
        <w:pStyle w:val="af3"/>
      </w:pPr>
      <w:r>
        <w:rPr>
          <w:rFonts w:hint="eastAsia"/>
        </w:rPr>
        <w:t>尽可能用图或表的形式描述，一目了然。</w:t>
      </w:r>
    </w:p>
    <w:p w14:paraId="53706742" w14:textId="77777777" w:rsidR="00523D28" w:rsidRDefault="00523D28">
      <w:pPr>
        <w:pStyle w:val="af3"/>
      </w:pPr>
    </w:p>
  </w:comment>
  <w:comment w:id="69" w:author="User" w:date="2012-02-25T15:09:00Z" w:initials="U">
    <w:p w14:paraId="1A363375" w14:textId="77777777" w:rsidR="00523D28" w:rsidRDefault="00523D28">
      <w:pPr>
        <w:pStyle w:val="af3"/>
      </w:pPr>
      <w:r>
        <w:rPr>
          <w:rFonts w:hint="eastAsia"/>
        </w:rPr>
        <w:t>代码格式，请按下面的来，灰色底纹</w:t>
      </w:r>
    </w:p>
  </w:comment>
  <w:comment w:id="78" w:author="User" w:date="2012-02-25T17:01:00Z" w:initials="U">
    <w:p w14:paraId="2C60D93C" w14:textId="77777777" w:rsidR="00523D28" w:rsidRDefault="00523D28">
      <w:pPr>
        <w:pStyle w:val="af3"/>
      </w:pPr>
      <w:r>
        <w:rPr>
          <w:rFonts w:hint="eastAsia"/>
        </w:rPr>
        <w:t>必须出详细的分析，这是报告的得分点和亮点，希望大家重视，没有分析的不可能得高分</w:t>
      </w:r>
    </w:p>
  </w:comment>
  <w:comment w:id="461" w:author="User" w:date="2012-02-25T15:52:00Z" w:initials="U">
    <w:p w14:paraId="1A7AA273" w14:textId="77777777" w:rsidR="00523D28" w:rsidRDefault="00523D28">
      <w:pPr>
        <w:pStyle w:val="af3"/>
      </w:pPr>
      <w:r>
        <w:rPr>
          <w:rFonts w:hint="eastAsia"/>
        </w:rPr>
        <w:t>描述本次课设进度安排与关键时间节点</w:t>
      </w:r>
    </w:p>
  </w:comment>
  <w:comment w:id="464" w:author="Tiger" w:date="2012-02-25T16:07:00Z" w:initials="T">
    <w:p w14:paraId="6DB6CC79" w14:textId="77777777" w:rsidR="00523D28" w:rsidRDefault="00523D28">
      <w:pPr>
        <w:pStyle w:val="af3"/>
      </w:pPr>
      <w:r>
        <w:rPr>
          <w:rFonts w:hint="eastAsia"/>
        </w:rPr>
        <w:t>总结必须用这样的条目的形式给出，总结是对全文的总结，设计了什么，实现了什么，完成了什么</w:t>
      </w:r>
      <w:r>
        <w:t>…</w:t>
      </w:r>
      <w:r>
        <w:rPr>
          <w:rFonts w:hint="eastAsia"/>
        </w:rPr>
        <w:t>.</w:t>
      </w:r>
    </w:p>
  </w:comment>
  <w:comment w:id="466" w:author="User" w:date="2012-02-25T16:09:00Z" w:initials="U">
    <w:p w14:paraId="18CF2EBA" w14:textId="77777777" w:rsidR="00523D28" w:rsidRDefault="00523D28">
      <w:pPr>
        <w:pStyle w:val="af3"/>
      </w:pPr>
      <w:r>
        <w:rPr>
          <w:rFonts w:hint="eastAsia"/>
        </w:rPr>
        <w:t>主要讲课设体会，收获，以及对课设的建议</w:t>
      </w:r>
    </w:p>
  </w:comment>
  <w:comment w:id="485" w:author="谭志虎" w:date="2016-02-19T23:22:00Z" w:initials="谭志虎">
    <w:p w14:paraId="5F405748" w14:textId="77777777" w:rsidR="00523D28" w:rsidRDefault="00523D28" w:rsidP="009170F2">
      <w:pPr>
        <w:pStyle w:val="af3"/>
      </w:pPr>
      <w:r>
        <w:rPr>
          <w:rStyle w:val="a8"/>
        </w:rPr>
        <w:annotationRef/>
      </w:r>
      <w:r>
        <w:rPr>
          <w:rFonts w:hint="eastAsia"/>
        </w:rPr>
        <w:t>参考文献必须规范，阅后删除</w:t>
      </w:r>
    </w:p>
    <w:p w14:paraId="42614A76" w14:textId="77777777" w:rsidR="00523D28" w:rsidRPr="009170F2" w:rsidRDefault="00523D28">
      <w:pPr>
        <w:pStyle w:val="af3"/>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ED2651" w15:done="0"/>
  <w15:commentEx w15:paraId="31E3E14B" w15:done="0"/>
  <w15:commentEx w15:paraId="0E46DB6E" w15:done="0"/>
  <w15:commentEx w15:paraId="4F5CD4FD" w15:done="0"/>
  <w15:commentEx w15:paraId="3763D96F" w15:done="0"/>
  <w15:commentEx w15:paraId="0C9943E8" w15:done="0"/>
  <w15:commentEx w15:paraId="6ECEC0D1" w15:done="0"/>
  <w15:commentEx w15:paraId="0CC81235" w15:done="0"/>
  <w15:commentEx w15:paraId="726F2D87" w15:done="0"/>
  <w15:commentEx w15:paraId="2E328FAD" w15:done="0"/>
  <w15:commentEx w15:paraId="64BEAE98" w15:done="0"/>
  <w15:commentEx w15:paraId="023CF9C1" w15:done="0"/>
  <w15:commentEx w15:paraId="7846103D" w15:done="0"/>
  <w15:commentEx w15:paraId="4041C6F5" w15:done="0"/>
  <w15:commentEx w15:paraId="367A79E6" w15:done="0"/>
  <w15:commentEx w15:paraId="266282F7" w15:done="0"/>
  <w15:commentEx w15:paraId="2C4714CC" w15:done="0"/>
  <w15:commentEx w15:paraId="3DC72C3A" w15:done="0"/>
  <w15:commentEx w15:paraId="1CF890BA" w15:done="0"/>
  <w15:commentEx w15:paraId="06D4F961" w15:done="0"/>
  <w15:commentEx w15:paraId="53706742" w15:done="0"/>
  <w15:commentEx w15:paraId="1A363375" w15:done="0"/>
  <w15:commentEx w15:paraId="2C60D93C" w15:done="0"/>
  <w15:commentEx w15:paraId="1A7AA273" w15:done="0"/>
  <w15:commentEx w15:paraId="6DB6CC79" w15:done="0"/>
  <w15:commentEx w15:paraId="18CF2EBA" w15:done="0"/>
  <w15:commentEx w15:paraId="42614A7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88830" w14:textId="77777777" w:rsidR="00B97C36" w:rsidRDefault="00B97C36">
      <w:r>
        <w:separator/>
      </w:r>
    </w:p>
  </w:endnote>
  <w:endnote w:type="continuationSeparator" w:id="0">
    <w:p w14:paraId="74F3777E" w14:textId="77777777" w:rsidR="00B97C36" w:rsidRDefault="00B9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05E" w14:textId="77777777" w:rsidR="00523D28" w:rsidRDefault="00523D28">
    <w:pPr>
      <w:pStyle w:val="affa"/>
      <w:framePr w:h="0" w:wrap="around" w:vAnchor="text" w:hAnchor="margin" w:xAlign="center" w:y="1"/>
      <w:rPr>
        <w:rStyle w:val="afd"/>
      </w:rPr>
    </w:pPr>
    <w:r>
      <w:fldChar w:fldCharType="begin"/>
    </w:r>
    <w:r>
      <w:rPr>
        <w:rStyle w:val="afd"/>
      </w:rPr>
      <w:instrText xml:space="preserve">PAGE  </w:instrText>
    </w:r>
    <w:r>
      <w:fldChar w:fldCharType="separate"/>
    </w:r>
    <w:r>
      <w:rPr>
        <w:rStyle w:val="afd"/>
      </w:rPr>
      <w:t>25</w:t>
    </w:r>
    <w:r>
      <w:fldChar w:fldCharType="end"/>
    </w:r>
  </w:p>
  <w:p w14:paraId="605F3FB9" w14:textId="77777777" w:rsidR="00523D28" w:rsidRDefault="00523D28">
    <w:pPr>
      <w:pStyle w:val="aff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F9530" w14:textId="36DEED64" w:rsidR="00523D28" w:rsidRDefault="00523D28">
    <w:pPr>
      <w:pStyle w:val="affa"/>
      <w:jc w:val="center"/>
    </w:pPr>
    <w:r>
      <w:rPr>
        <w:noProof/>
      </w:rPr>
      <mc:AlternateContent>
        <mc:Choice Requires="wps">
          <w:drawing>
            <wp:anchor distT="0" distB="0" distL="114300" distR="114300" simplePos="0" relativeHeight="251657216" behindDoc="0" locked="0" layoutInCell="1" allowOverlap="1" wp14:anchorId="5E82B0AD" wp14:editId="7DAA1F34">
              <wp:simplePos x="0" y="0"/>
              <wp:positionH relativeFrom="column">
                <wp:posOffset>-106045</wp:posOffset>
              </wp:positionH>
              <wp:positionV relativeFrom="paragraph">
                <wp:posOffset>-47625</wp:posOffset>
              </wp:positionV>
              <wp:extent cx="5829300" cy="0"/>
              <wp:effectExtent l="8890" t="5715" r="10160" b="1333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E5AEE"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3.75pt" to="450.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Ks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"/>
          </w:pict>
        </mc:Fallback>
      </mc:AlternateContent>
    </w:r>
    <w:r>
      <w:fldChar w:fldCharType="begin"/>
    </w:r>
    <w:r>
      <w:instrText>PAGE   \* MERGEFORMAT</w:instrText>
    </w:r>
    <w:r>
      <w:fldChar w:fldCharType="separate"/>
    </w:r>
    <w:r w:rsidR="00F36738">
      <w:rPr>
        <w:noProof/>
      </w:rPr>
      <w:t>17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C453D" w14:textId="77777777" w:rsidR="00B97C36" w:rsidRDefault="00B97C36">
      <w:r>
        <w:separator/>
      </w:r>
    </w:p>
  </w:footnote>
  <w:footnote w:type="continuationSeparator" w:id="0">
    <w:p w14:paraId="7665C0EF" w14:textId="77777777" w:rsidR="00B97C36" w:rsidRDefault="00B97C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A6BDF" w14:textId="77777777" w:rsidR="00523D28" w:rsidRDefault="00523D28">
    <w:pPr>
      <w:pStyle w:val="aff4"/>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5B022" w14:textId="77777777" w:rsidR="00523D28" w:rsidRDefault="00523D28">
    <w:pPr>
      <w:pStyle w:val="aff4"/>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7C06D" w14:textId="77777777" w:rsidR="00523D28" w:rsidRDefault="00523D28">
    <w:pPr>
      <w:pStyle w:val="aff4"/>
      <w:pBdr>
        <w:bottom w:val="none" w:sz="0" w:space="0" w:color="auto"/>
      </w:pBd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64304" w14:textId="12B98FFB" w:rsidR="00523D28" w:rsidRDefault="00523D28">
    <w:pPr>
      <w:pStyle w:val="aff4"/>
      <w:pBdr>
        <w:bottom w:val="none" w:sz="0" w:space="0" w:color="auto"/>
      </w:pBdr>
    </w:pPr>
    <w:r>
      <w:rPr>
        <w:noProof/>
      </w:rPr>
      <mc:AlternateContent>
        <mc:Choice Requires="wpg">
          <w:drawing>
            <wp:anchor distT="0" distB="0" distL="114300" distR="114300" simplePos="0" relativeHeight="251658240" behindDoc="0" locked="0" layoutInCell="1" allowOverlap="1" wp14:anchorId="6EC6DFC0" wp14:editId="10BBE129">
              <wp:simplePos x="0" y="0"/>
              <wp:positionH relativeFrom="column">
                <wp:posOffset>-36830</wp:posOffset>
              </wp:positionH>
              <wp:positionV relativeFrom="paragraph">
                <wp:posOffset>98425</wp:posOffset>
              </wp:positionV>
              <wp:extent cx="5716905" cy="385445"/>
              <wp:effectExtent l="20955" t="635" r="24765" b="23495"/>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905" cy="385445"/>
                        <a:chOff x="1473" y="1006"/>
                        <a:chExt cx="9003" cy="607"/>
                      </a:xfrm>
                    </wpg:grpSpPr>
                    <wps:wsp>
                      <wps:cNvPr id="3" name="Line 2"/>
                      <wps:cNvCnPr>
                        <a:cxnSpLocks noChangeShapeType="1"/>
                      </wps:cNvCnPr>
                      <wps:spPr bwMode="auto">
                        <a:xfrm>
                          <a:off x="1473" y="1613"/>
                          <a:ext cx="9003"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3"/>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BE8E0" w14:textId="77777777" w:rsidR="00523D28" w:rsidRDefault="00523D28">
                            <w:pPr>
                              <w:jc w:val="center"/>
                              <w:rPr>
                                <w:rFonts w:ascii="华文楷体" w:eastAsia="华文楷体" w:hAnsi="华文楷体"/>
                              </w:rPr>
                            </w:pPr>
                            <w:r>
                              <w:rPr>
                                <w:rFonts w:ascii="华文楷体" w:eastAsia="华文楷体" w:hAnsi="华文楷体" w:hint="eastAsia"/>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6DFC0" id="Group 7" o:spid="_x0000_s1028" style="position:absolute;left:0;text-align:left;margin-left:-2.9pt;margin-top:7.75pt;width:450.15pt;height:30.35pt;z-index:251658240" coordorigin="1473,1006" coordsize="900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">
              <v:line id="Line 2" o:spid="_x0000_s1029" style="position:absolute;visibility:visible;mso-wrap-style:square" from="1473,1613" to="10476,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" strokeweight="3pt">
                <v:stroke linestyle="thinThin"/>
              </v:line>
              <v:rect id="Rectangle 3" o:spid="_x0000_s1030"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14:paraId="7FEBE8E0" w14:textId="77777777" w:rsidR="00523D28" w:rsidRDefault="00523D28">
                      <w:pPr>
                        <w:jc w:val="center"/>
                        <w:rPr>
                          <w:rFonts w:ascii="华文楷体" w:eastAsia="华文楷体" w:hAnsi="华文楷体"/>
                        </w:rPr>
                      </w:pPr>
                      <w:r>
                        <w:rPr>
                          <w:rFonts w:ascii="华文楷体" w:eastAsia="华文楷体" w:hAnsi="华文楷体" w:hint="eastAsia"/>
                          <w:b/>
                          <w:bCs/>
                          <w:spacing w:val="20"/>
                          <w:sz w:val="33"/>
                        </w:rPr>
                        <w:t>华 中 科 技 大 学 课 程 设 计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0000002"/>
    <w:multiLevelType w:val="singleLevel"/>
    <w:tmpl w:val="00000002"/>
    <w:lvl w:ilvl="0">
      <w:start w:val="1"/>
      <w:numFmt w:val="decimal"/>
      <w:lvlText w:val="%1)"/>
      <w:lvlJc w:val="left"/>
      <w:pPr>
        <w:tabs>
          <w:tab w:val="num" w:pos="425"/>
        </w:tabs>
        <w:ind w:left="425" w:hanging="425"/>
      </w:pPr>
      <w:rPr>
        <w:rFonts w:hint="default"/>
      </w:rPr>
    </w:lvl>
  </w:abstractNum>
  <w:abstractNum w:abstractNumId="2" w15:restartNumberingAfterBreak="0">
    <w:nsid w:val="00000005"/>
    <w:multiLevelType w:val="multilevel"/>
    <w:tmpl w:val="00000005"/>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0000006"/>
    <w:multiLevelType w:val="singleLevel"/>
    <w:tmpl w:val="00000006"/>
    <w:lvl w:ilvl="0">
      <w:start w:val="1"/>
      <w:numFmt w:val="decimal"/>
      <w:lvlText w:val="%1)"/>
      <w:lvlJc w:val="left"/>
      <w:pPr>
        <w:tabs>
          <w:tab w:val="num" w:pos="425"/>
        </w:tabs>
        <w:ind w:left="425" w:hanging="425"/>
      </w:pPr>
      <w:rPr>
        <w:rFonts w:hint="default"/>
      </w:rPr>
    </w:lvl>
  </w:abstractNum>
  <w:abstractNum w:abstractNumId="4" w15:restartNumberingAfterBreak="0">
    <w:nsid w:val="00000008"/>
    <w:multiLevelType w:val="multilevel"/>
    <w:tmpl w:val="00000008"/>
    <w:lvl w:ilvl="0">
      <w:start w:val="1"/>
      <w:numFmt w:val="decimal"/>
      <w:pStyle w:val="a0"/>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A"/>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000000C"/>
    <w:multiLevelType w:val="multilevel"/>
    <w:tmpl w:val="0000000C"/>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15:restartNumberingAfterBreak="0">
    <w:nsid w:val="0000000E"/>
    <w:multiLevelType w:val="multilevel"/>
    <w:tmpl w:val="0000000E"/>
    <w:lvl w:ilvl="0">
      <w:start w:val="1"/>
      <w:numFmt w:val="decimal"/>
      <w:pStyle w:val="a1"/>
      <w:lvlText w:val="[%1]"/>
      <w:lvlJc w:val="left"/>
      <w:pPr>
        <w:tabs>
          <w:tab w:val="num" w:pos="900"/>
        </w:tabs>
        <w:ind w:left="9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0"/>
    <w:multiLevelType w:val="singleLevel"/>
    <w:tmpl w:val="00000010"/>
    <w:lvl w:ilvl="0">
      <w:start w:val="1"/>
      <w:numFmt w:val="decimal"/>
      <w:pStyle w:val="3"/>
      <w:lvlText w:val="[%1]"/>
      <w:lvlJc w:val="left"/>
      <w:pPr>
        <w:tabs>
          <w:tab w:val="num" w:pos="567"/>
        </w:tabs>
        <w:ind w:left="567" w:hanging="567"/>
      </w:pPr>
      <w:rPr>
        <w:rFonts w:ascii="Times New Roman" w:hAnsi="Times New Roman" w:hint="default"/>
        <w:sz w:val="24"/>
        <w:szCs w:val="24"/>
      </w:rPr>
    </w:lvl>
  </w:abstractNum>
  <w:abstractNum w:abstractNumId="9" w15:restartNumberingAfterBreak="0">
    <w:nsid w:val="00000011"/>
    <w:multiLevelType w:val="multilevel"/>
    <w:tmpl w:val="00000011"/>
    <w:lvl w:ilvl="0">
      <w:start w:val="1"/>
      <w:numFmt w:val="decimal"/>
      <w:lvlText w:val="%1."/>
      <w:lvlJc w:val="left"/>
      <w:pPr>
        <w:tabs>
          <w:tab w:val="num" w:pos="425"/>
        </w:tabs>
        <w:ind w:left="425" w:hanging="425"/>
      </w:pPr>
      <w:rPr>
        <w:rFonts w:hint="eastAsia"/>
      </w:rPr>
    </w:lvl>
    <w:lvl w:ilvl="1">
      <w:start w:val="1"/>
      <w:numFmt w:val="decimal"/>
      <w:pStyle w:val="1"/>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00000014"/>
    <w:multiLevelType w:val="multilevel"/>
    <w:tmpl w:val="7E3A1C30"/>
    <w:lvl w:ilvl="0">
      <w:start w:val="1"/>
      <w:numFmt w:val="decimal"/>
      <w:pStyle w:val="10"/>
      <w:lvlText w:val="%1"/>
      <w:lvlJc w:val="left"/>
      <w:pPr>
        <w:tabs>
          <w:tab w:val="num" w:pos="601"/>
        </w:tabs>
        <w:ind w:left="601" w:hanging="601"/>
      </w:pPr>
      <w:rPr>
        <w:rFonts w:hint="eastAsia"/>
      </w:rPr>
    </w:lvl>
    <w:lvl w:ilvl="1">
      <w:start w:val="1"/>
      <w:numFmt w:val="decimal"/>
      <w:pStyle w:val="2"/>
      <w:lvlText w:val="%1.%2"/>
      <w:lvlJc w:val="left"/>
      <w:pPr>
        <w:tabs>
          <w:tab w:val="num" w:pos="720"/>
        </w:tabs>
        <w:ind w:left="576" w:hanging="576"/>
      </w:pPr>
      <w:rPr>
        <w:rFonts w:hint="eastAsia"/>
      </w:rPr>
    </w:lvl>
    <w:lvl w:ilvl="2">
      <w:start w:val="1"/>
      <w:numFmt w:val="decimal"/>
      <w:pStyle w:val="30"/>
      <w:lvlText w:val="%1.%2.%3"/>
      <w:lvlJc w:val="left"/>
      <w:pPr>
        <w:tabs>
          <w:tab w:val="num" w:pos="1080"/>
        </w:tabs>
        <w:ind w:left="720" w:hanging="720"/>
      </w:pPr>
      <w:rPr>
        <w:rFonts w:hint="eastAsia"/>
      </w:rPr>
    </w:lvl>
    <w:lvl w:ilvl="3">
      <w:start w:val="1"/>
      <w:numFmt w:val="decimal"/>
      <w:pStyle w:val="4"/>
      <w:lvlText w:val="%4."/>
      <w:lvlJc w:val="left"/>
      <w:pPr>
        <w:tabs>
          <w:tab w:val="num" w:pos="3558"/>
        </w:tabs>
        <w:ind w:left="3558"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00000015"/>
    <w:multiLevelType w:val="singleLevel"/>
    <w:tmpl w:val="00000015"/>
    <w:lvl w:ilvl="0">
      <w:start w:val="1"/>
      <w:numFmt w:val="decimal"/>
      <w:lvlText w:val="%1)"/>
      <w:lvlJc w:val="left"/>
      <w:pPr>
        <w:tabs>
          <w:tab w:val="num" w:pos="425"/>
        </w:tabs>
        <w:ind w:left="425" w:hanging="425"/>
      </w:pPr>
      <w:rPr>
        <w:rFonts w:hint="default"/>
      </w:rPr>
    </w:lvl>
  </w:abstractNum>
  <w:abstractNum w:abstractNumId="12" w15:restartNumberingAfterBreak="0">
    <w:nsid w:val="00090657"/>
    <w:multiLevelType w:val="hybridMultilevel"/>
    <w:tmpl w:val="E7EAA3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E3D2609"/>
    <w:multiLevelType w:val="hybridMultilevel"/>
    <w:tmpl w:val="8BD2A284"/>
    <w:lvl w:ilvl="0" w:tplc="B5646134">
      <w:start w:val="3"/>
      <w:numFmt w:val="japaneseCounting"/>
      <w:lvlText w:val="%1、"/>
      <w:lvlJc w:val="left"/>
      <w:pPr>
        <w:ind w:left="552" w:hanging="552"/>
      </w:pPr>
      <w:rPr>
        <w:rFonts w:ascii="黑体" w:eastAsia="黑体" w:hAnsi="黑体"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4"/>
  </w:num>
  <w:num w:numId="4">
    <w:abstractNumId w:val="9"/>
  </w:num>
  <w:num w:numId="5">
    <w:abstractNumId w:val="7"/>
  </w:num>
  <w:num w:numId="6">
    <w:abstractNumId w:val="0"/>
  </w:num>
  <w:num w:numId="7">
    <w:abstractNumId w:val="11"/>
  </w:num>
  <w:num w:numId="8">
    <w:abstractNumId w:val="1"/>
  </w:num>
  <w:num w:numId="9">
    <w:abstractNumId w:val="3"/>
  </w:num>
  <w:num w:numId="10">
    <w:abstractNumId w:val="10"/>
    <w:lvlOverride w:ilvl="0">
      <w:startOverride w:val="1"/>
    </w:lvlOverride>
  </w:num>
  <w:num w:numId="11">
    <w:abstractNumId w:val="5"/>
  </w:num>
  <w:num w:numId="12">
    <w:abstractNumId w:val="6"/>
  </w:num>
  <w:num w:numId="13">
    <w:abstractNumId w:val="2"/>
  </w:num>
  <w:num w:numId="14">
    <w:abstractNumId w:val="4"/>
    <w:lvlOverride w:ilvl="0">
      <w:startOverride w:val="1"/>
    </w:lvlOverride>
  </w:num>
  <w:num w:numId="15">
    <w:abstractNumId w:val="13"/>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C56"/>
    <w:rsid w:val="00017287"/>
    <w:rsid w:val="00023E8D"/>
    <w:rsid w:val="00031266"/>
    <w:rsid w:val="000327F1"/>
    <w:rsid w:val="000349F6"/>
    <w:rsid w:val="00040774"/>
    <w:rsid w:val="000425AB"/>
    <w:rsid w:val="0004777B"/>
    <w:rsid w:val="00071E35"/>
    <w:rsid w:val="00086216"/>
    <w:rsid w:val="000B776B"/>
    <w:rsid w:val="000C5960"/>
    <w:rsid w:val="000C74DA"/>
    <w:rsid w:val="00153AF1"/>
    <w:rsid w:val="00153F9E"/>
    <w:rsid w:val="00172A27"/>
    <w:rsid w:val="00186A26"/>
    <w:rsid w:val="0019095A"/>
    <w:rsid w:val="00197D3B"/>
    <w:rsid w:val="001A62C6"/>
    <w:rsid w:val="001B2AF9"/>
    <w:rsid w:val="001C5F4B"/>
    <w:rsid w:val="001E19AD"/>
    <w:rsid w:val="001E7E0D"/>
    <w:rsid w:val="0020007E"/>
    <w:rsid w:val="00203A30"/>
    <w:rsid w:val="00207D8A"/>
    <w:rsid w:val="00220015"/>
    <w:rsid w:val="002370A2"/>
    <w:rsid w:val="00240663"/>
    <w:rsid w:val="00244457"/>
    <w:rsid w:val="002536B0"/>
    <w:rsid w:val="00262EA4"/>
    <w:rsid w:val="00294C2D"/>
    <w:rsid w:val="002B45CE"/>
    <w:rsid w:val="002C75CF"/>
    <w:rsid w:val="002F4741"/>
    <w:rsid w:val="002F7048"/>
    <w:rsid w:val="00303F9F"/>
    <w:rsid w:val="003279EE"/>
    <w:rsid w:val="003462FA"/>
    <w:rsid w:val="00353731"/>
    <w:rsid w:val="00377A0C"/>
    <w:rsid w:val="00391353"/>
    <w:rsid w:val="00395FF7"/>
    <w:rsid w:val="003A2CB6"/>
    <w:rsid w:val="003B6421"/>
    <w:rsid w:val="003D310A"/>
    <w:rsid w:val="003E026D"/>
    <w:rsid w:val="003E16EA"/>
    <w:rsid w:val="00401027"/>
    <w:rsid w:val="0043254E"/>
    <w:rsid w:val="00444B5E"/>
    <w:rsid w:val="00456FE9"/>
    <w:rsid w:val="00461996"/>
    <w:rsid w:val="00470C9A"/>
    <w:rsid w:val="004868D4"/>
    <w:rsid w:val="004869FB"/>
    <w:rsid w:val="00486FD9"/>
    <w:rsid w:val="004C7C81"/>
    <w:rsid w:val="00513BC6"/>
    <w:rsid w:val="00516C7B"/>
    <w:rsid w:val="00517FB0"/>
    <w:rsid w:val="00523D28"/>
    <w:rsid w:val="0056546C"/>
    <w:rsid w:val="00590089"/>
    <w:rsid w:val="005A684D"/>
    <w:rsid w:val="005A747E"/>
    <w:rsid w:val="005A7DE6"/>
    <w:rsid w:val="005C08D0"/>
    <w:rsid w:val="005C56EA"/>
    <w:rsid w:val="005C624A"/>
    <w:rsid w:val="005D0115"/>
    <w:rsid w:val="0061174A"/>
    <w:rsid w:val="00620C92"/>
    <w:rsid w:val="0063251C"/>
    <w:rsid w:val="006814EB"/>
    <w:rsid w:val="006B5725"/>
    <w:rsid w:val="007301FD"/>
    <w:rsid w:val="00741A92"/>
    <w:rsid w:val="00761748"/>
    <w:rsid w:val="00776A1B"/>
    <w:rsid w:val="00793D95"/>
    <w:rsid w:val="0079589D"/>
    <w:rsid w:val="007B2347"/>
    <w:rsid w:val="007B6548"/>
    <w:rsid w:val="007C1877"/>
    <w:rsid w:val="007E12D0"/>
    <w:rsid w:val="00813F09"/>
    <w:rsid w:val="008238D0"/>
    <w:rsid w:val="008368C3"/>
    <w:rsid w:val="008518C8"/>
    <w:rsid w:val="00863744"/>
    <w:rsid w:val="0087019B"/>
    <w:rsid w:val="00871AAF"/>
    <w:rsid w:val="008828DC"/>
    <w:rsid w:val="0088578B"/>
    <w:rsid w:val="00891B2C"/>
    <w:rsid w:val="008938DA"/>
    <w:rsid w:val="0089687F"/>
    <w:rsid w:val="008B606E"/>
    <w:rsid w:val="00912FAA"/>
    <w:rsid w:val="009170F2"/>
    <w:rsid w:val="00925317"/>
    <w:rsid w:val="009261A7"/>
    <w:rsid w:val="009346C0"/>
    <w:rsid w:val="00983D08"/>
    <w:rsid w:val="00987260"/>
    <w:rsid w:val="009B37E5"/>
    <w:rsid w:val="009C5FE6"/>
    <w:rsid w:val="009D3F5C"/>
    <w:rsid w:val="009E0B2E"/>
    <w:rsid w:val="009E13B4"/>
    <w:rsid w:val="009E5D66"/>
    <w:rsid w:val="00A23336"/>
    <w:rsid w:val="00A53231"/>
    <w:rsid w:val="00A6122F"/>
    <w:rsid w:val="00A623A0"/>
    <w:rsid w:val="00A6424C"/>
    <w:rsid w:val="00A904CA"/>
    <w:rsid w:val="00AA50A1"/>
    <w:rsid w:val="00AC33A4"/>
    <w:rsid w:val="00AD022E"/>
    <w:rsid w:val="00AD752A"/>
    <w:rsid w:val="00AE7CDE"/>
    <w:rsid w:val="00B5427A"/>
    <w:rsid w:val="00B671B4"/>
    <w:rsid w:val="00B74C5F"/>
    <w:rsid w:val="00B82C96"/>
    <w:rsid w:val="00B91A6F"/>
    <w:rsid w:val="00B97C36"/>
    <w:rsid w:val="00BB616A"/>
    <w:rsid w:val="00BD59DA"/>
    <w:rsid w:val="00BF0CCA"/>
    <w:rsid w:val="00C43794"/>
    <w:rsid w:val="00C6058E"/>
    <w:rsid w:val="00CB2392"/>
    <w:rsid w:val="00CC727B"/>
    <w:rsid w:val="00CE6793"/>
    <w:rsid w:val="00CE7FBA"/>
    <w:rsid w:val="00D00130"/>
    <w:rsid w:val="00D067A2"/>
    <w:rsid w:val="00D21C3E"/>
    <w:rsid w:val="00D319EF"/>
    <w:rsid w:val="00D54F88"/>
    <w:rsid w:val="00D844AD"/>
    <w:rsid w:val="00D91E64"/>
    <w:rsid w:val="00DD058D"/>
    <w:rsid w:val="00DD1BA0"/>
    <w:rsid w:val="00E12F46"/>
    <w:rsid w:val="00E1487D"/>
    <w:rsid w:val="00E4054C"/>
    <w:rsid w:val="00E60F6C"/>
    <w:rsid w:val="00E649E1"/>
    <w:rsid w:val="00E703B1"/>
    <w:rsid w:val="00EB1C29"/>
    <w:rsid w:val="00ED019D"/>
    <w:rsid w:val="00F10F46"/>
    <w:rsid w:val="00F21128"/>
    <w:rsid w:val="00F249B6"/>
    <w:rsid w:val="00F3093A"/>
    <w:rsid w:val="00F36738"/>
    <w:rsid w:val="00F4634E"/>
    <w:rsid w:val="00F5775D"/>
    <w:rsid w:val="00F65091"/>
    <w:rsid w:val="00F81FD5"/>
    <w:rsid w:val="00F85371"/>
    <w:rsid w:val="00FC18B6"/>
    <w:rsid w:val="00FF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8515FF"/>
  <w15:chartTrackingRefBased/>
  <w15:docId w15:val="{6C7B037A-71E6-4868-B8E2-F0B8B482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4"/>
      <w:szCs w:val="24"/>
    </w:rPr>
  </w:style>
  <w:style w:type="paragraph" w:styleId="10">
    <w:name w:val="heading 1"/>
    <w:basedOn w:val="a2"/>
    <w:next w:val="a2"/>
    <w:qFormat/>
    <w:rsid w:val="002370A2"/>
    <w:pPr>
      <w:keepNext/>
      <w:pageBreakBefore/>
      <w:numPr>
        <w:numId w:val="1"/>
      </w:numPr>
      <w:tabs>
        <w:tab w:val="left" w:pos="601"/>
      </w:tabs>
      <w:spacing w:before="480" w:after="480"/>
      <w:jc w:val="center"/>
      <w:outlineLvl w:val="0"/>
    </w:pPr>
    <w:rPr>
      <w:rFonts w:ascii="Arial" w:eastAsia="黑体" w:hAnsi="Arial"/>
      <w:sz w:val="32"/>
    </w:rPr>
  </w:style>
  <w:style w:type="paragraph" w:styleId="2">
    <w:name w:val="heading 2"/>
    <w:basedOn w:val="a2"/>
    <w:next w:val="a3"/>
    <w:qFormat/>
    <w:rsid w:val="00C43794"/>
    <w:pPr>
      <w:keepNext/>
      <w:numPr>
        <w:ilvl w:val="1"/>
        <w:numId w:val="1"/>
      </w:numPr>
      <w:tabs>
        <w:tab w:val="left" w:pos="720"/>
      </w:tabs>
      <w:snapToGrid w:val="0"/>
      <w:spacing w:beforeLines="50" w:before="50" w:afterLines="50" w:after="50"/>
      <w:jc w:val="left"/>
      <w:outlineLvl w:val="1"/>
    </w:pPr>
    <w:rPr>
      <w:rFonts w:ascii="Arial" w:eastAsia="黑体" w:hAnsi="Arial"/>
      <w:sz w:val="28"/>
    </w:rPr>
  </w:style>
  <w:style w:type="paragraph" w:styleId="30">
    <w:name w:val="heading 3"/>
    <w:basedOn w:val="a2"/>
    <w:next w:val="a3"/>
    <w:link w:val="31"/>
    <w:qFormat/>
    <w:rsid w:val="00C43794"/>
    <w:pPr>
      <w:keepNext/>
      <w:keepLines/>
      <w:numPr>
        <w:ilvl w:val="2"/>
        <w:numId w:val="1"/>
      </w:numPr>
      <w:tabs>
        <w:tab w:val="clear" w:pos="1080"/>
        <w:tab w:val="left" w:pos="720"/>
      </w:tabs>
      <w:spacing w:beforeLines="50" w:before="50" w:afterLines="50" w:after="50"/>
      <w:outlineLvl w:val="2"/>
    </w:pPr>
    <w:rPr>
      <w:rFonts w:ascii="Arial" w:eastAsia="黑体" w:hAnsi="Arial"/>
      <w:bCs/>
      <w:szCs w:val="32"/>
    </w:rPr>
  </w:style>
  <w:style w:type="paragraph" w:styleId="4">
    <w:name w:val="heading 4"/>
    <w:basedOn w:val="a2"/>
    <w:next w:val="a3"/>
    <w:link w:val="40"/>
    <w:qFormat/>
    <w:pPr>
      <w:keepNext/>
      <w:keepLines/>
      <w:numPr>
        <w:ilvl w:val="3"/>
        <w:numId w:val="1"/>
      </w:numPr>
      <w:tabs>
        <w:tab w:val="left" w:pos="3558"/>
      </w:tabs>
      <w:spacing w:before="100" w:beforeAutospacing="1" w:after="100" w:afterAutospacing="1"/>
      <w:ind w:leftChars="200" w:left="1062" w:hanging="862"/>
      <w:outlineLvl w:val="3"/>
    </w:pPr>
    <w:rPr>
      <w:rFonts w:eastAsia="仿宋_GB2312"/>
      <w:bCs/>
      <w:szCs w:val="28"/>
    </w:rPr>
  </w:style>
  <w:style w:type="paragraph" w:styleId="5">
    <w:name w:val="heading 5"/>
    <w:basedOn w:val="a2"/>
    <w:next w:val="a3"/>
    <w:qFormat/>
    <w:pPr>
      <w:keepNext/>
      <w:keepLines/>
      <w:spacing w:before="100" w:beforeAutospacing="1" w:after="100" w:afterAutospacing="1"/>
      <w:ind w:leftChars="200" w:left="200"/>
      <w:outlineLvl w:val="4"/>
    </w:pPr>
    <w:rPr>
      <w:b/>
      <w:bCs/>
      <w:szCs w:val="28"/>
    </w:rPr>
  </w:style>
  <w:style w:type="paragraph" w:styleId="6">
    <w:name w:val="heading 6"/>
    <w:basedOn w:val="a2"/>
    <w:next w:val="a2"/>
    <w:qFormat/>
    <w:pPr>
      <w:keepNext/>
      <w:keepLines/>
      <w:numPr>
        <w:ilvl w:val="5"/>
        <w:numId w:val="1"/>
      </w:numPr>
      <w:tabs>
        <w:tab w:val="left" w:pos="1152"/>
      </w:tabs>
      <w:spacing w:before="240" w:after="64" w:line="317" w:lineRule="auto"/>
      <w:outlineLvl w:val="5"/>
    </w:pPr>
    <w:rPr>
      <w:rFonts w:ascii="Arial" w:eastAsia="黑体" w:hAnsi="Arial"/>
      <w:b/>
      <w:bCs/>
    </w:rPr>
  </w:style>
  <w:style w:type="paragraph" w:styleId="7">
    <w:name w:val="heading 7"/>
    <w:basedOn w:val="a2"/>
    <w:next w:val="a2"/>
    <w:qFormat/>
    <w:pPr>
      <w:keepNext/>
      <w:keepLines/>
      <w:numPr>
        <w:ilvl w:val="6"/>
        <w:numId w:val="1"/>
      </w:numPr>
      <w:tabs>
        <w:tab w:val="left" w:pos="1296"/>
      </w:tabs>
      <w:spacing w:before="240" w:after="64" w:line="317" w:lineRule="auto"/>
      <w:outlineLvl w:val="6"/>
    </w:pPr>
    <w:rPr>
      <w:b/>
      <w:bCs/>
    </w:rPr>
  </w:style>
  <w:style w:type="paragraph" w:styleId="8">
    <w:name w:val="heading 8"/>
    <w:basedOn w:val="a2"/>
    <w:next w:val="a2"/>
    <w:qFormat/>
    <w:pPr>
      <w:keepNext/>
      <w:keepLines/>
      <w:numPr>
        <w:ilvl w:val="7"/>
        <w:numId w:val="1"/>
      </w:numPr>
      <w:tabs>
        <w:tab w:val="left" w:pos="1440"/>
      </w:tabs>
      <w:spacing w:before="240" w:after="64" w:line="317" w:lineRule="auto"/>
      <w:outlineLvl w:val="7"/>
    </w:pPr>
    <w:rPr>
      <w:rFonts w:ascii="Arial" w:eastAsia="黑体" w:hAnsi="Arial"/>
    </w:rPr>
  </w:style>
  <w:style w:type="paragraph" w:styleId="9">
    <w:name w:val="heading 9"/>
    <w:basedOn w:val="a2"/>
    <w:next w:val="a2"/>
    <w:qFormat/>
    <w:pPr>
      <w:keepNext/>
      <w:keepLines/>
      <w:numPr>
        <w:ilvl w:val="8"/>
        <w:numId w:val="1"/>
      </w:numPr>
      <w:tabs>
        <w:tab w:val="left" w:pos="1584"/>
      </w:tabs>
      <w:spacing w:before="240" w:after="64" w:line="317"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正文：中文强调"/>
    <w:rPr>
      <w:rFonts w:eastAsia="楷体_GB2312"/>
    </w:rPr>
  </w:style>
  <w:style w:type="character" w:customStyle="1" w:styleId="Char1">
    <w:name w:val="题注 Char1"/>
    <w:rPr>
      <w:rFonts w:eastAsia="黑体" w:hAnsi="宋体"/>
      <w:kern w:val="2"/>
      <w:sz w:val="21"/>
      <w:szCs w:val="24"/>
      <w:lang w:val="en-US" w:eastAsia="zh-CN" w:bidi="ar-SA"/>
    </w:rPr>
  </w:style>
  <w:style w:type="character" w:customStyle="1" w:styleId="CharChar">
    <w:name w:val="纯文本 Char Char"/>
    <w:rPr>
      <w:rFonts w:ascii="宋体" w:hAnsi="Courier New" w:cs="Courier New"/>
      <w:kern w:val="2"/>
      <w:sz w:val="21"/>
      <w:szCs w:val="21"/>
    </w:rPr>
  </w:style>
  <w:style w:type="character" w:styleId="a8">
    <w:name w:val="annotation reference"/>
    <w:rPr>
      <w:sz w:val="21"/>
      <w:szCs w:val="21"/>
    </w:rPr>
  </w:style>
  <w:style w:type="character" w:styleId="a9">
    <w:name w:val="footnote reference"/>
    <w:rPr>
      <w:vertAlign w:val="superscript"/>
    </w:rPr>
  </w:style>
  <w:style w:type="character" w:customStyle="1" w:styleId="32">
    <w:name w:val="正文文本缩进 3 字符"/>
    <w:link w:val="3"/>
    <w:rPr>
      <w:kern w:val="2"/>
      <w:sz w:val="24"/>
      <w:szCs w:val="24"/>
    </w:rPr>
  </w:style>
  <w:style w:type="character" w:customStyle="1" w:styleId="aa">
    <w:name w:val="正文：英文强调"/>
    <w:rPr>
      <w:rFonts w:ascii="Times New Roman" w:hAnsi="Times New Roman"/>
      <w:i/>
    </w:rPr>
  </w:style>
  <w:style w:type="character" w:customStyle="1" w:styleId="ab">
    <w:name w:val="无间隔 字符"/>
    <w:link w:val="ac"/>
    <w:rPr>
      <w:rFonts w:ascii="Calibri" w:hAnsi="Calibri"/>
      <w:sz w:val="22"/>
      <w:szCs w:val="22"/>
      <w:lang w:bidi="ar-SA"/>
    </w:rPr>
  </w:style>
  <w:style w:type="character" w:customStyle="1" w:styleId="ad">
    <w:name w:val="批注框文本 字符"/>
    <w:link w:val="ae"/>
    <w:rPr>
      <w:kern w:val="2"/>
      <w:sz w:val="18"/>
      <w:szCs w:val="18"/>
    </w:rPr>
  </w:style>
  <w:style w:type="character" w:styleId="af">
    <w:name w:val="Hyperlink"/>
    <w:uiPriority w:val="99"/>
    <w:rPr>
      <w:color w:val="auto"/>
      <w:u w:val="none"/>
    </w:rPr>
  </w:style>
  <w:style w:type="character" w:customStyle="1" w:styleId="085CharChar">
    <w:name w:val="样式 首行缩进:  0.85 厘米 Char Char"/>
    <w:link w:val="085"/>
    <w:rPr>
      <w:rFonts w:ascii="宋体" w:hAnsi="宋体" w:cs="宋体"/>
      <w:kern w:val="2"/>
      <w:sz w:val="24"/>
      <w:szCs w:val="24"/>
    </w:rPr>
  </w:style>
  <w:style w:type="character" w:customStyle="1" w:styleId="40">
    <w:name w:val="标题 4 字符"/>
    <w:link w:val="4"/>
    <w:rPr>
      <w:rFonts w:eastAsia="仿宋_GB2312"/>
      <w:bCs/>
      <w:sz w:val="24"/>
      <w:szCs w:val="28"/>
    </w:rPr>
  </w:style>
  <w:style w:type="character" w:customStyle="1" w:styleId="af0">
    <w:name w:val="引用 字符"/>
    <w:link w:val="af1"/>
    <w:rPr>
      <w:i/>
      <w:iCs/>
      <w:color w:val="000000"/>
      <w:kern w:val="2"/>
      <w:sz w:val="21"/>
      <w:szCs w:val="24"/>
    </w:rPr>
  </w:style>
  <w:style w:type="character" w:customStyle="1" w:styleId="20">
    <w:name w:val="正文文本缩进 2 字符"/>
    <w:link w:val="21"/>
    <w:rPr>
      <w:kern w:val="2"/>
      <w:sz w:val="21"/>
      <w:szCs w:val="24"/>
    </w:rPr>
  </w:style>
  <w:style w:type="character" w:customStyle="1" w:styleId="31">
    <w:name w:val="标题 3 字符"/>
    <w:link w:val="30"/>
    <w:rsid w:val="00C43794"/>
    <w:rPr>
      <w:rFonts w:ascii="Arial" w:eastAsia="黑体" w:hAnsi="Arial"/>
      <w:bCs/>
      <w:kern w:val="2"/>
      <w:sz w:val="24"/>
      <w:szCs w:val="32"/>
    </w:rPr>
  </w:style>
  <w:style w:type="character" w:customStyle="1" w:styleId="af2">
    <w:name w:val="批注文字 字符"/>
    <w:link w:val="af3"/>
    <w:rPr>
      <w:kern w:val="2"/>
      <w:sz w:val="24"/>
      <w:szCs w:val="24"/>
    </w:rPr>
  </w:style>
  <w:style w:type="character" w:customStyle="1" w:styleId="af4">
    <w:name w:val="正文文本缩进 字符"/>
    <w:link w:val="af5"/>
    <w:rPr>
      <w:kern w:val="2"/>
      <w:sz w:val="21"/>
      <w:szCs w:val="24"/>
    </w:rPr>
  </w:style>
  <w:style w:type="character" w:styleId="af6">
    <w:name w:val="endnote reference"/>
    <w:rPr>
      <w:rFonts w:eastAsia="宋体"/>
      <w:sz w:val="24"/>
      <w:szCs w:val="24"/>
      <w:vertAlign w:val="superscript"/>
      <w:lang w:val="en-US" w:eastAsia="zh-CN" w:bidi="ar-SA"/>
    </w:rPr>
  </w:style>
  <w:style w:type="character" w:customStyle="1" w:styleId="af7">
    <w:name w:val="正文缩进 字符"/>
    <w:link w:val="a3"/>
    <w:rPr>
      <w:kern w:val="2"/>
      <w:sz w:val="24"/>
      <w:szCs w:val="24"/>
    </w:rPr>
  </w:style>
  <w:style w:type="character" w:customStyle="1" w:styleId="af8">
    <w:name w:val="正文：程序代码"/>
    <w:rPr>
      <w:rFonts w:ascii="MS Gothic" w:eastAsia="仿宋_GB2312" w:hAnsi="MS Gothic"/>
    </w:rPr>
  </w:style>
  <w:style w:type="character" w:customStyle="1" w:styleId="af9">
    <w:name w:val="纯文本 字符"/>
    <w:link w:val="afa"/>
    <w:rPr>
      <w:rFonts w:ascii="宋体" w:hAnsi="Courier New"/>
      <w:sz w:val="21"/>
    </w:rPr>
  </w:style>
  <w:style w:type="character" w:customStyle="1" w:styleId="CharChar0">
    <w:name w:val="论文正文 Char Char"/>
    <w:link w:val="afb"/>
    <w:rPr>
      <w:rFonts w:ascii="Cambria Math" w:hAnsi="Cambria Math"/>
      <w:kern w:val="2"/>
      <w:sz w:val="24"/>
      <w:szCs w:val="22"/>
    </w:rPr>
  </w:style>
  <w:style w:type="character" w:customStyle="1" w:styleId="llyf141">
    <w:name w:val="llyf141"/>
    <w:rPr>
      <w:rFonts w:eastAsia="宋体"/>
      <w:spacing w:val="300"/>
      <w:sz w:val="21"/>
      <w:szCs w:val="21"/>
      <w:lang w:val="en-US" w:eastAsia="zh-CN" w:bidi="ar-SA"/>
    </w:rPr>
  </w:style>
  <w:style w:type="character" w:styleId="afc">
    <w:name w:val="FollowedHyperlink"/>
    <w:rPr>
      <w:color w:val="800080"/>
      <w:u w:val="single"/>
    </w:rPr>
  </w:style>
  <w:style w:type="character" w:styleId="afd">
    <w:name w:val="page number"/>
    <w:basedOn w:val="a4"/>
  </w:style>
  <w:style w:type="character" w:customStyle="1" w:styleId="afe">
    <w:name w:val="批注主题 字符"/>
    <w:link w:val="aff"/>
    <w:rPr>
      <w:b/>
      <w:bCs/>
      <w:kern w:val="2"/>
      <w:sz w:val="24"/>
      <w:szCs w:val="24"/>
    </w:rPr>
  </w:style>
  <w:style w:type="character" w:customStyle="1" w:styleId="aff0">
    <w:name w:val="题注 字符"/>
    <w:link w:val="aff1"/>
    <w:rPr>
      <w:rFonts w:ascii="黑体" w:eastAsia="黑体" w:hAnsi="黑体" w:cs="Arial"/>
      <w:kern w:val="2"/>
      <w:sz w:val="21"/>
    </w:rPr>
  </w:style>
  <w:style w:type="character" w:customStyle="1" w:styleId="CharChar1">
    <w:name w:val="图题注 Char Char"/>
    <w:link w:val="aff2"/>
  </w:style>
  <w:style w:type="paragraph" w:styleId="af5">
    <w:name w:val="Body Text Indent"/>
    <w:basedOn w:val="a2"/>
    <w:link w:val="af4"/>
    <w:pPr>
      <w:spacing w:after="120"/>
      <w:ind w:leftChars="200" w:left="420"/>
    </w:pPr>
    <w:rPr>
      <w:sz w:val="21"/>
    </w:rPr>
  </w:style>
  <w:style w:type="paragraph" w:styleId="11">
    <w:name w:val="toc 1"/>
    <w:basedOn w:val="a2"/>
    <w:next w:val="a2"/>
    <w:uiPriority w:val="39"/>
    <w:pPr>
      <w:spacing w:before="120" w:after="120"/>
      <w:jc w:val="left"/>
    </w:pPr>
    <w:rPr>
      <w:rFonts w:ascii="Calibri" w:hAnsi="Calibri" w:cs="Calibri"/>
      <w:b/>
      <w:bCs/>
      <w:caps/>
      <w:sz w:val="28"/>
      <w:szCs w:val="20"/>
    </w:rPr>
  </w:style>
  <w:style w:type="paragraph" w:styleId="ae">
    <w:name w:val="Balloon Text"/>
    <w:basedOn w:val="a2"/>
    <w:link w:val="ad"/>
    <w:rPr>
      <w:sz w:val="18"/>
      <w:szCs w:val="18"/>
    </w:rPr>
  </w:style>
  <w:style w:type="paragraph" w:styleId="aff3">
    <w:name w:val="Body Text"/>
    <w:basedOn w:val="a2"/>
    <w:rPr>
      <w:b/>
      <w:bCs/>
      <w:i/>
      <w:iCs/>
      <w:sz w:val="28"/>
    </w:rPr>
  </w:style>
  <w:style w:type="paragraph" w:customStyle="1" w:styleId="Char1CharCharChar">
    <w:name w:val="Char1 Char Char Char"/>
    <w:basedOn w:val="a2"/>
    <w:rPr>
      <w:sz w:val="21"/>
      <w:szCs w:val="20"/>
    </w:rPr>
  </w:style>
  <w:style w:type="paragraph" w:customStyle="1" w:styleId="aff2">
    <w:name w:val="图题注"/>
    <w:basedOn w:val="aff1"/>
    <w:link w:val="CharChar1"/>
    <w:pPr>
      <w:spacing w:beforeLines="25" w:before="78" w:afterLines="25" w:after="78"/>
    </w:pPr>
  </w:style>
  <w:style w:type="paragraph" w:styleId="TOC">
    <w:name w:val="TOC Heading"/>
    <w:basedOn w:val="10"/>
    <w:next w:val="a2"/>
    <w:qFormat/>
    <w:pPr>
      <w:keepLines/>
      <w:pageBreakBefore w:val="0"/>
      <w:widowControl/>
      <w:numPr>
        <w:numId w:val="0"/>
      </w:numPr>
      <w:tabs>
        <w:tab w:val="left" w:pos="601"/>
      </w:tabs>
      <w:spacing w:after="0" w:line="276" w:lineRule="auto"/>
      <w:jc w:val="left"/>
      <w:outlineLvl w:val="9"/>
    </w:pPr>
    <w:rPr>
      <w:rFonts w:ascii="Cambria" w:eastAsia="宋体" w:hAnsi="Cambria"/>
      <w:b/>
      <w:bCs/>
      <w:color w:val="365F91"/>
      <w:kern w:val="0"/>
      <w:sz w:val="28"/>
      <w:szCs w:val="28"/>
    </w:rPr>
  </w:style>
  <w:style w:type="paragraph" w:styleId="41">
    <w:name w:val="toc 4"/>
    <w:basedOn w:val="a2"/>
    <w:next w:val="a2"/>
    <w:pPr>
      <w:ind w:left="720"/>
      <w:jc w:val="left"/>
    </w:pPr>
    <w:rPr>
      <w:rFonts w:ascii="Calibri" w:hAnsi="Calibri" w:cs="Calibri"/>
      <w:sz w:val="18"/>
      <w:szCs w:val="18"/>
    </w:rPr>
  </w:style>
  <w:style w:type="paragraph" w:styleId="3">
    <w:name w:val="Body Text Indent 3"/>
    <w:basedOn w:val="a2"/>
    <w:link w:val="32"/>
    <w:pPr>
      <w:numPr>
        <w:numId w:val="2"/>
      </w:numPr>
      <w:tabs>
        <w:tab w:val="left" w:pos="567"/>
      </w:tabs>
    </w:pPr>
  </w:style>
  <w:style w:type="paragraph" w:styleId="aff4">
    <w:name w:val="header"/>
    <w:basedOn w:val="a2"/>
    <w:pPr>
      <w:pBdr>
        <w:bottom w:val="single" w:sz="6" w:space="1" w:color="auto"/>
      </w:pBdr>
      <w:tabs>
        <w:tab w:val="center" w:pos="4153"/>
        <w:tab w:val="right" w:pos="8306"/>
      </w:tabs>
      <w:snapToGrid w:val="0"/>
      <w:jc w:val="center"/>
    </w:pPr>
    <w:rPr>
      <w:sz w:val="18"/>
      <w:szCs w:val="18"/>
    </w:rPr>
  </w:style>
  <w:style w:type="paragraph" w:styleId="22">
    <w:name w:val="toc 2"/>
    <w:basedOn w:val="a2"/>
    <w:next w:val="a2"/>
    <w:uiPriority w:val="39"/>
    <w:pPr>
      <w:ind w:left="240"/>
      <w:jc w:val="left"/>
    </w:pPr>
    <w:rPr>
      <w:rFonts w:ascii="Calibri" w:hAnsi="Calibri" w:cs="Calibri"/>
      <w:smallCaps/>
      <w:sz w:val="28"/>
      <w:szCs w:val="20"/>
    </w:rPr>
  </w:style>
  <w:style w:type="paragraph" w:styleId="50">
    <w:name w:val="toc 5"/>
    <w:basedOn w:val="a2"/>
    <w:next w:val="a2"/>
    <w:pPr>
      <w:ind w:left="960"/>
      <w:jc w:val="left"/>
    </w:pPr>
    <w:rPr>
      <w:rFonts w:ascii="Calibri" w:hAnsi="Calibri" w:cs="Calibri"/>
      <w:sz w:val="18"/>
      <w:szCs w:val="18"/>
    </w:rPr>
  </w:style>
  <w:style w:type="paragraph" w:styleId="aff5">
    <w:name w:val="endnote text"/>
    <w:basedOn w:val="a2"/>
    <w:pPr>
      <w:snapToGrid w:val="0"/>
      <w:jc w:val="left"/>
    </w:pPr>
  </w:style>
  <w:style w:type="paragraph" w:styleId="60">
    <w:name w:val="toc 6"/>
    <w:basedOn w:val="a2"/>
    <w:next w:val="a2"/>
    <w:pPr>
      <w:ind w:left="1200"/>
      <w:jc w:val="left"/>
    </w:pPr>
    <w:rPr>
      <w:rFonts w:ascii="Calibri" w:hAnsi="Calibri" w:cs="Calibri"/>
      <w:sz w:val="18"/>
      <w:szCs w:val="18"/>
    </w:rPr>
  </w:style>
  <w:style w:type="paragraph" w:styleId="33">
    <w:name w:val="Body Text 3"/>
    <w:basedOn w:val="a2"/>
    <w:rPr>
      <w:i/>
      <w:iCs/>
      <w:sz w:val="28"/>
    </w:rPr>
  </w:style>
  <w:style w:type="paragraph" w:customStyle="1" w:styleId="a0">
    <w:name w:val="列表编号：参考文献"/>
    <w:basedOn w:val="a2"/>
    <w:pPr>
      <w:numPr>
        <w:numId w:val="3"/>
      </w:numPr>
    </w:pPr>
  </w:style>
  <w:style w:type="paragraph" w:customStyle="1" w:styleId="afb">
    <w:name w:val="论文正文"/>
    <w:basedOn w:val="a2"/>
    <w:link w:val="CharChar0"/>
    <w:pPr>
      <w:spacing w:line="300" w:lineRule="auto"/>
      <w:ind w:firstLine="420"/>
      <w:jc w:val="left"/>
    </w:pPr>
    <w:rPr>
      <w:rFonts w:ascii="Cambria Math" w:hAnsi="Cambria Math"/>
      <w:szCs w:val="22"/>
    </w:rPr>
  </w:style>
  <w:style w:type="paragraph" w:styleId="70">
    <w:name w:val="toc 7"/>
    <w:basedOn w:val="a2"/>
    <w:next w:val="a2"/>
    <w:pPr>
      <w:ind w:left="1440"/>
      <w:jc w:val="left"/>
    </w:pPr>
    <w:rPr>
      <w:rFonts w:ascii="Calibri" w:hAnsi="Calibri" w:cs="Calibri"/>
      <w:sz w:val="18"/>
      <w:szCs w:val="18"/>
    </w:rPr>
  </w:style>
  <w:style w:type="paragraph" w:styleId="80">
    <w:name w:val="toc 8"/>
    <w:basedOn w:val="a2"/>
    <w:next w:val="a2"/>
    <w:pPr>
      <w:ind w:left="1680"/>
      <w:jc w:val="left"/>
    </w:pPr>
    <w:rPr>
      <w:rFonts w:ascii="Calibri" w:hAnsi="Calibri" w:cs="Calibri"/>
      <w:sz w:val="18"/>
      <w:szCs w:val="18"/>
    </w:rPr>
  </w:style>
  <w:style w:type="paragraph" w:styleId="aff6">
    <w:name w:val="table of figures"/>
    <w:basedOn w:val="a2"/>
    <w:next w:val="a2"/>
    <w:pPr>
      <w:ind w:leftChars="200" w:left="840" w:hangingChars="200" w:hanging="420"/>
    </w:pPr>
  </w:style>
  <w:style w:type="paragraph" w:styleId="23">
    <w:name w:val="Body Text 2"/>
    <w:basedOn w:val="a2"/>
    <w:rPr>
      <w:i/>
      <w:iCs/>
      <w:sz w:val="30"/>
    </w:rPr>
  </w:style>
  <w:style w:type="paragraph" w:styleId="aff">
    <w:name w:val="annotation subject"/>
    <w:basedOn w:val="af3"/>
    <w:next w:val="af3"/>
    <w:link w:val="afe"/>
    <w:rPr>
      <w:b/>
      <w:bCs/>
    </w:rPr>
  </w:style>
  <w:style w:type="paragraph" w:styleId="aff7">
    <w:name w:val="footnote text"/>
    <w:basedOn w:val="a2"/>
    <w:pPr>
      <w:snapToGrid w:val="0"/>
    </w:pPr>
    <w:rPr>
      <w:sz w:val="18"/>
      <w:szCs w:val="18"/>
    </w:rPr>
  </w:style>
  <w:style w:type="paragraph" w:styleId="afa">
    <w:name w:val="Plain Text"/>
    <w:basedOn w:val="a2"/>
    <w:link w:val="af9"/>
    <w:pPr>
      <w:widowControl/>
      <w:jc w:val="left"/>
    </w:pPr>
    <w:rPr>
      <w:rFonts w:ascii="宋体" w:hAnsi="Courier New"/>
      <w:sz w:val="21"/>
    </w:rPr>
  </w:style>
  <w:style w:type="paragraph" w:customStyle="1" w:styleId="1">
    <w:name w:val="样式1"/>
    <w:basedOn w:val="a2"/>
    <w:pPr>
      <w:numPr>
        <w:ilvl w:val="1"/>
        <w:numId w:val="4"/>
      </w:numPr>
      <w:tabs>
        <w:tab w:val="left" w:pos="567"/>
      </w:tabs>
    </w:pPr>
    <w:rPr>
      <w:sz w:val="21"/>
    </w:rPr>
  </w:style>
  <w:style w:type="paragraph" w:customStyle="1" w:styleId="12">
    <w:name w:val="图1"/>
    <w:basedOn w:val="a2"/>
    <w:next w:val="a2"/>
    <w:pPr>
      <w:tabs>
        <w:tab w:val="left" w:pos="420"/>
      </w:tabs>
      <w:spacing w:beforeLines="50" w:before="156" w:afterLines="100" w:after="312" w:line="360" w:lineRule="auto"/>
      <w:ind w:left="1105" w:hanging="748"/>
      <w:jc w:val="center"/>
    </w:pPr>
    <w:rPr>
      <w:kern w:val="0"/>
    </w:rPr>
  </w:style>
  <w:style w:type="paragraph" w:styleId="aff8">
    <w:name w:val="List Paragraph"/>
    <w:basedOn w:val="a2"/>
    <w:qFormat/>
    <w:pPr>
      <w:ind w:firstLineChars="200" w:firstLine="420"/>
    </w:pPr>
    <w:rPr>
      <w:rFonts w:ascii="Calibri" w:hAnsi="Calibri"/>
      <w:sz w:val="21"/>
      <w:szCs w:val="22"/>
    </w:rPr>
  </w:style>
  <w:style w:type="paragraph" w:customStyle="1" w:styleId="a1">
    <w:name w:val="参考文献"/>
    <w:pPr>
      <w:widowControl w:val="0"/>
      <w:numPr>
        <w:numId w:val="5"/>
      </w:numPr>
      <w:tabs>
        <w:tab w:val="left" w:pos="900"/>
      </w:tabs>
      <w:spacing w:line="324" w:lineRule="auto"/>
    </w:pPr>
    <w:rPr>
      <w:rFonts w:cs="宋体"/>
      <w:sz w:val="24"/>
      <w:szCs w:val="24"/>
    </w:rPr>
  </w:style>
  <w:style w:type="paragraph" w:customStyle="1" w:styleId="CharCharCharCharCharCharCharCharCharCharCharCharChar">
    <w:name w:val="Char Char Char Char Char Char Char Char Char Char Char Char Char"/>
    <w:basedOn w:val="a2"/>
    <w:rPr>
      <w:rFonts w:ascii="Tahoma" w:hAnsi="Tahoma"/>
      <w:szCs w:val="20"/>
    </w:rPr>
  </w:style>
  <w:style w:type="paragraph" w:styleId="ac">
    <w:name w:val="No Spacing"/>
    <w:link w:val="ab"/>
    <w:qFormat/>
    <w:rPr>
      <w:rFonts w:ascii="Calibri" w:hAnsi="Calibri"/>
      <w:sz w:val="22"/>
      <w:szCs w:val="22"/>
    </w:rPr>
  </w:style>
  <w:style w:type="paragraph" w:customStyle="1" w:styleId="24">
    <w:name w:val="样式2"/>
    <w:basedOn w:val="aff1"/>
    <w:pPr>
      <w:spacing w:beforeLines="30" w:before="93"/>
    </w:pPr>
    <w:rPr>
      <w:rFonts w:ascii="Cambria" w:eastAsia="宋体" w:hAnsi="Cambria" w:cs="Times New Roman"/>
      <w:szCs w:val="21"/>
    </w:rPr>
  </w:style>
  <w:style w:type="paragraph" w:styleId="aff9">
    <w:name w:val="Document Map"/>
    <w:basedOn w:val="a2"/>
    <w:pPr>
      <w:shd w:val="clear" w:color="auto" w:fill="000080"/>
    </w:pPr>
  </w:style>
  <w:style w:type="paragraph" w:styleId="90">
    <w:name w:val="toc 9"/>
    <w:basedOn w:val="a2"/>
    <w:next w:val="a2"/>
    <w:pPr>
      <w:ind w:left="1920"/>
      <w:jc w:val="left"/>
    </w:pPr>
    <w:rPr>
      <w:rFonts w:ascii="Calibri" w:hAnsi="Calibri" w:cs="Calibri"/>
      <w:sz w:val="18"/>
      <w:szCs w:val="18"/>
    </w:rPr>
  </w:style>
  <w:style w:type="paragraph" w:styleId="21">
    <w:name w:val="Body Text Indent 2"/>
    <w:basedOn w:val="a2"/>
    <w:link w:val="20"/>
    <w:pPr>
      <w:spacing w:after="120" w:line="480" w:lineRule="auto"/>
      <w:ind w:leftChars="200" w:left="420"/>
    </w:pPr>
    <w:rPr>
      <w:sz w:val="21"/>
    </w:rPr>
  </w:style>
  <w:style w:type="paragraph" w:styleId="af3">
    <w:name w:val="annotation text"/>
    <w:basedOn w:val="a2"/>
    <w:link w:val="af2"/>
    <w:pPr>
      <w:jc w:val="left"/>
    </w:pPr>
  </w:style>
  <w:style w:type="paragraph" w:styleId="34">
    <w:name w:val="toc 3"/>
    <w:basedOn w:val="a2"/>
    <w:next w:val="a2"/>
    <w:pPr>
      <w:ind w:left="480"/>
      <w:jc w:val="left"/>
    </w:pPr>
    <w:rPr>
      <w:rFonts w:ascii="Calibri" w:hAnsi="Calibri" w:cs="Calibri"/>
      <w:i/>
      <w:iCs/>
      <w:sz w:val="20"/>
      <w:szCs w:val="20"/>
    </w:rPr>
  </w:style>
  <w:style w:type="paragraph" w:styleId="a">
    <w:name w:val="List Bullet"/>
    <w:basedOn w:val="a3"/>
    <w:pPr>
      <w:numPr>
        <w:numId w:val="6"/>
      </w:numPr>
      <w:tabs>
        <w:tab w:val="left" w:pos="902"/>
      </w:tabs>
      <w:ind w:firstLineChars="0" w:firstLine="0"/>
    </w:pPr>
  </w:style>
  <w:style w:type="paragraph" w:styleId="affa">
    <w:name w:val="footer"/>
    <w:basedOn w:val="a2"/>
    <w:pPr>
      <w:tabs>
        <w:tab w:val="center" w:pos="4153"/>
        <w:tab w:val="right" w:pos="8306"/>
      </w:tabs>
      <w:snapToGrid w:val="0"/>
      <w:jc w:val="left"/>
    </w:pPr>
    <w:rPr>
      <w:sz w:val="18"/>
      <w:szCs w:val="18"/>
    </w:rPr>
  </w:style>
  <w:style w:type="paragraph" w:styleId="aff1">
    <w:name w:val="caption"/>
    <w:basedOn w:val="a2"/>
    <w:next w:val="a2"/>
    <w:link w:val="aff0"/>
    <w:qFormat/>
    <w:pPr>
      <w:adjustRightInd w:val="0"/>
      <w:snapToGrid w:val="0"/>
      <w:spacing w:beforeLines="20" w:before="62" w:afterLines="20" w:after="62"/>
      <w:jc w:val="center"/>
    </w:pPr>
    <w:rPr>
      <w:rFonts w:ascii="黑体" w:eastAsia="黑体" w:hAnsi="黑体" w:cs="Arial"/>
      <w:sz w:val="21"/>
    </w:rPr>
  </w:style>
  <w:style w:type="paragraph" w:styleId="a3">
    <w:name w:val="Normal Indent"/>
    <w:basedOn w:val="a2"/>
    <w:link w:val="af7"/>
    <w:pPr>
      <w:ind w:firstLineChars="200" w:firstLine="420"/>
    </w:pPr>
  </w:style>
  <w:style w:type="paragraph" w:customStyle="1" w:styleId="085">
    <w:name w:val="样式 首行缩进:  0.85 厘米"/>
    <w:basedOn w:val="a2"/>
    <w:link w:val="085CharChar"/>
    <w:pPr>
      <w:spacing w:line="324" w:lineRule="auto"/>
      <w:ind w:firstLine="482"/>
    </w:pPr>
    <w:rPr>
      <w:rFonts w:ascii="宋体" w:hAnsi="宋体" w:cs="宋体"/>
    </w:rPr>
  </w:style>
  <w:style w:type="paragraph" w:styleId="af1">
    <w:name w:val="Quote"/>
    <w:basedOn w:val="a2"/>
    <w:next w:val="a2"/>
    <w:link w:val="af0"/>
    <w:qFormat/>
    <w:rPr>
      <w:i/>
      <w:iCs/>
      <w:color w:val="000000"/>
      <w:sz w:val="21"/>
    </w:rPr>
  </w:style>
  <w:style w:type="paragraph" w:customStyle="1" w:styleId="affb">
    <w:name w:val="图表文字"/>
    <w:basedOn w:val="a2"/>
    <w:rPr>
      <w:sz w:val="21"/>
    </w:rPr>
  </w:style>
  <w:style w:type="paragraph" w:customStyle="1" w:styleId="Default">
    <w:name w:val="Default"/>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eader" Target="header1.xml"/><Relationship Id="rId26" Type="http://schemas.openxmlformats.org/officeDocument/2006/relationships/image" Target="media/image8.jpg"/><Relationship Id="rId39" Type="http://schemas.openxmlformats.org/officeDocument/2006/relationships/image" Target="media/image21.jpg"/><Relationship Id="rId21" Type="http://schemas.openxmlformats.org/officeDocument/2006/relationships/header" Target="header3.xml"/><Relationship Id="rId34" Type="http://schemas.openxmlformats.org/officeDocument/2006/relationships/image" Target="media/image16.png"/><Relationship Id="rId42" Type="http://schemas.openxmlformats.org/officeDocument/2006/relationships/image" Target="media/image24.jpg"/><Relationship Id="rId47" Type="http://schemas.openxmlformats.org/officeDocument/2006/relationships/image" Target="media/image29.jp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image" Target="media/image11.jpg"/><Relationship Id="rId11" Type="http://schemas.openxmlformats.org/officeDocument/2006/relationships/hyperlink" Target="mailto:316661644@qq.com" TargetMode="External"/><Relationship Id="rId24" Type="http://schemas.openxmlformats.org/officeDocument/2006/relationships/image" Target="media/image6.jpg"/><Relationship Id="rId32" Type="http://schemas.openxmlformats.org/officeDocument/2006/relationships/image" Target="media/image14.jpg"/><Relationship Id="rId37" Type="http://schemas.openxmlformats.org/officeDocument/2006/relationships/image" Target="media/image19.png"/><Relationship Id="rId40" Type="http://schemas.openxmlformats.org/officeDocument/2006/relationships/image" Target="media/image22.jpg"/><Relationship Id="rId45" Type="http://schemas.openxmlformats.org/officeDocument/2006/relationships/image" Target="media/image27.jp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2.xml"/><Relationship Id="rId28" Type="http://schemas.openxmlformats.org/officeDocument/2006/relationships/image" Target="media/image10.jpg"/><Relationship Id="rId36" Type="http://schemas.openxmlformats.org/officeDocument/2006/relationships/image" Target="media/image18.png"/><Relationship Id="rId49" Type="http://schemas.openxmlformats.org/officeDocument/2006/relationships/image" Target="media/image31.jpg"/><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image" Target="media/image13.jpg"/><Relationship Id="rId44"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4.xml"/><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image" Target="media/image17.jpg"/><Relationship Id="rId43" Type="http://schemas.openxmlformats.org/officeDocument/2006/relationships/image" Target="media/image25.jpg"/><Relationship Id="rId48" Type="http://schemas.openxmlformats.org/officeDocument/2006/relationships/image" Target="media/image30.jp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image" Target="media/image7.jpg"/><Relationship Id="rId33" Type="http://schemas.openxmlformats.org/officeDocument/2006/relationships/image" Target="media/image15.png"/><Relationship Id="rId38" Type="http://schemas.openxmlformats.org/officeDocument/2006/relationships/image" Target="media/image20.jpg"/><Relationship Id="rId46" Type="http://schemas.openxmlformats.org/officeDocument/2006/relationships/image" Target="media/image28.jpg"/><Relationship Id="rId20" Type="http://schemas.openxmlformats.org/officeDocument/2006/relationships/footer" Target="footer1.xml"/><Relationship Id="rId41"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5DDAB-6BBE-4203-A5F8-E3A71A917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36</Pages>
  <Words>2482</Words>
  <Characters>14150</Characters>
  <Application>Microsoft Office Word</Application>
  <DocSecurity>0</DocSecurity>
  <PresentationFormat/>
  <Lines>117</Lines>
  <Paragraphs>33</Paragraphs>
  <Slides>0</Slides>
  <Notes>0</Notes>
  <HiddenSlides>0</HiddenSlides>
  <MMClips>0</MMClips>
  <ScaleCrop>false</ScaleCrop>
  <Manager/>
  <Company>HUST</Company>
  <LinksUpToDate>false</LinksUpToDate>
  <CharactersWithSpaces>16599</CharactersWithSpaces>
  <SharedDoc>false</SharedDoc>
  <HLinks>
    <vt:vector size="156" baseType="variant">
      <vt:variant>
        <vt:i4>1114170</vt:i4>
      </vt:variant>
      <vt:variant>
        <vt:i4>149</vt:i4>
      </vt:variant>
      <vt:variant>
        <vt:i4>0</vt:i4>
      </vt:variant>
      <vt:variant>
        <vt:i4>5</vt:i4>
      </vt:variant>
      <vt:variant>
        <vt:lpwstr/>
      </vt:variant>
      <vt:variant>
        <vt:lpwstr>_Toc22847</vt:lpwstr>
      </vt:variant>
      <vt:variant>
        <vt:i4>1310771</vt:i4>
      </vt:variant>
      <vt:variant>
        <vt:i4>143</vt:i4>
      </vt:variant>
      <vt:variant>
        <vt:i4>0</vt:i4>
      </vt:variant>
      <vt:variant>
        <vt:i4>5</vt:i4>
      </vt:variant>
      <vt:variant>
        <vt:lpwstr/>
      </vt:variant>
      <vt:variant>
        <vt:lpwstr>_Toc16254</vt:lpwstr>
      </vt:variant>
      <vt:variant>
        <vt:i4>2031664</vt:i4>
      </vt:variant>
      <vt:variant>
        <vt:i4>137</vt:i4>
      </vt:variant>
      <vt:variant>
        <vt:i4>0</vt:i4>
      </vt:variant>
      <vt:variant>
        <vt:i4>5</vt:i4>
      </vt:variant>
      <vt:variant>
        <vt:lpwstr/>
      </vt:variant>
      <vt:variant>
        <vt:lpwstr>_Toc30381</vt:lpwstr>
      </vt:variant>
      <vt:variant>
        <vt:i4>1179701</vt:i4>
      </vt:variant>
      <vt:variant>
        <vt:i4>131</vt:i4>
      </vt:variant>
      <vt:variant>
        <vt:i4>0</vt:i4>
      </vt:variant>
      <vt:variant>
        <vt:i4>5</vt:i4>
      </vt:variant>
      <vt:variant>
        <vt:lpwstr/>
      </vt:variant>
      <vt:variant>
        <vt:lpwstr>_Toc20759</vt:lpwstr>
      </vt:variant>
      <vt:variant>
        <vt:i4>1245240</vt:i4>
      </vt:variant>
      <vt:variant>
        <vt:i4>125</vt:i4>
      </vt:variant>
      <vt:variant>
        <vt:i4>0</vt:i4>
      </vt:variant>
      <vt:variant>
        <vt:i4>5</vt:i4>
      </vt:variant>
      <vt:variant>
        <vt:lpwstr/>
      </vt:variant>
      <vt:variant>
        <vt:lpwstr>_Toc11959</vt:lpwstr>
      </vt:variant>
      <vt:variant>
        <vt:i4>1441846</vt:i4>
      </vt:variant>
      <vt:variant>
        <vt:i4>119</vt:i4>
      </vt:variant>
      <vt:variant>
        <vt:i4>0</vt:i4>
      </vt:variant>
      <vt:variant>
        <vt:i4>5</vt:i4>
      </vt:variant>
      <vt:variant>
        <vt:lpwstr/>
      </vt:variant>
      <vt:variant>
        <vt:lpwstr>_Toc26477</vt:lpwstr>
      </vt:variant>
      <vt:variant>
        <vt:i4>3080199</vt:i4>
      </vt:variant>
      <vt:variant>
        <vt:i4>113</vt:i4>
      </vt:variant>
      <vt:variant>
        <vt:i4>0</vt:i4>
      </vt:variant>
      <vt:variant>
        <vt:i4>5</vt:i4>
      </vt:variant>
      <vt:variant>
        <vt:lpwstr/>
      </vt:variant>
      <vt:variant>
        <vt:lpwstr>_Toc78</vt:lpwstr>
      </vt:variant>
      <vt:variant>
        <vt:i4>1310774</vt:i4>
      </vt:variant>
      <vt:variant>
        <vt:i4>107</vt:i4>
      </vt:variant>
      <vt:variant>
        <vt:i4>0</vt:i4>
      </vt:variant>
      <vt:variant>
        <vt:i4>5</vt:i4>
      </vt:variant>
      <vt:variant>
        <vt:lpwstr/>
      </vt:variant>
      <vt:variant>
        <vt:lpwstr>_Toc3152</vt:lpwstr>
      </vt:variant>
      <vt:variant>
        <vt:i4>1441845</vt:i4>
      </vt:variant>
      <vt:variant>
        <vt:i4>101</vt:i4>
      </vt:variant>
      <vt:variant>
        <vt:i4>0</vt:i4>
      </vt:variant>
      <vt:variant>
        <vt:i4>5</vt:i4>
      </vt:variant>
      <vt:variant>
        <vt:lpwstr/>
      </vt:variant>
      <vt:variant>
        <vt:lpwstr>_Toc2879</vt:lpwstr>
      </vt:variant>
      <vt:variant>
        <vt:i4>1441845</vt:i4>
      </vt:variant>
      <vt:variant>
        <vt:i4>95</vt:i4>
      </vt:variant>
      <vt:variant>
        <vt:i4>0</vt:i4>
      </vt:variant>
      <vt:variant>
        <vt:i4>5</vt:i4>
      </vt:variant>
      <vt:variant>
        <vt:lpwstr/>
      </vt:variant>
      <vt:variant>
        <vt:lpwstr>_Toc19489</vt:lpwstr>
      </vt:variant>
      <vt:variant>
        <vt:i4>1769531</vt:i4>
      </vt:variant>
      <vt:variant>
        <vt:i4>89</vt:i4>
      </vt:variant>
      <vt:variant>
        <vt:i4>0</vt:i4>
      </vt:variant>
      <vt:variant>
        <vt:i4>5</vt:i4>
      </vt:variant>
      <vt:variant>
        <vt:lpwstr/>
      </vt:variant>
      <vt:variant>
        <vt:lpwstr>_Toc28949</vt:lpwstr>
      </vt:variant>
      <vt:variant>
        <vt:i4>1245242</vt:i4>
      </vt:variant>
      <vt:variant>
        <vt:i4>83</vt:i4>
      </vt:variant>
      <vt:variant>
        <vt:i4>0</vt:i4>
      </vt:variant>
      <vt:variant>
        <vt:i4>5</vt:i4>
      </vt:variant>
      <vt:variant>
        <vt:lpwstr/>
      </vt:variant>
      <vt:variant>
        <vt:lpwstr>_Toc21851</vt:lpwstr>
      </vt:variant>
      <vt:variant>
        <vt:i4>1310779</vt:i4>
      </vt:variant>
      <vt:variant>
        <vt:i4>77</vt:i4>
      </vt:variant>
      <vt:variant>
        <vt:i4>0</vt:i4>
      </vt:variant>
      <vt:variant>
        <vt:i4>5</vt:i4>
      </vt:variant>
      <vt:variant>
        <vt:lpwstr/>
      </vt:variant>
      <vt:variant>
        <vt:lpwstr>_Toc20933</vt:lpwstr>
      </vt:variant>
      <vt:variant>
        <vt:i4>1441840</vt:i4>
      </vt:variant>
      <vt:variant>
        <vt:i4>71</vt:i4>
      </vt:variant>
      <vt:variant>
        <vt:i4>0</vt:i4>
      </vt:variant>
      <vt:variant>
        <vt:i4>5</vt:i4>
      </vt:variant>
      <vt:variant>
        <vt:lpwstr/>
      </vt:variant>
      <vt:variant>
        <vt:lpwstr>_Toc1415</vt:lpwstr>
      </vt:variant>
      <vt:variant>
        <vt:i4>1376311</vt:i4>
      </vt:variant>
      <vt:variant>
        <vt:i4>65</vt:i4>
      </vt:variant>
      <vt:variant>
        <vt:i4>0</vt:i4>
      </vt:variant>
      <vt:variant>
        <vt:i4>5</vt:i4>
      </vt:variant>
      <vt:variant>
        <vt:lpwstr/>
      </vt:variant>
      <vt:variant>
        <vt:lpwstr>_Toc13613</vt:lpwstr>
      </vt:variant>
      <vt:variant>
        <vt:i4>1507381</vt:i4>
      </vt:variant>
      <vt:variant>
        <vt:i4>59</vt:i4>
      </vt:variant>
      <vt:variant>
        <vt:i4>0</vt:i4>
      </vt:variant>
      <vt:variant>
        <vt:i4>5</vt:i4>
      </vt:variant>
      <vt:variant>
        <vt:lpwstr/>
      </vt:variant>
      <vt:variant>
        <vt:lpwstr>_Toc26766</vt:lpwstr>
      </vt:variant>
      <vt:variant>
        <vt:i4>1507380</vt:i4>
      </vt:variant>
      <vt:variant>
        <vt:i4>53</vt:i4>
      </vt:variant>
      <vt:variant>
        <vt:i4>0</vt:i4>
      </vt:variant>
      <vt:variant>
        <vt:i4>5</vt:i4>
      </vt:variant>
      <vt:variant>
        <vt:lpwstr/>
      </vt:variant>
      <vt:variant>
        <vt:lpwstr>_Toc32722</vt:lpwstr>
      </vt:variant>
      <vt:variant>
        <vt:i4>1310769</vt:i4>
      </vt:variant>
      <vt:variant>
        <vt:i4>47</vt:i4>
      </vt:variant>
      <vt:variant>
        <vt:i4>0</vt:i4>
      </vt:variant>
      <vt:variant>
        <vt:i4>5</vt:i4>
      </vt:variant>
      <vt:variant>
        <vt:lpwstr/>
      </vt:variant>
      <vt:variant>
        <vt:lpwstr>_Toc5546</vt:lpwstr>
      </vt:variant>
      <vt:variant>
        <vt:i4>1048628</vt:i4>
      </vt:variant>
      <vt:variant>
        <vt:i4>41</vt:i4>
      </vt:variant>
      <vt:variant>
        <vt:i4>0</vt:i4>
      </vt:variant>
      <vt:variant>
        <vt:i4>5</vt:i4>
      </vt:variant>
      <vt:variant>
        <vt:lpwstr/>
      </vt:variant>
      <vt:variant>
        <vt:lpwstr>_Toc17507</vt:lpwstr>
      </vt:variant>
      <vt:variant>
        <vt:i4>1376319</vt:i4>
      </vt:variant>
      <vt:variant>
        <vt:i4>35</vt:i4>
      </vt:variant>
      <vt:variant>
        <vt:i4>0</vt:i4>
      </vt:variant>
      <vt:variant>
        <vt:i4>5</vt:i4>
      </vt:variant>
      <vt:variant>
        <vt:lpwstr/>
      </vt:variant>
      <vt:variant>
        <vt:lpwstr>_Toc6496</vt:lpwstr>
      </vt:variant>
      <vt:variant>
        <vt:i4>2031669</vt:i4>
      </vt:variant>
      <vt:variant>
        <vt:i4>29</vt:i4>
      </vt:variant>
      <vt:variant>
        <vt:i4>0</vt:i4>
      </vt:variant>
      <vt:variant>
        <vt:i4>5</vt:i4>
      </vt:variant>
      <vt:variant>
        <vt:lpwstr/>
      </vt:variant>
      <vt:variant>
        <vt:lpwstr>_Toc11492</vt:lpwstr>
      </vt:variant>
      <vt:variant>
        <vt:i4>1310770</vt:i4>
      </vt:variant>
      <vt:variant>
        <vt:i4>23</vt:i4>
      </vt:variant>
      <vt:variant>
        <vt:i4>0</vt:i4>
      </vt:variant>
      <vt:variant>
        <vt:i4>5</vt:i4>
      </vt:variant>
      <vt:variant>
        <vt:lpwstr/>
      </vt:variant>
      <vt:variant>
        <vt:lpwstr>_Toc20039</vt:lpwstr>
      </vt:variant>
      <vt:variant>
        <vt:i4>1638459</vt:i4>
      </vt:variant>
      <vt:variant>
        <vt:i4>17</vt:i4>
      </vt:variant>
      <vt:variant>
        <vt:i4>0</vt:i4>
      </vt:variant>
      <vt:variant>
        <vt:i4>5</vt:i4>
      </vt:variant>
      <vt:variant>
        <vt:lpwstr/>
      </vt:variant>
      <vt:variant>
        <vt:lpwstr>_Toc9628</vt:lpwstr>
      </vt:variant>
      <vt:variant>
        <vt:i4>1245240</vt:i4>
      </vt:variant>
      <vt:variant>
        <vt:i4>11</vt:i4>
      </vt:variant>
      <vt:variant>
        <vt:i4>0</vt:i4>
      </vt:variant>
      <vt:variant>
        <vt:i4>5</vt:i4>
      </vt:variant>
      <vt:variant>
        <vt:lpwstr/>
      </vt:variant>
      <vt:variant>
        <vt:lpwstr>_Toc13971</vt:lpwstr>
      </vt:variant>
      <vt:variant>
        <vt:i4>1245239</vt:i4>
      </vt:variant>
      <vt:variant>
        <vt:i4>5</vt:i4>
      </vt:variant>
      <vt:variant>
        <vt:i4>0</vt:i4>
      </vt:variant>
      <vt:variant>
        <vt:i4>5</vt:i4>
      </vt:variant>
      <vt:variant>
        <vt:lpwstr/>
      </vt:variant>
      <vt:variant>
        <vt:lpwstr>_Toc14602</vt:lpwstr>
      </vt:variant>
      <vt:variant>
        <vt:i4>6357022</vt:i4>
      </vt:variant>
      <vt:variant>
        <vt:i4>0</vt:i4>
      </vt:variant>
      <vt:variant>
        <vt:i4>0</vt:i4>
      </vt:variant>
      <vt:variant>
        <vt:i4>5</vt:i4>
      </vt:variant>
      <vt:variant>
        <vt:lpwstr>mailto:13456@qq.com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  课程设计报告</dc:title>
  <dc:subject/>
  <dc:creator>xmdong</dc:creator>
  <cp:keywords/>
  <dc:description/>
  <cp:lastModifiedBy>王映焜</cp:lastModifiedBy>
  <cp:revision>52</cp:revision>
  <cp:lastPrinted>2015-02-28T08:26:00Z</cp:lastPrinted>
  <dcterms:created xsi:type="dcterms:W3CDTF">2016-02-24T02:02:00Z</dcterms:created>
  <dcterms:modified xsi:type="dcterms:W3CDTF">2016-04-02T16:01:00Z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2052-8.1.0.3163</vt:lpwstr>
  </property>
  <property fmtid="{D5CDD505-2E9C-101B-9397-08002B2CF9AE}" pid="3" name="KSOVERGUID">
    <vt:lpwstr>cf2129d59073f39bbce42aa061d59bc0</vt:lpwstr>
  </property>
  <property fmtid="{D5CDD505-2E9C-101B-9397-08002B2CF9AE}" pid="4" name="KSOVERCOUNTS">
    <vt:lpwstr>20</vt:lpwstr>
  </property>
</Properties>
</file>